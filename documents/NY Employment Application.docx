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F744E" w14:textId="0683384F" w:rsidR="007249C0" w:rsidRPr="007249C0" w:rsidRDefault="00FB0A53" w:rsidP="007249C0">
      <w:r>
        <w:rPr>
          <w:noProof/>
        </w:rPr>
        <w:drawing>
          <wp:anchor distT="0" distB="0" distL="114300" distR="114300" simplePos="0" relativeHeight="251658240" behindDoc="0" locked="0" layoutInCell="1" allowOverlap="1" wp14:anchorId="2E2216CD" wp14:editId="4CD67A3B">
            <wp:simplePos x="0" y="0"/>
            <wp:positionH relativeFrom="column">
              <wp:posOffset>4251296</wp:posOffset>
            </wp:positionH>
            <wp:positionV relativeFrom="paragraph">
              <wp:posOffset>31447</wp:posOffset>
            </wp:positionV>
            <wp:extent cx="2323342" cy="1090242"/>
            <wp:effectExtent l="0" t="0" r="1270" b="0"/>
            <wp:wrapNone/>
            <wp:docPr id="1866962405" name="Picture 4" descr="A yellow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62405" name="Picture 4" descr="A yellow sig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342" cy="109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B36">
        <w:rPr>
          <w:noProof/>
        </w:rPr>
        <w:t xml:space="preserve"> </w:t>
      </w:r>
    </w:p>
    <w:p w14:paraId="77BA0684" w14:textId="4A8FB799" w:rsidR="007249C0" w:rsidRDefault="007249C0" w:rsidP="00FB0A53">
      <w:pPr>
        <w:pStyle w:val="Title"/>
        <w:ind w:left="3150" w:right="4050" w:hanging="3150"/>
        <w:jc w:val="center"/>
        <w:rPr>
          <w:noProof/>
          <w:sz w:val="56"/>
          <w:szCs w:val="32"/>
        </w:rPr>
      </w:pPr>
      <w:r w:rsidRPr="006D3B36">
        <w:rPr>
          <w:rFonts w:ascii="Ombudsman Stencil" w:hAnsi="Ombudsman Stencil"/>
          <w:sz w:val="56"/>
          <w:szCs w:val="32"/>
        </w:rPr>
        <w:t>JOBSITE LABOR FORCE WORKS, LLC</w:t>
      </w:r>
    </w:p>
    <w:p w14:paraId="09DAC7DD" w14:textId="3858F97F" w:rsidR="006A5B0A" w:rsidRPr="006A5B0A" w:rsidRDefault="006A5B0A" w:rsidP="00FB0A53">
      <w:pPr>
        <w:jc w:val="center"/>
      </w:pPr>
    </w:p>
    <w:p w14:paraId="3698E11A" w14:textId="07CB4ABD" w:rsidR="007249C0" w:rsidRDefault="007249C0" w:rsidP="00FB0A53">
      <w:pPr>
        <w:pStyle w:val="Title"/>
        <w:ind w:left="3150" w:right="3960" w:hanging="3150"/>
        <w:jc w:val="center"/>
        <w:rPr>
          <w:rFonts w:ascii="Ombudsman Stencil" w:hAnsi="Ombudsman Stencil"/>
          <w:sz w:val="32"/>
          <w:szCs w:val="16"/>
        </w:rPr>
      </w:pPr>
      <w:r w:rsidRPr="006D3B36">
        <w:rPr>
          <w:rFonts w:ascii="Ombudsman Stencil" w:hAnsi="Ombudsman Stencil"/>
          <w:sz w:val="32"/>
          <w:szCs w:val="16"/>
        </w:rPr>
        <w:t xml:space="preserve">NEW YORK </w:t>
      </w:r>
      <w:sdt>
        <w:sdtPr>
          <w:rPr>
            <w:rFonts w:ascii="Ombudsman Stencil" w:hAnsi="Ombudsman Stencil"/>
            <w:sz w:val="32"/>
            <w:szCs w:val="16"/>
          </w:rPr>
          <w:id w:val="1555660827"/>
          <w:placeholder>
            <w:docPart w:val="E238F6CFE93348518337891635670762"/>
          </w:placeholder>
          <w:temporary/>
          <w:showingPlcHdr/>
          <w15:appearance w15:val="hidden"/>
        </w:sdtPr>
        <w:sdtContent>
          <w:r w:rsidRPr="006D3B36">
            <w:rPr>
              <w:rFonts w:ascii="Ombudsman Stencil" w:hAnsi="Ombudsman Stencil"/>
              <w:sz w:val="32"/>
              <w:szCs w:val="16"/>
            </w:rPr>
            <w:t>Employment application</w:t>
          </w:r>
        </w:sdtContent>
      </w:sdt>
    </w:p>
    <w:p w14:paraId="036F0C0A" w14:textId="77777777" w:rsidR="006A5B0A" w:rsidRPr="006A5B0A" w:rsidRDefault="006A5B0A" w:rsidP="006A5B0A"/>
    <w:p w14:paraId="256B3B9B" w14:textId="0A360A36" w:rsidR="007249C0" w:rsidRDefault="007249C0" w:rsidP="007249C0"/>
    <w:p w14:paraId="65CCFC59" w14:textId="77777777" w:rsidR="007249C0" w:rsidRDefault="007249C0" w:rsidP="007249C0"/>
    <w:p w14:paraId="715CB509" w14:textId="77777777" w:rsidR="00FB0A53" w:rsidRDefault="00FB0A53" w:rsidP="007249C0"/>
    <w:p w14:paraId="7BABE6AD" w14:textId="71C96E4E" w:rsidR="000A11D6" w:rsidRPr="00C32A25" w:rsidRDefault="00C32A25" w:rsidP="00FB0A53">
      <w:pPr>
        <w:pStyle w:val="Heading2"/>
        <w:shd w:val="clear" w:color="auto" w:fill="FFF100"/>
        <w:jc w:val="center"/>
        <w:rPr>
          <w:rFonts w:ascii="Ombudsman Stencil" w:hAnsi="Ombudsman Stencil"/>
        </w:rPr>
      </w:pPr>
      <w:r>
        <w:rPr>
          <w:rFonts w:ascii="Ombudsman Stencil" w:hAnsi="Ombudsman Stencil"/>
        </w:rPr>
        <w:t>Personal Information</w:t>
      </w:r>
    </w:p>
    <w:p w14:paraId="0CBD6CD1" w14:textId="77777777" w:rsidR="002B4DB2" w:rsidRPr="00C32A25" w:rsidRDefault="002B4DB2" w:rsidP="007249C0">
      <w:pPr>
        <w:jc w:val="center"/>
        <w:rPr>
          <w:rFonts w:ascii="Ombudsman Stencil" w:hAnsi="Ombudsman Stencil"/>
        </w:rPr>
      </w:pPr>
    </w:p>
    <w:tbl>
      <w:tblPr>
        <w:tblW w:w="0" w:type="auto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1135"/>
        <w:gridCol w:w="176"/>
        <w:gridCol w:w="1924"/>
        <w:gridCol w:w="1260"/>
        <w:gridCol w:w="720"/>
        <w:gridCol w:w="1440"/>
        <w:gridCol w:w="180"/>
        <w:gridCol w:w="810"/>
        <w:gridCol w:w="180"/>
        <w:gridCol w:w="2244"/>
      </w:tblGrid>
      <w:tr w:rsidR="006633D7" w:rsidRPr="00C32A25" w14:paraId="44D7EA16" w14:textId="77777777" w:rsidTr="007D03AD">
        <w:trPr>
          <w:trHeight w:val="237"/>
        </w:trPr>
        <w:tc>
          <w:tcPr>
            <w:tcW w:w="1135" w:type="dxa"/>
            <w:shd w:val="clear" w:color="auto" w:fill="F2F2F2" w:themeFill="background1" w:themeFillShade="F2"/>
          </w:tcPr>
          <w:p w14:paraId="5A044C0A" w14:textId="77777777" w:rsidR="001F512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537631625"/>
                <w:placeholder>
                  <w:docPart w:val="F41C28DAA16D4F918BCE6225D1D58EF4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Full name:</w:t>
                </w:r>
              </w:sdtContent>
            </w:sdt>
          </w:p>
        </w:tc>
        <w:tc>
          <w:tcPr>
            <w:tcW w:w="176" w:type="dxa"/>
          </w:tcPr>
          <w:p w14:paraId="71E60BB9" w14:textId="77777777" w:rsidR="001F512F" w:rsidRPr="00C32A25" w:rsidRDefault="001F51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5344" w:type="dxa"/>
            <w:gridSpan w:val="4"/>
            <w:tcBorders>
              <w:bottom w:val="single" w:sz="4" w:space="0" w:color="auto"/>
            </w:tcBorders>
          </w:tcPr>
          <w:p w14:paraId="215CAE39" w14:textId="26587872" w:rsidR="008108B4" w:rsidRPr="008108B4" w:rsidRDefault="008108B4" w:rsidP="008108B4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7B94777A" w14:textId="77777777" w:rsidR="001F512F" w:rsidRPr="00C32A25" w:rsidRDefault="001F51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</w:tcPr>
          <w:p w14:paraId="09B87B0F" w14:textId="77777777" w:rsidR="001F512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662593343"/>
                <w:placeholder>
                  <w:docPart w:val="78627AD490F74F0E8862932F90036FEE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Date:</w:t>
                </w:r>
              </w:sdtContent>
            </w:sdt>
          </w:p>
        </w:tc>
        <w:tc>
          <w:tcPr>
            <w:tcW w:w="180" w:type="dxa"/>
          </w:tcPr>
          <w:p w14:paraId="0555AC1E" w14:textId="77777777" w:rsidR="001F512F" w:rsidRPr="00C32A25" w:rsidRDefault="001F51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244" w:type="dxa"/>
            <w:tcBorders>
              <w:bottom w:val="single" w:sz="4" w:space="0" w:color="auto"/>
            </w:tcBorders>
          </w:tcPr>
          <w:p w14:paraId="42B8C12E" w14:textId="77777777" w:rsidR="001F512F" w:rsidRPr="00C32A25" w:rsidRDefault="001F512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A16E80" w:rsidRPr="00C32A25" w14:paraId="06EC0830" w14:textId="77777777" w:rsidTr="00FA4E61">
        <w:tc>
          <w:tcPr>
            <w:tcW w:w="1135" w:type="dxa"/>
          </w:tcPr>
          <w:p w14:paraId="2A3C28CF" w14:textId="77777777" w:rsidR="00222814" w:rsidRPr="00C32A25" w:rsidRDefault="00222814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76" w:type="dxa"/>
          </w:tcPr>
          <w:p w14:paraId="60F6465E" w14:textId="77777777" w:rsidR="00222814" w:rsidRPr="00C32A25" w:rsidRDefault="00222814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924" w:type="dxa"/>
            <w:tcBorders>
              <w:top w:val="single" w:sz="4" w:space="0" w:color="auto"/>
            </w:tcBorders>
          </w:tcPr>
          <w:p w14:paraId="62F674B0" w14:textId="77777777" w:rsidR="00222814" w:rsidRPr="00C32A25" w:rsidRDefault="00000000" w:rsidP="007249C0">
            <w:pPr>
              <w:pStyle w:val="Heading3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684508243"/>
                <w:placeholder>
                  <w:docPart w:val="9F7C0D4AABB84638B9B9B6681C437924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Last</w:t>
                </w:r>
              </w:sdtContent>
            </w:sdt>
          </w:p>
        </w:tc>
        <w:tc>
          <w:tcPr>
            <w:tcW w:w="1980" w:type="dxa"/>
            <w:gridSpan w:val="2"/>
            <w:tcBorders>
              <w:top w:val="single" w:sz="4" w:space="0" w:color="auto"/>
            </w:tcBorders>
          </w:tcPr>
          <w:p w14:paraId="23E77D66" w14:textId="77777777" w:rsidR="00222814" w:rsidRPr="00C32A25" w:rsidRDefault="00000000" w:rsidP="007249C0">
            <w:pPr>
              <w:pStyle w:val="Heading3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199428338"/>
                <w:placeholder>
                  <w:docPart w:val="67701B02238F4F8DA469899A68C280CD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First</w:t>
                </w:r>
              </w:sdtContent>
            </w:sdt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02C27665" w14:textId="77777777" w:rsidR="00222814" w:rsidRPr="00C32A25" w:rsidRDefault="00000000" w:rsidP="007249C0">
            <w:pPr>
              <w:pStyle w:val="Heading3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06202036"/>
                <w:placeholder>
                  <w:docPart w:val="A85188B22E69463B9E767185C67EC60B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M.I.</w:t>
                </w:r>
              </w:sdtContent>
            </w:sdt>
          </w:p>
        </w:tc>
        <w:tc>
          <w:tcPr>
            <w:tcW w:w="180" w:type="dxa"/>
          </w:tcPr>
          <w:p w14:paraId="7944A6FA" w14:textId="77777777" w:rsidR="00222814" w:rsidRPr="00C32A25" w:rsidRDefault="00222814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</w:tcPr>
          <w:p w14:paraId="59C6BE0E" w14:textId="77777777" w:rsidR="00222814" w:rsidRPr="00C32A25" w:rsidRDefault="00222814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38760BF5" w14:textId="77777777" w:rsidR="00222814" w:rsidRPr="00C32A25" w:rsidRDefault="00222814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244" w:type="dxa"/>
            <w:tcBorders>
              <w:top w:val="single" w:sz="4" w:space="0" w:color="auto"/>
            </w:tcBorders>
          </w:tcPr>
          <w:p w14:paraId="23B58CEC" w14:textId="77777777" w:rsidR="00222814" w:rsidRPr="00C32A25" w:rsidRDefault="00222814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633D7" w:rsidRPr="00C32A25" w14:paraId="2045FACF" w14:textId="77777777" w:rsidTr="00523487">
        <w:tc>
          <w:tcPr>
            <w:tcW w:w="1135" w:type="dxa"/>
            <w:shd w:val="clear" w:color="auto" w:fill="F2F2F2" w:themeFill="background1" w:themeFillShade="F2"/>
          </w:tcPr>
          <w:p w14:paraId="2802D3BC" w14:textId="77777777" w:rsidR="001F512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872061770"/>
                <w:placeholder>
                  <w:docPart w:val="A51AD180CA1B4C40887D036281FD563B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Address:</w:t>
                </w:r>
              </w:sdtContent>
            </w:sdt>
          </w:p>
        </w:tc>
        <w:tc>
          <w:tcPr>
            <w:tcW w:w="176" w:type="dxa"/>
          </w:tcPr>
          <w:p w14:paraId="0F8192EA" w14:textId="77777777" w:rsidR="001F512F" w:rsidRPr="00C32A25" w:rsidRDefault="001F51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5344" w:type="dxa"/>
            <w:gridSpan w:val="4"/>
            <w:tcBorders>
              <w:bottom w:val="single" w:sz="4" w:space="0" w:color="auto"/>
            </w:tcBorders>
          </w:tcPr>
          <w:p w14:paraId="78EDD6A6" w14:textId="45114B2F" w:rsidR="001F512F" w:rsidRPr="00C32A25" w:rsidRDefault="001F51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57508E9F" w14:textId="77777777" w:rsidR="001F512F" w:rsidRPr="00C32A25" w:rsidRDefault="001F51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</w:tcPr>
          <w:p w14:paraId="487C4E64" w14:textId="77777777" w:rsidR="001F512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999185699"/>
                <w:placeholder>
                  <w:docPart w:val="74B5841BA2DC470ABAD25DB17AB2158A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Phone:</w:t>
                </w:r>
              </w:sdtContent>
            </w:sdt>
          </w:p>
        </w:tc>
        <w:tc>
          <w:tcPr>
            <w:tcW w:w="180" w:type="dxa"/>
          </w:tcPr>
          <w:p w14:paraId="63D829FE" w14:textId="77777777" w:rsidR="001F512F" w:rsidRPr="00C32A25" w:rsidRDefault="001F51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244" w:type="dxa"/>
            <w:tcBorders>
              <w:bottom w:val="single" w:sz="4" w:space="0" w:color="auto"/>
            </w:tcBorders>
          </w:tcPr>
          <w:p w14:paraId="76CFE30A" w14:textId="77777777" w:rsidR="001F512F" w:rsidRPr="00C32A25" w:rsidRDefault="001F512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AC5E57" w:rsidRPr="00C32A25" w14:paraId="41AEA715" w14:textId="77777777" w:rsidTr="00FA4E61">
        <w:tc>
          <w:tcPr>
            <w:tcW w:w="1135" w:type="dxa"/>
          </w:tcPr>
          <w:p w14:paraId="37B39A90" w14:textId="77777777" w:rsidR="00AC5E57" w:rsidRPr="00C32A25" w:rsidRDefault="00AC5E57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76" w:type="dxa"/>
          </w:tcPr>
          <w:p w14:paraId="003D451B" w14:textId="77777777" w:rsidR="00AC5E57" w:rsidRPr="00C32A25" w:rsidRDefault="00AC5E57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3904" w:type="dxa"/>
            <w:gridSpan w:val="3"/>
            <w:tcBorders>
              <w:top w:val="single" w:sz="4" w:space="0" w:color="auto"/>
            </w:tcBorders>
          </w:tcPr>
          <w:p w14:paraId="4990D887" w14:textId="77777777" w:rsidR="00AC5E57" w:rsidRPr="00C32A25" w:rsidRDefault="00000000" w:rsidP="007249C0">
            <w:pPr>
              <w:pStyle w:val="Heading3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498968321"/>
                <w:placeholder>
                  <w:docPart w:val="474E064B13ED41BFBA6B6DA17487EDF3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Street address</w:t>
                </w:r>
              </w:sdtContent>
            </w:sdt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4CF83F7" w14:textId="41277907" w:rsidR="00AC5E57" w:rsidRPr="00C32A25" w:rsidRDefault="00000000" w:rsidP="007249C0">
            <w:pPr>
              <w:pStyle w:val="Heading3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14184445"/>
                <w:placeholder>
                  <w:docPart w:val="87949F4FA9B04084B396375C2E130EDF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Apt/Unit #</w:t>
                </w:r>
              </w:sdtContent>
            </w:sdt>
          </w:p>
        </w:tc>
        <w:tc>
          <w:tcPr>
            <w:tcW w:w="180" w:type="dxa"/>
          </w:tcPr>
          <w:p w14:paraId="3806898D" w14:textId="77777777" w:rsidR="00AC5E57" w:rsidRPr="00C32A25" w:rsidRDefault="00AC5E57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</w:tcPr>
          <w:p w14:paraId="6DD7B27F" w14:textId="77777777" w:rsidR="00AC5E57" w:rsidRPr="00C32A25" w:rsidRDefault="00AC5E57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06E7AEE5" w14:textId="77777777" w:rsidR="00AC5E57" w:rsidRPr="00C32A25" w:rsidRDefault="00AC5E57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244" w:type="dxa"/>
            <w:tcBorders>
              <w:top w:val="single" w:sz="4" w:space="0" w:color="auto"/>
            </w:tcBorders>
          </w:tcPr>
          <w:p w14:paraId="012D4B4E" w14:textId="77777777" w:rsidR="00AC5E57" w:rsidRPr="00C32A25" w:rsidRDefault="00AC5E57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E1582F" w:rsidRPr="00C32A25" w14:paraId="69E939F4" w14:textId="77777777" w:rsidTr="007D03AD">
        <w:tc>
          <w:tcPr>
            <w:tcW w:w="1135" w:type="dxa"/>
          </w:tcPr>
          <w:p w14:paraId="644CAFDD" w14:textId="77777777" w:rsidR="00387538" w:rsidRPr="00C32A25" w:rsidRDefault="00387538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76" w:type="dxa"/>
          </w:tcPr>
          <w:p w14:paraId="6D03916A" w14:textId="77777777" w:rsidR="00387538" w:rsidRPr="00C32A25" w:rsidRDefault="00387538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5344" w:type="dxa"/>
            <w:gridSpan w:val="4"/>
            <w:tcBorders>
              <w:bottom w:val="single" w:sz="4" w:space="0" w:color="auto"/>
            </w:tcBorders>
          </w:tcPr>
          <w:p w14:paraId="3CEE916F" w14:textId="77777777" w:rsidR="00387538" w:rsidRPr="00C32A25" w:rsidRDefault="00387538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274E27F7" w14:textId="5EF48611" w:rsidR="00387538" w:rsidRPr="00C32A25" w:rsidRDefault="00387538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</w:tcPr>
          <w:p w14:paraId="7C6003FF" w14:textId="6F8C15A2" w:rsidR="00387538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855613226"/>
                <w:placeholder>
                  <w:docPart w:val="FC1EB361167848FBAC9D197F32EA38F6"/>
                </w:placeholder>
                <w:showingPlcHdr/>
                <w15:appearance w15:val="hidden"/>
              </w:sdtPr>
              <w:sdtContent>
                <w:r w:rsidR="002E0300" w:rsidRPr="00C32A25">
                  <w:rPr>
                    <w:rFonts w:ascii="Ombudsman Stencil" w:hAnsi="Ombudsman Stencil"/>
                  </w:rPr>
                  <w:t>Email:</w:t>
                </w:r>
              </w:sdtContent>
            </w:sdt>
          </w:p>
        </w:tc>
        <w:tc>
          <w:tcPr>
            <w:tcW w:w="180" w:type="dxa"/>
          </w:tcPr>
          <w:p w14:paraId="0A86429A" w14:textId="77777777" w:rsidR="00387538" w:rsidRPr="00C32A25" w:rsidRDefault="00387538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244" w:type="dxa"/>
            <w:tcBorders>
              <w:bottom w:val="single" w:sz="4" w:space="0" w:color="auto"/>
            </w:tcBorders>
          </w:tcPr>
          <w:p w14:paraId="5BB5D640" w14:textId="77777777" w:rsidR="00387538" w:rsidRPr="00C32A25" w:rsidRDefault="00387538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633D7" w:rsidRPr="00C32A25" w14:paraId="2DFE440E" w14:textId="77777777" w:rsidTr="007D03AD">
        <w:tc>
          <w:tcPr>
            <w:tcW w:w="1135" w:type="dxa"/>
          </w:tcPr>
          <w:p w14:paraId="33612447" w14:textId="77777777" w:rsidR="0004219A" w:rsidRPr="00C32A25" w:rsidRDefault="0004219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76" w:type="dxa"/>
          </w:tcPr>
          <w:p w14:paraId="30B97B14" w14:textId="77777777" w:rsidR="0004219A" w:rsidRPr="00C32A25" w:rsidRDefault="0004219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3184" w:type="dxa"/>
            <w:gridSpan w:val="2"/>
            <w:tcBorders>
              <w:top w:val="single" w:sz="4" w:space="0" w:color="auto"/>
            </w:tcBorders>
          </w:tcPr>
          <w:p w14:paraId="56B38C73" w14:textId="77777777" w:rsidR="0004219A" w:rsidRPr="00C32A25" w:rsidRDefault="00000000" w:rsidP="007249C0">
            <w:pPr>
              <w:pStyle w:val="Heading3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554202514"/>
                <w:placeholder>
                  <w:docPart w:val="8D2DA4B45A8445F7B24709B8DB6DEE96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City</w:t>
                </w:r>
              </w:sdtContent>
            </w:sdt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11FFDFB" w14:textId="77777777" w:rsidR="0004219A" w:rsidRPr="00C32A25" w:rsidRDefault="00000000" w:rsidP="007249C0">
            <w:pPr>
              <w:pStyle w:val="Heading3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289979287"/>
                <w:placeholder>
                  <w:docPart w:val="777A8343A25545029921C47422584DBF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State</w:t>
                </w:r>
              </w:sdtContent>
            </w:sdt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035F56BC" w14:textId="77777777" w:rsidR="0004219A" w:rsidRPr="00C32A25" w:rsidRDefault="00000000" w:rsidP="007249C0">
            <w:pPr>
              <w:pStyle w:val="Heading3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797126264"/>
                <w:placeholder>
                  <w:docPart w:val="6CFE3A9EFAC14891987FE4A7DDEC589F"/>
                </w:placeholder>
                <w:temporary/>
                <w:showingPlcHdr/>
                <w15:appearance w15:val="hidden"/>
              </w:sdtPr>
              <w:sdtContent>
                <w:r w:rsidR="00FD1D70" w:rsidRPr="00C32A25">
                  <w:rPr>
                    <w:rFonts w:ascii="Ombudsman Stencil" w:hAnsi="Ombudsman Stencil"/>
                  </w:rPr>
                  <w:t>Zip Code</w:t>
                </w:r>
              </w:sdtContent>
            </w:sdt>
          </w:p>
        </w:tc>
        <w:tc>
          <w:tcPr>
            <w:tcW w:w="180" w:type="dxa"/>
          </w:tcPr>
          <w:p w14:paraId="7B8F27E2" w14:textId="77777777" w:rsidR="0004219A" w:rsidRPr="00C32A25" w:rsidRDefault="0004219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</w:tcPr>
          <w:p w14:paraId="3DFA1525" w14:textId="77777777" w:rsidR="0004219A" w:rsidRPr="00C32A25" w:rsidRDefault="0004219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3E09F2A6" w14:textId="77777777" w:rsidR="0004219A" w:rsidRPr="00C32A25" w:rsidRDefault="0004219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244" w:type="dxa"/>
          </w:tcPr>
          <w:p w14:paraId="1EAEABB7" w14:textId="77777777" w:rsidR="0004219A" w:rsidRPr="00C32A25" w:rsidRDefault="0004219A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</w:tbl>
    <w:p w14:paraId="0E8585E3" w14:textId="77777777" w:rsidR="00F436BA" w:rsidRPr="00C32A25" w:rsidRDefault="00F436BA" w:rsidP="007249C0">
      <w:pPr>
        <w:jc w:val="center"/>
        <w:rPr>
          <w:rFonts w:ascii="Ombudsman Stencil" w:hAnsi="Ombudsman Stencil"/>
        </w:rPr>
      </w:pPr>
    </w:p>
    <w:p w14:paraId="336DFCCE" w14:textId="77777777" w:rsidR="00295267" w:rsidRPr="00C32A25" w:rsidRDefault="00295267" w:rsidP="007249C0">
      <w:pPr>
        <w:ind w:left="720" w:hanging="720"/>
        <w:jc w:val="center"/>
        <w:rPr>
          <w:rFonts w:ascii="Ombudsman Stencil" w:hAnsi="Ombudsman Stencil"/>
        </w:rPr>
      </w:pPr>
    </w:p>
    <w:tbl>
      <w:tblPr>
        <w:tblW w:w="0" w:type="auto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1345"/>
        <w:gridCol w:w="180"/>
        <w:gridCol w:w="180"/>
        <w:gridCol w:w="180"/>
        <w:gridCol w:w="1023"/>
        <w:gridCol w:w="92"/>
        <w:gridCol w:w="164"/>
        <w:gridCol w:w="767"/>
        <w:gridCol w:w="24"/>
        <w:gridCol w:w="180"/>
        <w:gridCol w:w="819"/>
        <w:gridCol w:w="1023"/>
        <w:gridCol w:w="678"/>
        <w:gridCol w:w="180"/>
        <w:gridCol w:w="165"/>
        <w:gridCol w:w="1023"/>
        <w:gridCol w:w="252"/>
        <w:gridCol w:w="185"/>
        <w:gridCol w:w="1615"/>
      </w:tblGrid>
      <w:tr w:rsidR="00E1582F" w:rsidRPr="00C32A25" w14:paraId="6C40289B" w14:textId="77777777" w:rsidTr="00061632">
        <w:tc>
          <w:tcPr>
            <w:tcW w:w="1345" w:type="dxa"/>
            <w:shd w:val="clear" w:color="auto" w:fill="F2F2F2" w:themeFill="background1" w:themeFillShade="F2"/>
          </w:tcPr>
          <w:p w14:paraId="1D882C2D" w14:textId="2A43EB19" w:rsidR="00E1582F" w:rsidRPr="00C32A25" w:rsidRDefault="00C32A25" w:rsidP="007249C0">
            <w:pPr>
              <w:jc w:val="center"/>
              <w:rPr>
                <w:rFonts w:ascii="Ombudsman Stencil" w:hAnsi="Ombudsman Stencil"/>
              </w:rPr>
            </w:pPr>
            <w:r>
              <w:rPr>
                <w:rFonts w:ascii="Ombudsman Stencil" w:hAnsi="Ombudsman Stencil"/>
              </w:rPr>
              <w:t>D.O.B.</w:t>
            </w:r>
          </w:p>
        </w:tc>
        <w:tc>
          <w:tcPr>
            <w:tcW w:w="180" w:type="dxa"/>
          </w:tcPr>
          <w:p w14:paraId="0C137CD0" w14:textId="77777777" w:rsidR="00E1582F" w:rsidRPr="00C32A25" w:rsidRDefault="00E158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475" w:type="dxa"/>
            <w:gridSpan w:val="4"/>
            <w:tcBorders>
              <w:bottom w:val="single" w:sz="4" w:space="0" w:color="auto"/>
            </w:tcBorders>
          </w:tcPr>
          <w:p w14:paraId="62A7EF75" w14:textId="77777777" w:rsidR="00E1582F" w:rsidRPr="00C32A25" w:rsidRDefault="00E158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64" w:type="dxa"/>
          </w:tcPr>
          <w:p w14:paraId="5F9A48AC" w14:textId="77777777" w:rsidR="00E1582F" w:rsidRPr="00C32A25" w:rsidRDefault="00E158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791" w:type="dxa"/>
            <w:gridSpan w:val="2"/>
            <w:shd w:val="clear" w:color="auto" w:fill="F2F2F2" w:themeFill="background1" w:themeFillShade="F2"/>
          </w:tcPr>
          <w:p w14:paraId="3CE2E146" w14:textId="77777777" w:rsidR="00E1582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2035688141"/>
                <w:placeholder>
                  <w:docPart w:val="D06B3AB114C5474F8B5929F169BD607F"/>
                </w:placeholder>
                <w:temporary/>
                <w:showingPlcHdr/>
                <w15:appearance w15:val="hidden"/>
              </w:sdtPr>
              <w:sdtContent>
                <w:r w:rsidR="00061632" w:rsidRPr="00C32A25">
                  <w:rPr>
                    <w:rFonts w:ascii="Ombudsman Stencil" w:hAnsi="Ombudsman Stencil"/>
                  </w:rPr>
                  <w:t>S.S. no:</w:t>
                </w:r>
              </w:sdtContent>
            </w:sdt>
          </w:p>
        </w:tc>
        <w:tc>
          <w:tcPr>
            <w:tcW w:w="180" w:type="dxa"/>
          </w:tcPr>
          <w:p w14:paraId="66E91EC2" w14:textId="77777777" w:rsidR="00E1582F" w:rsidRPr="00C32A25" w:rsidRDefault="00E158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520" w:type="dxa"/>
            <w:gridSpan w:val="3"/>
            <w:tcBorders>
              <w:bottom w:val="single" w:sz="4" w:space="0" w:color="auto"/>
            </w:tcBorders>
          </w:tcPr>
          <w:p w14:paraId="184DDAA3" w14:textId="77777777" w:rsidR="00E1582F" w:rsidRPr="00C32A25" w:rsidRDefault="00E158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7DC950BD" w14:textId="77777777" w:rsidR="00E1582F" w:rsidRPr="00C32A25" w:rsidRDefault="00E158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440" w:type="dxa"/>
            <w:gridSpan w:val="3"/>
            <w:shd w:val="clear" w:color="auto" w:fill="F2F2F2" w:themeFill="background1" w:themeFillShade="F2"/>
          </w:tcPr>
          <w:p w14:paraId="2F2B6556" w14:textId="04D80FD6" w:rsidR="00E1582F" w:rsidRPr="00C32A25" w:rsidRDefault="00C32A25" w:rsidP="007249C0">
            <w:pPr>
              <w:jc w:val="center"/>
              <w:rPr>
                <w:rFonts w:ascii="Ombudsman Stencil" w:hAnsi="Ombudsman Stencil"/>
              </w:rPr>
            </w:pPr>
            <w:r>
              <w:rPr>
                <w:rFonts w:ascii="Ombudsman Stencil" w:hAnsi="Ombudsman Stencil"/>
              </w:rPr>
              <w:t>Race / Ethnicity</w:t>
            </w:r>
            <w:r w:rsidRPr="00C32A25">
              <w:rPr>
                <w:rFonts w:ascii="Ombudsman Stencil" w:hAnsi="Ombudsman Stencil"/>
              </w:rPr>
              <w:t>:</w:t>
            </w:r>
          </w:p>
        </w:tc>
        <w:tc>
          <w:tcPr>
            <w:tcW w:w="180" w:type="dxa"/>
          </w:tcPr>
          <w:p w14:paraId="2EDB65B1" w14:textId="77777777" w:rsidR="00E1582F" w:rsidRPr="00C32A25" w:rsidRDefault="00E1582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31D8FBC9" w14:textId="66BE1310" w:rsidR="00E1582F" w:rsidRPr="00C32A25" w:rsidRDefault="00E1582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C32A25" w:rsidRPr="00C32A25" w14:paraId="1C89A6DF" w14:textId="77777777" w:rsidTr="00C32A25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7462B34C" w14:textId="77777777" w:rsidR="00C32A25" w:rsidRPr="00C32A25" w:rsidRDefault="00C32A25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09856785" w14:textId="77777777" w:rsidR="00C32A25" w:rsidRPr="00C32A25" w:rsidRDefault="00C32A25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023" w:type="dxa"/>
            <w:shd w:val="clear" w:color="auto" w:fill="auto"/>
          </w:tcPr>
          <w:p w14:paraId="5C2BFA93" w14:textId="77777777" w:rsidR="00C32A25" w:rsidRPr="00C32A25" w:rsidRDefault="00C32A25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023" w:type="dxa"/>
            <w:gridSpan w:val="3"/>
            <w:shd w:val="clear" w:color="auto" w:fill="auto"/>
          </w:tcPr>
          <w:p w14:paraId="1E38B8CA" w14:textId="77777777" w:rsidR="00C32A25" w:rsidRPr="00C32A25" w:rsidRDefault="00C32A25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023" w:type="dxa"/>
            <w:gridSpan w:val="3"/>
            <w:shd w:val="clear" w:color="auto" w:fill="auto"/>
          </w:tcPr>
          <w:p w14:paraId="0115D9A1" w14:textId="77777777" w:rsidR="00C32A25" w:rsidRPr="00C32A25" w:rsidRDefault="00C32A25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023" w:type="dxa"/>
            <w:shd w:val="clear" w:color="auto" w:fill="auto"/>
          </w:tcPr>
          <w:p w14:paraId="3E4AAA77" w14:textId="77777777" w:rsidR="00C32A25" w:rsidRPr="00C32A25" w:rsidRDefault="00C32A25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023" w:type="dxa"/>
            <w:gridSpan w:val="3"/>
            <w:shd w:val="clear" w:color="auto" w:fill="auto"/>
          </w:tcPr>
          <w:p w14:paraId="517A5AD1" w14:textId="77777777" w:rsidR="00C32A25" w:rsidRPr="00C32A25" w:rsidRDefault="00C32A25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023" w:type="dxa"/>
            <w:shd w:val="clear" w:color="auto" w:fill="auto"/>
          </w:tcPr>
          <w:p w14:paraId="5DFAE315" w14:textId="77777777" w:rsidR="00C32A25" w:rsidRPr="00C32A25" w:rsidRDefault="00C32A25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437" w:type="dxa"/>
            <w:gridSpan w:val="2"/>
            <w:shd w:val="clear" w:color="auto" w:fill="auto"/>
          </w:tcPr>
          <w:p w14:paraId="7CE690B0" w14:textId="77777777" w:rsidR="00C32A25" w:rsidRPr="00C32A25" w:rsidRDefault="00C32A25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610" w:type="dxa"/>
            <w:shd w:val="clear" w:color="auto" w:fill="auto"/>
          </w:tcPr>
          <w:p w14:paraId="5DE10500" w14:textId="14E3D220" w:rsidR="00C32A25" w:rsidRPr="00C32A25" w:rsidRDefault="00C32A25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2C63CF" w:rsidRPr="00C32A25" w14:paraId="5F88B2AB" w14:textId="77777777" w:rsidTr="00622041">
        <w:tc>
          <w:tcPr>
            <w:tcW w:w="1705" w:type="dxa"/>
            <w:gridSpan w:val="3"/>
            <w:shd w:val="clear" w:color="auto" w:fill="F2F2F2" w:themeFill="background1" w:themeFillShade="F2"/>
          </w:tcPr>
          <w:p w14:paraId="67D372A1" w14:textId="77777777" w:rsidR="002C63C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400757073"/>
                <w:placeholder>
                  <w:docPart w:val="ABC2F7CA2FBE4CCFBDA78F24469EBBD0"/>
                </w:placeholder>
                <w:temporary/>
                <w:showingPlcHdr/>
                <w15:appearance w15:val="hidden"/>
              </w:sdtPr>
              <w:sdtContent>
                <w:r w:rsidR="00061632" w:rsidRPr="00C32A25">
                  <w:rPr>
                    <w:rFonts w:ascii="Ombudsman Stencil" w:hAnsi="Ombudsman Stencil"/>
                  </w:rPr>
                  <w:t>Position applied for:</w:t>
                </w:r>
              </w:sdtContent>
            </w:sdt>
          </w:p>
        </w:tc>
        <w:tc>
          <w:tcPr>
            <w:tcW w:w="180" w:type="dxa"/>
          </w:tcPr>
          <w:p w14:paraId="35E17E7A" w14:textId="77777777" w:rsidR="002C63CF" w:rsidRPr="00C32A25" w:rsidRDefault="002C63C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85" w:type="dxa"/>
            <w:gridSpan w:val="15"/>
            <w:tcBorders>
              <w:bottom w:val="single" w:sz="4" w:space="0" w:color="auto"/>
            </w:tcBorders>
          </w:tcPr>
          <w:p w14:paraId="26BDEF0E" w14:textId="77777777" w:rsidR="002C63CF" w:rsidRPr="00C32A25" w:rsidRDefault="002C63C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</w:tbl>
    <w:p w14:paraId="1A3B2802" w14:textId="77777777" w:rsidR="000E0DDC" w:rsidRPr="00C32A25" w:rsidRDefault="000E0DDC" w:rsidP="007249C0">
      <w:pPr>
        <w:jc w:val="center"/>
        <w:rPr>
          <w:rFonts w:ascii="Ombudsman Stencil" w:hAnsi="Ombudsman Stencil"/>
        </w:rPr>
      </w:pPr>
    </w:p>
    <w:p w14:paraId="6A7A9F0E" w14:textId="77777777" w:rsidR="00012B3C" w:rsidRPr="00C32A25" w:rsidRDefault="00012B3C" w:rsidP="007249C0">
      <w:pPr>
        <w:jc w:val="center"/>
        <w:rPr>
          <w:rFonts w:ascii="Ombudsman Stencil" w:hAnsi="Ombudsman Stencil"/>
        </w:rPr>
      </w:pPr>
    </w:p>
    <w:tbl>
      <w:tblPr>
        <w:tblW w:w="0" w:type="auto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1705"/>
        <w:gridCol w:w="180"/>
        <w:gridCol w:w="1710"/>
        <w:gridCol w:w="180"/>
        <w:gridCol w:w="810"/>
        <w:gridCol w:w="810"/>
        <w:gridCol w:w="180"/>
        <w:gridCol w:w="1350"/>
        <w:gridCol w:w="180"/>
        <w:gridCol w:w="2965"/>
      </w:tblGrid>
      <w:tr w:rsidR="00685A1D" w:rsidRPr="00C32A25" w14:paraId="52406A28" w14:textId="77777777" w:rsidTr="00A06119">
        <w:tc>
          <w:tcPr>
            <w:tcW w:w="3595" w:type="dxa"/>
            <w:gridSpan w:val="3"/>
            <w:shd w:val="clear" w:color="auto" w:fill="F2F2F2" w:themeFill="background1" w:themeFillShade="F2"/>
          </w:tcPr>
          <w:p w14:paraId="7D34BD1D" w14:textId="77777777" w:rsidR="005C7E4B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871533763"/>
                <w:placeholder>
                  <w:docPart w:val="9F6335117D4C41969EED34BF530A72FE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Are you a citizen of the United States?</w:t>
                </w:r>
              </w:sdtContent>
            </w:sdt>
          </w:p>
        </w:tc>
        <w:tc>
          <w:tcPr>
            <w:tcW w:w="180" w:type="dxa"/>
          </w:tcPr>
          <w:p w14:paraId="6B480A5A" w14:textId="77777777" w:rsidR="005C7E4B" w:rsidRPr="00C32A25" w:rsidRDefault="005C7E4B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</w:tcPr>
          <w:p w14:paraId="45C2129C" w14:textId="77777777" w:rsidR="005C7E4B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278870977"/>
                <w:placeholder>
                  <w:docPart w:val="AE9C399DF74043D2BBACEB9CC0F7551B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Yes</w:t>
                </w:r>
              </w:sdtContent>
            </w:sdt>
            <w:r w:rsidR="00A06119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-142918440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6119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810" w:type="dxa"/>
          </w:tcPr>
          <w:p w14:paraId="4150C483" w14:textId="77777777" w:rsidR="005C7E4B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2130963722"/>
                <w:placeholder>
                  <w:docPart w:val="FAF534D407074F5F9039114F9E78FE7E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No</w:t>
                </w:r>
              </w:sdtContent>
            </w:sdt>
            <w:r w:rsidR="00A06119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212280445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6119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80" w:type="dxa"/>
          </w:tcPr>
          <w:p w14:paraId="528FA743" w14:textId="77777777" w:rsidR="005C7E4B" w:rsidRPr="00C32A25" w:rsidRDefault="005C7E4B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495" w:type="dxa"/>
            <w:gridSpan w:val="3"/>
          </w:tcPr>
          <w:p w14:paraId="6C108EBA" w14:textId="77777777" w:rsidR="005C7E4B" w:rsidRPr="00C32A25" w:rsidRDefault="005C7E4B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5EB4B93A" w14:textId="77777777" w:rsidTr="00102BC5">
        <w:trPr>
          <w:trHeight w:val="20"/>
        </w:trPr>
        <w:tc>
          <w:tcPr>
            <w:tcW w:w="1705" w:type="dxa"/>
            <w:shd w:val="clear" w:color="auto" w:fill="auto"/>
          </w:tcPr>
          <w:p w14:paraId="0C3572A7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797C1647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85" w:type="dxa"/>
            <w:gridSpan w:val="8"/>
            <w:shd w:val="clear" w:color="auto" w:fill="auto"/>
          </w:tcPr>
          <w:p w14:paraId="286FA90A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B12C6B" w:rsidRPr="00C32A25" w14:paraId="035A7C20" w14:textId="77777777" w:rsidTr="00A06119">
        <w:tc>
          <w:tcPr>
            <w:tcW w:w="3595" w:type="dxa"/>
            <w:gridSpan w:val="3"/>
            <w:shd w:val="clear" w:color="auto" w:fill="F2F2F2" w:themeFill="background1" w:themeFillShade="F2"/>
          </w:tcPr>
          <w:p w14:paraId="5632C2AE" w14:textId="77777777" w:rsidR="009B0A55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2118432624"/>
                <w:placeholder>
                  <w:docPart w:val="DF50FB8BF32E4F629C2F0BE67033E7A2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If no, are you authorized to work in the U.S.?</w:t>
                </w:r>
              </w:sdtContent>
            </w:sdt>
          </w:p>
        </w:tc>
        <w:tc>
          <w:tcPr>
            <w:tcW w:w="180" w:type="dxa"/>
          </w:tcPr>
          <w:p w14:paraId="74637A87" w14:textId="77777777" w:rsidR="009B0A55" w:rsidRPr="00C32A25" w:rsidRDefault="009B0A55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</w:tcPr>
          <w:p w14:paraId="27608DC6" w14:textId="77777777" w:rsidR="009B0A55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645580851"/>
                <w:placeholder>
                  <w:docPart w:val="6035126F4C8F42EFA4FD4F5285002190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Yes</w:t>
                </w:r>
              </w:sdtContent>
            </w:sdt>
            <w:r w:rsidR="00A06119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604466559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6119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810" w:type="dxa"/>
          </w:tcPr>
          <w:p w14:paraId="3E2B9ACE" w14:textId="77777777" w:rsidR="009B0A55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015451203"/>
                <w:placeholder>
                  <w:docPart w:val="7EF2304204B04EE1ABA4C45CA9E83137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No</w:t>
                </w:r>
              </w:sdtContent>
            </w:sdt>
            <w:r w:rsidR="00A06119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18865446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6119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80" w:type="dxa"/>
          </w:tcPr>
          <w:p w14:paraId="29DE9B51" w14:textId="77777777" w:rsidR="009B0A55" w:rsidRPr="00C32A25" w:rsidRDefault="009B0A55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495" w:type="dxa"/>
            <w:gridSpan w:val="3"/>
          </w:tcPr>
          <w:p w14:paraId="5BF93B08" w14:textId="77777777" w:rsidR="009B0A55" w:rsidRPr="00C32A25" w:rsidRDefault="009B0A55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2581638E" w14:textId="77777777" w:rsidTr="00102BC5">
        <w:trPr>
          <w:trHeight w:val="20"/>
        </w:trPr>
        <w:tc>
          <w:tcPr>
            <w:tcW w:w="1705" w:type="dxa"/>
            <w:shd w:val="clear" w:color="auto" w:fill="auto"/>
          </w:tcPr>
          <w:p w14:paraId="41587F6A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7B1CCA4A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85" w:type="dxa"/>
            <w:gridSpan w:val="8"/>
            <w:shd w:val="clear" w:color="auto" w:fill="auto"/>
          </w:tcPr>
          <w:p w14:paraId="1A896F59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685A1D" w:rsidRPr="00C32A25" w14:paraId="2024DF6F" w14:textId="77777777" w:rsidTr="00A06119">
        <w:tc>
          <w:tcPr>
            <w:tcW w:w="3595" w:type="dxa"/>
            <w:gridSpan w:val="3"/>
            <w:shd w:val="clear" w:color="auto" w:fill="F2F2F2" w:themeFill="background1" w:themeFillShade="F2"/>
          </w:tcPr>
          <w:p w14:paraId="6FD4F73B" w14:textId="77777777" w:rsidR="00832EED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053420778"/>
                <w:placeholder>
                  <w:docPart w:val="7E5B337BCBBD414C9172151B0B644898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Have you ever worked for this company?</w:t>
                </w:r>
              </w:sdtContent>
            </w:sdt>
          </w:p>
        </w:tc>
        <w:tc>
          <w:tcPr>
            <w:tcW w:w="180" w:type="dxa"/>
          </w:tcPr>
          <w:p w14:paraId="581D788F" w14:textId="77777777" w:rsidR="00832EED" w:rsidRPr="00C32A25" w:rsidRDefault="00832EED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</w:tcPr>
          <w:p w14:paraId="7DA6F5F7" w14:textId="77777777" w:rsidR="00832EED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317309120"/>
                <w:placeholder>
                  <w:docPart w:val="2A923F7D3EC548B0B379A28C3BF3608C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Yes</w:t>
                </w:r>
              </w:sdtContent>
            </w:sdt>
            <w:r w:rsidR="00A06119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112079602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6119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810" w:type="dxa"/>
          </w:tcPr>
          <w:p w14:paraId="0936F3C7" w14:textId="77777777" w:rsidR="00832EED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588833120"/>
                <w:placeholder>
                  <w:docPart w:val="A9A53470AB4947C799B0F7DBAC890E39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No</w:t>
                </w:r>
              </w:sdtContent>
            </w:sdt>
            <w:r w:rsidR="00A06119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104887698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6119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80" w:type="dxa"/>
          </w:tcPr>
          <w:p w14:paraId="1C32D444" w14:textId="77777777" w:rsidR="00832EED" w:rsidRPr="00C32A25" w:rsidRDefault="00832EED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14:paraId="6505E64E" w14:textId="77777777" w:rsidR="00832EED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315224228"/>
                <w:placeholder>
                  <w:docPart w:val="EFF818156B454CC09B65CEA0D367E6CF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If yes, when?</w:t>
                </w:r>
              </w:sdtContent>
            </w:sdt>
          </w:p>
        </w:tc>
        <w:tc>
          <w:tcPr>
            <w:tcW w:w="180" w:type="dxa"/>
          </w:tcPr>
          <w:p w14:paraId="2E61219E" w14:textId="77777777" w:rsidR="00832EED" w:rsidRPr="00C32A25" w:rsidRDefault="00832EED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14:paraId="5F5377B9" w14:textId="77777777" w:rsidR="00832EED" w:rsidRPr="00C32A25" w:rsidRDefault="00832EED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168A881B" w14:textId="77777777" w:rsidTr="00102BC5">
        <w:trPr>
          <w:trHeight w:val="20"/>
        </w:trPr>
        <w:tc>
          <w:tcPr>
            <w:tcW w:w="1705" w:type="dxa"/>
            <w:shd w:val="clear" w:color="auto" w:fill="auto"/>
          </w:tcPr>
          <w:p w14:paraId="419C5607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259D26EE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85" w:type="dxa"/>
            <w:gridSpan w:val="8"/>
            <w:shd w:val="clear" w:color="auto" w:fill="auto"/>
          </w:tcPr>
          <w:p w14:paraId="18EB50E1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5C7E4B" w:rsidRPr="00C32A25" w14:paraId="742F884D" w14:textId="77777777" w:rsidTr="00A06119">
        <w:tc>
          <w:tcPr>
            <w:tcW w:w="3595" w:type="dxa"/>
            <w:gridSpan w:val="3"/>
            <w:shd w:val="clear" w:color="auto" w:fill="F2F2F2" w:themeFill="background1" w:themeFillShade="F2"/>
          </w:tcPr>
          <w:p w14:paraId="5B942868" w14:textId="77777777" w:rsidR="003F5AC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210493880"/>
                <w:placeholder>
                  <w:docPart w:val="DEFF9A4BEB8B438CAB483055C0ED1AD8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Have you ever been convicted of a felony?</w:t>
                </w:r>
              </w:sdtContent>
            </w:sdt>
          </w:p>
        </w:tc>
        <w:tc>
          <w:tcPr>
            <w:tcW w:w="180" w:type="dxa"/>
          </w:tcPr>
          <w:p w14:paraId="5DDF0B40" w14:textId="77777777" w:rsidR="003F5ACF" w:rsidRPr="00C32A25" w:rsidRDefault="003F5AC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</w:tcPr>
          <w:p w14:paraId="50BF7E8D" w14:textId="77777777" w:rsidR="003F5AC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394080942"/>
                <w:placeholder>
                  <w:docPart w:val="2C181BB05F2A4F22BDCA00BA1113DD75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Yes</w:t>
                </w:r>
              </w:sdtContent>
            </w:sdt>
            <w:r w:rsidR="00A06119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-28026877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6119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810" w:type="dxa"/>
          </w:tcPr>
          <w:p w14:paraId="5D66BB11" w14:textId="77777777" w:rsidR="003F5AC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544440461"/>
                <w:placeholder>
                  <w:docPart w:val="962C9B6080AF420E84D296C48A01BFE0"/>
                </w:placeholder>
                <w:temporary/>
                <w:showingPlcHdr/>
                <w15:appearance w15:val="hidden"/>
              </w:sdtPr>
              <w:sdtContent>
                <w:r w:rsidR="00A06119" w:rsidRPr="00C32A25">
                  <w:rPr>
                    <w:rFonts w:ascii="Ombudsman Stencil" w:hAnsi="Ombudsman Stencil"/>
                  </w:rPr>
                  <w:t>No</w:t>
                </w:r>
              </w:sdtContent>
            </w:sdt>
            <w:r w:rsidR="00A06119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182624201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6119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80" w:type="dxa"/>
          </w:tcPr>
          <w:p w14:paraId="49235ED5" w14:textId="77777777" w:rsidR="003F5ACF" w:rsidRPr="00C32A25" w:rsidRDefault="003F5AC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14:paraId="6CF9DB2E" w14:textId="43AFD51F" w:rsidR="003F5ACF" w:rsidRPr="00C32A25" w:rsidRDefault="00C32A25" w:rsidP="007249C0">
            <w:pPr>
              <w:jc w:val="center"/>
              <w:rPr>
                <w:rFonts w:ascii="Ombudsman Stencil" w:hAnsi="Ombudsman Stencil"/>
              </w:rPr>
            </w:pPr>
            <w:r>
              <w:rPr>
                <w:rFonts w:ascii="Ombudsman Stencil" w:hAnsi="Ombudsman Stencil"/>
              </w:rPr>
              <w:t xml:space="preserve">IF </w:t>
            </w:r>
            <w:proofErr w:type="gramStart"/>
            <w:r>
              <w:rPr>
                <w:rFonts w:ascii="Ombudsman Stencil" w:hAnsi="Ombudsman Stencil"/>
              </w:rPr>
              <w:t>Yes</w:t>
            </w:r>
            <w:proofErr w:type="gramEnd"/>
            <w:r>
              <w:rPr>
                <w:rFonts w:ascii="Ombudsman Stencil" w:hAnsi="Ombudsman Stencil"/>
              </w:rPr>
              <w:t>, explain.</w:t>
            </w:r>
          </w:p>
        </w:tc>
        <w:tc>
          <w:tcPr>
            <w:tcW w:w="180" w:type="dxa"/>
          </w:tcPr>
          <w:p w14:paraId="485A70B1" w14:textId="77777777" w:rsidR="003F5ACF" w:rsidRPr="00C32A25" w:rsidRDefault="003F5AC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14:paraId="50A20F3D" w14:textId="77777777" w:rsidR="003F5ACF" w:rsidRPr="00C32A25" w:rsidRDefault="003F5AC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</w:tbl>
    <w:p w14:paraId="5E8CD673" w14:textId="77777777" w:rsidR="00270AB0" w:rsidRPr="00C32A25" w:rsidRDefault="00270AB0" w:rsidP="007249C0">
      <w:pPr>
        <w:jc w:val="center"/>
        <w:rPr>
          <w:rFonts w:ascii="Ombudsman Stencil" w:hAnsi="Ombudsman Stencil"/>
        </w:rPr>
      </w:pPr>
    </w:p>
    <w:p w14:paraId="5C0BE9F2" w14:textId="77777777" w:rsidR="000319A9" w:rsidRPr="00C32A25" w:rsidRDefault="000319A9" w:rsidP="007249C0">
      <w:pPr>
        <w:jc w:val="center"/>
        <w:rPr>
          <w:rFonts w:ascii="Ombudsman Stencil" w:hAnsi="Ombudsman Stencil"/>
        </w:rPr>
      </w:pPr>
    </w:p>
    <w:p w14:paraId="501ABF88" w14:textId="77777777" w:rsidR="00700022" w:rsidRPr="00C32A25" w:rsidRDefault="00000000" w:rsidP="00FB0A53">
      <w:pPr>
        <w:pStyle w:val="Heading2"/>
        <w:shd w:val="clear" w:color="auto" w:fill="FFF100"/>
        <w:jc w:val="center"/>
        <w:rPr>
          <w:rFonts w:ascii="Ombudsman Stencil" w:hAnsi="Ombudsman Stencil"/>
        </w:rPr>
      </w:pPr>
      <w:sdt>
        <w:sdtPr>
          <w:rPr>
            <w:rFonts w:ascii="Ombudsman Stencil" w:hAnsi="Ombudsman Stencil"/>
          </w:rPr>
          <w:id w:val="-1027877951"/>
          <w:placeholder>
            <w:docPart w:val="372D4D3D418C40F389A71A0A5F300532"/>
          </w:placeholder>
          <w:temporary/>
          <w:showingPlcHdr/>
          <w15:appearance w15:val="hidden"/>
        </w:sdtPr>
        <w:sdtContent>
          <w:r w:rsidR="00A06119" w:rsidRPr="00C32A25">
            <w:rPr>
              <w:rFonts w:ascii="Ombudsman Stencil" w:hAnsi="Ombudsman Stencil"/>
            </w:rPr>
            <w:t>Education</w:t>
          </w:r>
        </w:sdtContent>
      </w:sdt>
    </w:p>
    <w:p w14:paraId="2D329D59" w14:textId="77777777" w:rsidR="00700022" w:rsidRPr="00C32A25" w:rsidRDefault="00700022" w:rsidP="007249C0">
      <w:pPr>
        <w:jc w:val="center"/>
        <w:rPr>
          <w:rFonts w:ascii="Ombudsman Stencil" w:hAnsi="Ombudsman Stencil"/>
        </w:rPr>
      </w:pPr>
    </w:p>
    <w:tbl>
      <w:tblPr>
        <w:tblW w:w="10075" w:type="dxa"/>
        <w:tblLayout w:type="fixed"/>
        <w:tblCellMar>
          <w:top w:w="72" w:type="dxa"/>
          <w:left w:w="72" w:type="dxa"/>
          <w:bottom w:w="72" w:type="dxa"/>
          <w:right w:w="0" w:type="dxa"/>
        </w:tblCellMar>
        <w:tblLook w:val="0600" w:firstRow="0" w:lastRow="0" w:firstColumn="0" w:lastColumn="0" w:noHBand="1" w:noVBand="1"/>
      </w:tblPr>
      <w:tblGrid>
        <w:gridCol w:w="976"/>
        <w:gridCol w:w="170"/>
        <w:gridCol w:w="19"/>
        <w:gridCol w:w="192"/>
        <w:gridCol w:w="348"/>
        <w:gridCol w:w="180"/>
        <w:gridCol w:w="103"/>
        <w:gridCol w:w="172"/>
        <w:gridCol w:w="493"/>
        <w:gridCol w:w="174"/>
        <w:gridCol w:w="1002"/>
        <w:gridCol w:w="180"/>
        <w:gridCol w:w="396"/>
        <w:gridCol w:w="180"/>
        <w:gridCol w:w="810"/>
        <w:gridCol w:w="180"/>
        <w:gridCol w:w="90"/>
        <w:gridCol w:w="720"/>
        <w:gridCol w:w="630"/>
        <w:gridCol w:w="180"/>
        <w:gridCol w:w="838"/>
        <w:gridCol w:w="180"/>
        <w:gridCol w:w="1862"/>
      </w:tblGrid>
      <w:tr w:rsidR="005052FA" w:rsidRPr="00C32A25" w14:paraId="143DFCAD" w14:textId="77777777" w:rsidTr="00FA4E61">
        <w:tc>
          <w:tcPr>
            <w:tcW w:w="1165" w:type="dxa"/>
            <w:gridSpan w:val="3"/>
            <w:shd w:val="clear" w:color="auto" w:fill="F2F2F2" w:themeFill="background1" w:themeFillShade="F2"/>
          </w:tcPr>
          <w:p w14:paraId="09CB2A1D" w14:textId="77777777" w:rsidR="005052FA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641307754"/>
                <w:placeholder>
                  <w:docPart w:val="64EA2EC4651B42EC8E87BEEC808EEEC3"/>
                </w:placeholder>
                <w:temporary/>
                <w:showingPlcHdr/>
                <w15:appearance w15:val="hidden"/>
              </w:sdtPr>
              <w:sdtContent>
                <w:r w:rsidR="002E77F0" w:rsidRPr="00C32A25">
                  <w:rPr>
                    <w:rFonts w:ascii="Ombudsman Stencil" w:hAnsi="Ombudsman Stencil"/>
                  </w:rPr>
                  <w:t>High school:</w:t>
                </w:r>
              </w:sdtContent>
            </w:sdt>
          </w:p>
        </w:tc>
        <w:tc>
          <w:tcPr>
            <w:tcW w:w="192" w:type="dxa"/>
          </w:tcPr>
          <w:p w14:paraId="521B58A6" w14:textId="77777777" w:rsidR="005052FA" w:rsidRPr="00C32A25" w:rsidRDefault="005052F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3048" w:type="dxa"/>
            <w:gridSpan w:val="9"/>
            <w:tcBorders>
              <w:bottom w:val="single" w:sz="4" w:space="0" w:color="auto"/>
            </w:tcBorders>
          </w:tcPr>
          <w:p w14:paraId="7E24C865" w14:textId="77777777" w:rsidR="005052FA" w:rsidRPr="00C32A25" w:rsidRDefault="005052F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6428C0B4" w14:textId="77777777" w:rsidR="005052FA" w:rsidRPr="00C32A25" w:rsidRDefault="005052F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</w:tcPr>
          <w:p w14:paraId="0A759688" w14:textId="77777777" w:rsidR="005052FA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515573795"/>
                <w:placeholder>
                  <w:docPart w:val="932A2D7105E743FFBBEDE4EA98D7032D"/>
                </w:placeholder>
                <w:temporary/>
                <w:showingPlcHdr/>
                <w15:appearance w15:val="hidden"/>
              </w:sdtPr>
              <w:sdtContent>
                <w:r w:rsidR="002E77F0" w:rsidRPr="00C32A25">
                  <w:rPr>
                    <w:rFonts w:ascii="Ombudsman Stencil" w:hAnsi="Ombudsman Stencil"/>
                  </w:rPr>
                  <w:t>Address:</w:t>
                </w:r>
              </w:sdtContent>
            </w:sdt>
          </w:p>
        </w:tc>
        <w:tc>
          <w:tcPr>
            <w:tcW w:w="180" w:type="dxa"/>
          </w:tcPr>
          <w:p w14:paraId="5C1C8A6A" w14:textId="77777777" w:rsidR="005052FA" w:rsidRPr="00C32A25" w:rsidRDefault="005052F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7"/>
            <w:tcBorders>
              <w:bottom w:val="single" w:sz="4" w:space="0" w:color="auto"/>
            </w:tcBorders>
          </w:tcPr>
          <w:p w14:paraId="4DF6E863" w14:textId="77777777" w:rsidR="005052FA" w:rsidRPr="00C32A25" w:rsidRDefault="005052FA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75362EDC" w14:textId="77777777" w:rsidTr="00FA4E61">
        <w:tblPrEx>
          <w:tblCellMar>
            <w:right w:w="72" w:type="dxa"/>
          </w:tblCellMar>
        </w:tblPrEx>
        <w:trPr>
          <w:trHeight w:val="20"/>
        </w:trPr>
        <w:tc>
          <w:tcPr>
            <w:tcW w:w="1705" w:type="dxa"/>
            <w:gridSpan w:val="5"/>
            <w:shd w:val="clear" w:color="auto" w:fill="auto"/>
          </w:tcPr>
          <w:p w14:paraId="2913431A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63021682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7"/>
            <w:shd w:val="clear" w:color="auto" w:fill="auto"/>
          </w:tcPr>
          <w:p w14:paraId="62265FCD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bookmarkStart w:id="0" w:name="OLE_LINK13"/>
      <w:bookmarkStart w:id="1" w:name="OLE_LINK14"/>
      <w:tr w:rsidR="000319A9" w:rsidRPr="00C32A25" w14:paraId="68ECE588" w14:textId="77777777" w:rsidTr="00FA4E61">
        <w:tc>
          <w:tcPr>
            <w:tcW w:w="976" w:type="dxa"/>
            <w:shd w:val="clear" w:color="auto" w:fill="F2F2F2" w:themeFill="background1" w:themeFillShade="F2"/>
          </w:tcPr>
          <w:p w14:paraId="3AB0A3A3" w14:textId="77777777" w:rsidR="000319A9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536960828"/>
                <w:placeholder>
                  <w:docPart w:val="463BD3ADD5F54D34B95623BF9025A4A6"/>
                </w:placeholder>
                <w:temporary/>
                <w:showingPlcHdr/>
                <w15:appearance w15:val="hidden"/>
              </w:sdtPr>
              <w:sdtContent>
                <w:r w:rsidR="002E77F0" w:rsidRPr="00C32A25">
                  <w:rPr>
                    <w:rFonts w:ascii="Ombudsman Stencil" w:hAnsi="Ombudsman Stencil"/>
                  </w:rPr>
                  <w:t>From:</w:t>
                </w:r>
              </w:sdtContent>
            </w:sdt>
          </w:p>
        </w:tc>
        <w:tc>
          <w:tcPr>
            <w:tcW w:w="170" w:type="dxa"/>
          </w:tcPr>
          <w:p w14:paraId="2582657B" w14:textId="77777777" w:rsidR="000319A9" w:rsidRPr="00C32A25" w:rsidRDefault="000319A9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42" w:type="dxa"/>
            <w:gridSpan w:val="5"/>
            <w:tcBorders>
              <w:bottom w:val="single" w:sz="4" w:space="0" w:color="auto"/>
            </w:tcBorders>
          </w:tcPr>
          <w:p w14:paraId="167BDB2E" w14:textId="77777777" w:rsidR="000319A9" w:rsidRPr="00C32A25" w:rsidRDefault="000319A9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72" w:type="dxa"/>
          </w:tcPr>
          <w:p w14:paraId="28942FBB" w14:textId="77777777" w:rsidR="000319A9" w:rsidRPr="00C32A25" w:rsidRDefault="000319A9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93" w:type="dxa"/>
            <w:shd w:val="clear" w:color="auto" w:fill="F2F2F2" w:themeFill="background1" w:themeFillShade="F2"/>
          </w:tcPr>
          <w:p w14:paraId="57F7DF5D" w14:textId="5830D3AD" w:rsidR="000319A9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198204422"/>
                <w:placeholder>
                  <w:docPart w:val="799B243A824C43A39AAEFC935CD47B25"/>
                </w:placeholder>
                <w:temporary/>
                <w:showingPlcHdr/>
                <w15:appearance w15:val="hidden"/>
              </w:sdtPr>
              <w:sdtContent>
                <w:r w:rsidR="002E77F0" w:rsidRPr="00C32A25">
                  <w:rPr>
                    <w:rFonts w:ascii="Ombudsman Stencil" w:hAnsi="Ombudsman Stencil"/>
                  </w:rPr>
                  <w:t>To:</w:t>
                </w:r>
              </w:sdtContent>
            </w:sdt>
          </w:p>
        </w:tc>
        <w:tc>
          <w:tcPr>
            <w:tcW w:w="174" w:type="dxa"/>
          </w:tcPr>
          <w:p w14:paraId="5B40E918" w14:textId="77777777" w:rsidR="000319A9" w:rsidRPr="00C32A25" w:rsidRDefault="000319A9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643B36A7" w14:textId="77777777" w:rsidR="000319A9" w:rsidRPr="00C32A25" w:rsidRDefault="000319A9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4EAC84F3" w14:textId="77777777" w:rsidR="000319A9" w:rsidRPr="00C32A25" w:rsidRDefault="000319A9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656" w:type="dxa"/>
            <w:gridSpan w:val="5"/>
            <w:shd w:val="clear" w:color="auto" w:fill="F2F2F2" w:themeFill="background1" w:themeFillShade="F2"/>
          </w:tcPr>
          <w:p w14:paraId="4B7547C7" w14:textId="77777777" w:rsidR="000319A9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986863589"/>
                <w:placeholder>
                  <w:docPart w:val="EB62F7A4F8B344FBB2206A50FDCFDEC9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Did you graduate?</w:t>
                </w:r>
              </w:sdtContent>
            </w:sdt>
          </w:p>
        </w:tc>
        <w:tc>
          <w:tcPr>
            <w:tcW w:w="720" w:type="dxa"/>
          </w:tcPr>
          <w:p w14:paraId="6D4F6D8A" w14:textId="77777777" w:rsidR="000319A9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821341044"/>
                <w:placeholder>
                  <w:docPart w:val="8D5D7F4486B4454CA83E1C5A3F3CFCF8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Yes</w:t>
                </w:r>
              </w:sdtContent>
            </w:sdt>
            <w:r w:rsidR="00457D5F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-124750059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7D5F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630" w:type="dxa"/>
          </w:tcPr>
          <w:p w14:paraId="1B2A3594" w14:textId="77777777" w:rsidR="000319A9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072510824"/>
                <w:placeholder>
                  <w:docPart w:val="07734AB8C35F4A45B269B073BCF3FE5B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No</w:t>
                </w:r>
              </w:sdtContent>
            </w:sdt>
            <w:r w:rsidR="00457D5F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-918028349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7D5F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80" w:type="dxa"/>
          </w:tcPr>
          <w:p w14:paraId="3D563EB7" w14:textId="77777777" w:rsidR="000319A9" w:rsidRPr="00C32A25" w:rsidRDefault="000319A9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38" w:type="dxa"/>
            <w:shd w:val="clear" w:color="auto" w:fill="F2F2F2" w:themeFill="background1" w:themeFillShade="F2"/>
          </w:tcPr>
          <w:p w14:paraId="30B0C50D" w14:textId="77777777" w:rsidR="000319A9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369409671"/>
                <w:placeholder>
                  <w:docPart w:val="4EDF7ADDCEF34243A602E3030F91337E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Diploma:</w:t>
                </w:r>
              </w:sdtContent>
            </w:sdt>
          </w:p>
        </w:tc>
        <w:tc>
          <w:tcPr>
            <w:tcW w:w="180" w:type="dxa"/>
          </w:tcPr>
          <w:p w14:paraId="08846402" w14:textId="77777777" w:rsidR="000319A9" w:rsidRPr="00C32A25" w:rsidRDefault="000319A9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14:paraId="59FD63DC" w14:textId="77777777" w:rsidR="000319A9" w:rsidRPr="00C32A25" w:rsidRDefault="000319A9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bookmarkEnd w:id="0"/>
      <w:bookmarkEnd w:id="1"/>
      <w:tr w:rsidR="00622041" w:rsidRPr="00C32A25" w14:paraId="418DB897" w14:textId="77777777" w:rsidTr="00FA4E61">
        <w:tblPrEx>
          <w:tblCellMar>
            <w:right w:w="72" w:type="dxa"/>
          </w:tblCellMar>
        </w:tblPrEx>
        <w:trPr>
          <w:trHeight w:val="20"/>
        </w:trPr>
        <w:tc>
          <w:tcPr>
            <w:tcW w:w="1705" w:type="dxa"/>
            <w:gridSpan w:val="5"/>
            <w:shd w:val="clear" w:color="auto" w:fill="auto"/>
          </w:tcPr>
          <w:p w14:paraId="632E80D9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0A11FAFF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7"/>
            <w:shd w:val="clear" w:color="auto" w:fill="auto"/>
          </w:tcPr>
          <w:p w14:paraId="6ED6CD45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2E77F0" w:rsidRPr="00C32A25" w14:paraId="5C228271" w14:textId="77777777" w:rsidTr="00FA4E61">
        <w:tc>
          <w:tcPr>
            <w:tcW w:w="1165" w:type="dxa"/>
            <w:gridSpan w:val="3"/>
            <w:shd w:val="clear" w:color="auto" w:fill="F2F2F2" w:themeFill="background1" w:themeFillShade="F2"/>
          </w:tcPr>
          <w:p w14:paraId="74EF61AD" w14:textId="77777777" w:rsidR="002E77F0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852757695"/>
                <w:placeholder>
                  <w:docPart w:val="4201116F26EC4B9E8B825FA74A7D86C0"/>
                </w:placeholder>
                <w:temporary/>
                <w:showingPlcHdr/>
                <w15:appearance w15:val="hidden"/>
              </w:sdtPr>
              <w:sdtContent>
                <w:r w:rsidR="002E77F0" w:rsidRPr="00C32A25">
                  <w:rPr>
                    <w:rFonts w:ascii="Ombudsman Stencil" w:hAnsi="Ombudsman Stencil"/>
                  </w:rPr>
                  <w:t>College:</w:t>
                </w:r>
              </w:sdtContent>
            </w:sdt>
          </w:p>
        </w:tc>
        <w:tc>
          <w:tcPr>
            <w:tcW w:w="192" w:type="dxa"/>
          </w:tcPr>
          <w:p w14:paraId="1E832E79" w14:textId="77777777" w:rsidR="002E77F0" w:rsidRPr="00C32A25" w:rsidRDefault="002E77F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3048" w:type="dxa"/>
            <w:gridSpan w:val="9"/>
            <w:tcBorders>
              <w:bottom w:val="single" w:sz="4" w:space="0" w:color="auto"/>
            </w:tcBorders>
          </w:tcPr>
          <w:p w14:paraId="299A9EEA" w14:textId="77777777" w:rsidR="002E77F0" w:rsidRPr="00C32A25" w:rsidRDefault="002E77F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2BCF515F" w14:textId="77777777" w:rsidR="002E77F0" w:rsidRPr="00C32A25" w:rsidRDefault="002E77F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</w:tcPr>
          <w:p w14:paraId="4B718599" w14:textId="77777777" w:rsidR="002E77F0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156221968"/>
                <w:placeholder>
                  <w:docPart w:val="8049089DB1364F29898E934B11B215D8"/>
                </w:placeholder>
                <w:temporary/>
                <w:showingPlcHdr/>
                <w15:appearance w15:val="hidden"/>
              </w:sdtPr>
              <w:sdtContent>
                <w:r w:rsidR="002E77F0" w:rsidRPr="00C32A25">
                  <w:rPr>
                    <w:rFonts w:ascii="Ombudsman Stencil" w:hAnsi="Ombudsman Stencil"/>
                  </w:rPr>
                  <w:t>Address:</w:t>
                </w:r>
              </w:sdtContent>
            </w:sdt>
          </w:p>
        </w:tc>
        <w:tc>
          <w:tcPr>
            <w:tcW w:w="180" w:type="dxa"/>
          </w:tcPr>
          <w:p w14:paraId="5D1F217C" w14:textId="77777777" w:rsidR="002E77F0" w:rsidRPr="00C32A25" w:rsidRDefault="002E77F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7"/>
            <w:tcBorders>
              <w:bottom w:val="single" w:sz="4" w:space="0" w:color="auto"/>
            </w:tcBorders>
          </w:tcPr>
          <w:p w14:paraId="0E548943" w14:textId="77777777" w:rsidR="002E77F0" w:rsidRPr="00C32A25" w:rsidRDefault="002E77F0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749EFD7B" w14:textId="77777777" w:rsidTr="00FA4E61">
        <w:tblPrEx>
          <w:tblCellMar>
            <w:right w:w="72" w:type="dxa"/>
          </w:tblCellMar>
        </w:tblPrEx>
        <w:trPr>
          <w:trHeight w:val="20"/>
        </w:trPr>
        <w:tc>
          <w:tcPr>
            <w:tcW w:w="1705" w:type="dxa"/>
            <w:gridSpan w:val="5"/>
            <w:shd w:val="clear" w:color="auto" w:fill="auto"/>
          </w:tcPr>
          <w:p w14:paraId="32F2FE3F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2F107E85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7"/>
            <w:shd w:val="clear" w:color="auto" w:fill="auto"/>
          </w:tcPr>
          <w:p w14:paraId="26D280AC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457D5F" w:rsidRPr="00C32A25" w14:paraId="52698A73" w14:textId="77777777" w:rsidTr="00FA4E61">
        <w:tc>
          <w:tcPr>
            <w:tcW w:w="976" w:type="dxa"/>
            <w:shd w:val="clear" w:color="auto" w:fill="F2F2F2" w:themeFill="background1" w:themeFillShade="F2"/>
          </w:tcPr>
          <w:p w14:paraId="126F3DF7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88940744"/>
                <w:placeholder>
                  <w:docPart w:val="EA1532D4D63846A898AE636DC091BE65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From:</w:t>
                </w:r>
              </w:sdtContent>
            </w:sdt>
          </w:p>
        </w:tc>
        <w:tc>
          <w:tcPr>
            <w:tcW w:w="170" w:type="dxa"/>
          </w:tcPr>
          <w:p w14:paraId="50A8DDF5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42" w:type="dxa"/>
            <w:gridSpan w:val="5"/>
            <w:tcBorders>
              <w:bottom w:val="single" w:sz="4" w:space="0" w:color="auto"/>
            </w:tcBorders>
          </w:tcPr>
          <w:p w14:paraId="7957E6CD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72" w:type="dxa"/>
          </w:tcPr>
          <w:p w14:paraId="3C3E4EC5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93" w:type="dxa"/>
            <w:shd w:val="clear" w:color="auto" w:fill="F2F2F2" w:themeFill="background1" w:themeFillShade="F2"/>
          </w:tcPr>
          <w:p w14:paraId="3D609EA1" w14:textId="358D4260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703942737"/>
                <w:placeholder>
                  <w:docPart w:val="6CD37FC9866249438ECBC9CBC5F94AED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To:</w:t>
                </w:r>
              </w:sdtContent>
            </w:sdt>
          </w:p>
        </w:tc>
        <w:tc>
          <w:tcPr>
            <w:tcW w:w="174" w:type="dxa"/>
          </w:tcPr>
          <w:p w14:paraId="3EB24FC5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59AB04C4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10E2C8FE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656" w:type="dxa"/>
            <w:gridSpan w:val="5"/>
            <w:shd w:val="clear" w:color="auto" w:fill="F2F2F2" w:themeFill="background1" w:themeFillShade="F2"/>
          </w:tcPr>
          <w:p w14:paraId="6745806D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887235343"/>
                <w:placeholder>
                  <w:docPart w:val="C7EEF46E59C546D3840567979AD908C3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Did you graduate?</w:t>
                </w:r>
              </w:sdtContent>
            </w:sdt>
          </w:p>
        </w:tc>
        <w:tc>
          <w:tcPr>
            <w:tcW w:w="720" w:type="dxa"/>
          </w:tcPr>
          <w:p w14:paraId="705CD2BA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442340025"/>
                <w:placeholder>
                  <w:docPart w:val="AADDD763306448088A79C0E29FE3E6B3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Yes</w:t>
                </w:r>
              </w:sdtContent>
            </w:sdt>
            <w:r w:rsidR="00457D5F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202033897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7D5F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630" w:type="dxa"/>
          </w:tcPr>
          <w:p w14:paraId="340D1073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2053605580"/>
                <w:placeholder>
                  <w:docPart w:val="93C7CF4759434F41823EBC560FE41BF0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No</w:t>
                </w:r>
              </w:sdtContent>
            </w:sdt>
            <w:r w:rsidR="00457D5F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160892953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7D5F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80" w:type="dxa"/>
          </w:tcPr>
          <w:p w14:paraId="743CCE63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38" w:type="dxa"/>
            <w:shd w:val="clear" w:color="auto" w:fill="F2F2F2" w:themeFill="background1" w:themeFillShade="F2"/>
          </w:tcPr>
          <w:p w14:paraId="5BC69829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804623703"/>
                <w:placeholder>
                  <w:docPart w:val="D19E077FD44E498F927886B85015AB35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Degree:</w:t>
                </w:r>
              </w:sdtContent>
            </w:sdt>
          </w:p>
        </w:tc>
        <w:tc>
          <w:tcPr>
            <w:tcW w:w="180" w:type="dxa"/>
          </w:tcPr>
          <w:p w14:paraId="6CC841D2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14:paraId="599208D4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6CC5E633" w14:textId="77777777" w:rsidTr="00FA4E61">
        <w:tblPrEx>
          <w:tblCellMar>
            <w:right w:w="72" w:type="dxa"/>
          </w:tblCellMar>
        </w:tblPrEx>
        <w:trPr>
          <w:trHeight w:val="20"/>
        </w:trPr>
        <w:tc>
          <w:tcPr>
            <w:tcW w:w="1705" w:type="dxa"/>
            <w:gridSpan w:val="5"/>
            <w:shd w:val="clear" w:color="auto" w:fill="auto"/>
          </w:tcPr>
          <w:p w14:paraId="35F14B06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04D7F894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7"/>
            <w:shd w:val="clear" w:color="auto" w:fill="auto"/>
          </w:tcPr>
          <w:p w14:paraId="6C67FF9C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2E77F0" w:rsidRPr="00C32A25" w14:paraId="418F6C58" w14:textId="77777777" w:rsidTr="00FA4E61">
        <w:tc>
          <w:tcPr>
            <w:tcW w:w="1165" w:type="dxa"/>
            <w:gridSpan w:val="3"/>
            <w:shd w:val="clear" w:color="auto" w:fill="F2F2F2" w:themeFill="background1" w:themeFillShade="F2"/>
          </w:tcPr>
          <w:p w14:paraId="7F1D2D55" w14:textId="77777777" w:rsidR="002E77F0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2020846006"/>
                <w:placeholder>
                  <w:docPart w:val="837CED4B37984D948E5721891029AADC"/>
                </w:placeholder>
                <w:temporary/>
                <w:showingPlcHdr/>
                <w15:appearance w15:val="hidden"/>
              </w:sdtPr>
              <w:sdtContent>
                <w:r w:rsidR="002E77F0" w:rsidRPr="00C32A25">
                  <w:rPr>
                    <w:rFonts w:ascii="Ombudsman Stencil" w:hAnsi="Ombudsman Stencil"/>
                  </w:rPr>
                  <w:t>Other:</w:t>
                </w:r>
              </w:sdtContent>
            </w:sdt>
          </w:p>
        </w:tc>
        <w:tc>
          <w:tcPr>
            <w:tcW w:w="192" w:type="dxa"/>
          </w:tcPr>
          <w:p w14:paraId="1D610AFF" w14:textId="77777777" w:rsidR="002E77F0" w:rsidRPr="00C32A25" w:rsidRDefault="002E77F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3048" w:type="dxa"/>
            <w:gridSpan w:val="9"/>
            <w:tcBorders>
              <w:bottom w:val="single" w:sz="4" w:space="0" w:color="auto"/>
            </w:tcBorders>
          </w:tcPr>
          <w:p w14:paraId="2EEF8884" w14:textId="77777777" w:rsidR="002E77F0" w:rsidRPr="00C32A25" w:rsidRDefault="002E77F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36550C6A" w14:textId="77777777" w:rsidR="002E77F0" w:rsidRPr="00C32A25" w:rsidRDefault="002E77F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</w:tcPr>
          <w:p w14:paraId="77CA1DE3" w14:textId="77777777" w:rsidR="002E77F0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625844189"/>
                <w:placeholder>
                  <w:docPart w:val="7C5988F6B5654A13802730CAE2E6930C"/>
                </w:placeholder>
                <w:temporary/>
                <w:showingPlcHdr/>
                <w15:appearance w15:val="hidden"/>
              </w:sdtPr>
              <w:sdtContent>
                <w:r w:rsidR="002E77F0" w:rsidRPr="00C32A25">
                  <w:rPr>
                    <w:rFonts w:ascii="Ombudsman Stencil" w:hAnsi="Ombudsman Stencil"/>
                  </w:rPr>
                  <w:t>Address:</w:t>
                </w:r>
              </w:sdtContent>
            </w:sdt>
          </w:p>
        </w:tc>
        <w:tc>
          <w:tcPr>
            <w:tcW w:w="180" w:type="dxa"/>
          </w:tcPr>
          <w:p w14:paraId="1FE99670" w14:textId="77777777" w:rsidR="002E77F0" w:rsidRPr="00C32A25" w:rsidRDefault="002E77F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7"/>
            <w:tcBorders>
              <w:bottom w:val="single" w:sz="4" w:space="0" w:color="auto"/>
            </w:tcBorders>
          </w:tcPr>
          <w:p w14:paraId="5F3CFBA9" w14:textId="77777777" w:rsidR="002E77F0" w:rsidRPr="00C32A25" w:rsidRDefault="002E77F0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2B0FA005" w14:textId="77777777" w:rsidTr="00FA4E61">
        <w:tblPrEx>
          <w:tblCellMar>
            <w:right w:w="72" w:type="dxa"/>
          </w:tblCellMar>
        </w:tblPrEx>
        <w:trPr>
          <w:trHeight w:val="20"/>
        </w:trPr>
        <w:tc>
          <w:tcPr>
            <w:tcW w:w="1705" w:type="dxa"/>
            <w:gridSpan w:val="5"/>
            <w:shd w:val="clear" w:color="auto" w:fill="auto"/>
          </w:tcPr>
          <w:p w14:paraId="363C3FAA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4063327A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7"/>
            <w:shd w:val="clear" w:color="auto" w:fill="auto"/>
          </w:tcPr>
          <w:p w14:paraId="3894445E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457D5F" w:rsidRPr="00C32A25" w14:paraId="5AF04EB6" w14:textId="77777777" w:rsidTr="00FA4E61">
        <w:tc>
          <w:tcPr>
            <w:tcW w:w="976" w:type="dxa"/>
            <w:shd w:val="clear" w:color="auto" w:fill="F2F2F2" w:themeFill="background1" w:themeFillShade="F2"/>
          </w:tcPr>
          <w:p w14:paraId="117A9970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910224813"/>
                <w:placeholder>
                  <w:docPart w:val="10828823B30D48D0902367EF848DF125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From:</w:t>
                </w:r>
              </w:sdtContent>
            </w:sdt>
          </w:p>
        </w:tc>
        <w:tc>
          <w:tcPr>
            <w:tcW w:w="170" w:type="dxa"/>
          </w:tcPr>
          <w:p w14:paraId="275D2B51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42" w:type="dxa"/>
            <w:gridSpan w:val="5"/>
            <w:tcBorders>
              <w:bottom w:val="single" w:sz="4" w:space="0" w:color="auto"/>
            </w:tcBorders>
          </w:tcPr>
          <w:p w14:paraId="3C537CCC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72" w:type="dxa"/>
          </w:tcPr>
          <w:p w14:paraId="69E764B1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93" w:type="dxa"/>
            <w:shd w:val="clear" w:color="auto" w:fill="F2F2F2" w:themeFill="background1" w:themeFillShade="F2"/>
          </w:tcPr>
          <w:p w14:paraId="6D0EB82F" w14:textId="17070C40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418368738"/>
                <w:placeholder>
                  <w:docPart w:val="FFC4D0CF1C384F2B904083C7F7BD56A6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To:</w:t>
                </w:r>
              </w:sdtContent>
            </w:sdt>
          </w:p>
        </w:tc>
        <w:tc>
          <w:tcPr>
            <w:tcW w:w="174" w:type="dxa"/>
          </w:tcPr>
          <w:p w14:paraId="68BCD3C4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2F14E73D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4FF7CB41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656" w:type="dxa"/>
            <w:gridSpan w:val="5"/>
            <w:shd w:val="clear" w:color="auto" w:fill="F2F2F2" w:themeFill="background1" w:themeFillShade="F2"/>
          </w:tcPr>
          <w:p w14:paraId="703D4A03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451781973"/>
                <w:placeholder>
                  <w:docPart w:val="2BFBC5E9C55644EAAF38057AB05008AF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Did you graduate?</w:t>
                </w:r>
              </w:sdtContent>
            </w:sdt>
          </w:p>
        </w:tc>
        <w:tc>
          <w:tcPr>
            <w:tcW w:w="720" w:type="dxa"/>
          </w:tcPr>
          <w:p w14:paraId="7A4D4747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425610583"/>
                <w:placeholder>
                  <w:docPart w:val="90B4675142DB4AFD8866926E21942989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Yes</w:t>
                </w:r>
              </w:sdtContent>
            </w:sdt>
            <w:r w:rsidR="00457D5F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-157796884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7D5F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630" w:type="dxa"/>
          </w:tcPr>
          <w:p w14:paraId="01B4681B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755054397"/>
                <w:placeholder>
                  <w:docPart w:val="1EB3EAC3578141BCA87A594CB814E9A8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No</w:t>
                </w:r>
              </w:sdtContent>
            </w:sdt>
            <w:r w:rsidR="00457D5F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126942411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7D5F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80" w:type="dxa"/>
          </w:tcPr>
          <w:p w14:paraId="010A8A49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38" w:type="dxa"/>
            <w:shd w:val="clear" w:color="auto" w:fill="F2F2F2" w:themeFill="background1" w:themeFillShade="F2"/>
          </w:tcPr>
          <w:p w14:paraId="0C67C806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982621585"/>
                <w:placeholder>
                  <w:docPart w:val="9A92ED0A783146CA83DF529611E0442D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Degree:</w:t>
                </w:r>
              </w:sdtContent>
            </w:sdt>
          </w:p>
        </w:tc>
        <w:tc>
          <w:tcPr>
            <w:tcW w:w="180" w:type="dxa"/>
          </w:tcPr>
          <w:p w14:paraId="04714CD1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099CAEF3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</w:tbl>
    <w:p w14:paraId="5008957B" w14:textId="77777777" w:rsidR="00457D5F" w:rsidRPr="00C32A25" w:rsidRDefault="00457D5F" w:rsidP="007249C0">
      <w:pPr>
        <w:jc w:val="center"/>
        <w:rPr>
          <w:rFonts w:ascii="Ombudsman Stencil" w:hAnsi="Ombudsman Stencil"/>
        </w:rPr>
      </w:pPr>
    </w:p>
    <w:p w14:paraId="745B7B47" w14:textId="77777777" w:rsidR="00061632" w:rsidRPr="00C32A25" w:rsidRDefault="00061632" w:rsidP="007249C0">
      <w:pPr>
        <w:jc w:val="center"/>
        <w:rPr>
          <w:rFonts w:ascii="Ombudsman Stencil" w:hAnsi="Ombudsman Stencil"/>
        </w:rPr>
      </w:pPr>
      <w:r w:rsidRPr="00C32A25">
        <w:rPr>
          <w:rFonts w:ascii="Ombudsman Stencil" w:hAnsi="Ombudsman Stencil"/>
        </w:rPr>
        <w:br w:type="page"/>
      </w:r>
    </w:p>
    <w:p w14:paraId="74954CB3" w14:textId="77777777" w:rsidR="004F15A3" w:rsidRPr="00C32A25" w:rsidRDefault="00000000" w:rsidP="00FB0A53">
      <w:pPr>
        <w:pStyle w:val="Heading2"/>
        <w:shd w:val="clear" w:color="auto" w:fill="FFF100"/>
        <w:jc w:val="center"/>
        <w:rPr>
          <w:rFonts w:ascii="Ombudsman Stencil" w:hAnsi="Ombudsman Stencil"/>
        </w:rPr>
      </w:pPr>
      <w:sdt>
        <w:sdtPr>
          <w:rPr>
            <w:rFonts w:ascii="Ombudsman Stencil" w:hAnsi="Ombudsman Stencil"/>
          </w:rPr>
          <w:id w:val="197900013"/>
          <w:placeholder>
            <w:docPart w:val="29FE5F61FEDF40BAA3269C001E3FB74D"/>
          </w:placeholder>
          <w:temporary/>
          <w:showingPlcHdr/>
          <w15:appearance w15:val="hidden"/>
        </w:sdtPr>
        <w:sdtContent>
          <w:r w:rsidR="00457D5F" w:rsidRPr="00C32A25">
            <w:rPr>
              <w:rFonts w:ascii="Ombudsman Stencil" w:hAnsi="Ombudsman Stencil"/>
            </w:rPr>
            <w:t>References</w:t>
          </w:r>
        </w:sdtContent>
      </w:sdt>
    </w:p>
    <w:p w14:paraId="1EAC5D40" w14:textId="77777777" w:rsidR="00330050" w:rsidRPr="00C32A25" w:rsidRDefault="00000000" w:rsidP="007249C0">
      <w:pPr>
        <w:jc w:val="center"/>
        <w:rPr>
          <w:rFonts w:ascii="Ombudsman Stencil" w:hAnsi="Ombudsman Stencil"/>
        </w:rPr>
      </w:pPr>
      <w:sdt>
        <w:sdtPr>
          <w:rPr>
            <w:rFonts w:ascii="Ombudsman Stencil" w:hAnsi="Ombudsman Stencil"/>
          </w:rPr>
          <w:id w:val="1830400644"/>
          <w:placeholder>
            <w:docPart w:val="27B23BE1D46744F2AD24E77C62EF8A0E"/>
          </w:placeholder>
          <w:temporary/>
          <w:showingPlcHdr/>
          <w15:appearance w15:val="hidden"/>
        </w:sdtPr>
        <w:sdtContent>
          <w:r w:rsidR="00457D5F" w:rsidRPr="00C32A25">
            <w:rPr>
              <w:rFonts w:ascii="Ombudsman Stencil" w:hAnsi="Ombudsman Stencil"/>
            </w:rPr>
            <w:t>Please list three professional references.</w:t>
          </w:r>
        </w:sdtContent>
      </w:sdt>
    </w:p>
    <w:p w14:paraId="55821B38" w14:textId="77777777" w:rsidR="00467306" w:rsidRPr="00C32A25" w:rsidRDefault="00467306" w:rsidP="007249C0">
      <w:pPr>
        <w:jc w:val="center"/>
        <w:rPr>
          <w:rFonts w:ascii="Ombudsman Stencil" w:hAnsi="Ombudsman Stencil"/>
        </w:rPr>
      </w:pPr>
    </w:p>
    <w:tbl>
      <w:tblPr>
        <w:tblW w:w="1007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985"/>
        <w:gridCol w:w="180"/>
        <w:gridCol w:w="540"/>
        <w:gridCol w:w="180"/>
        <w:gridCol w:w="3780"/>
        <w:gridCol w:w="180"/>
        <w:gridCol w:w="1170"/>
        <w:gridCol w:w="180"/>
        <w:gridCol w:w="2880"/>
      </w:tblGrid>
      <w:tr w:rsidR="004D23EA" w:rsidRPr="00C32A25" w14:paraId="2A78FA76" w14:textId="77777777" w:rsidTr="00622041">
        <w:tc>
          <w:tcPr>
            <w:tcW w:w="985" w:type="dxa"/>
            <w:shd w:val="clear" w:color="auto" w:fill="F2F2F2" w:themeFill="background1" w:themeFillShade="F2"/>
          </w:tcPr>
          <w:p w14:paraId="7B5B0B4E" w14:textId="77777777" w:rsidR="004D23EA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438100236"/>
                <w:placeholder>
                  <w:docPart w:val="BD3CB03D86CF4319BB59AB0550EE1F47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Full name:</w:t>
                </w:r>
              </w:sdtContent>
            </w:sdt>
          </w:p>
        </w:tc>
        <w:tc>
          <w:tcPr>
            <w:tcW w:w="180" w:type="dxa"/>
          </w:tcPr>
          <w:p w14:paraId="6ECDB8FA" w14:textId="77777777" w:rsidR="004D23EA" w:rsidRPr="00C32A25" w:rsidRDefault="004D23E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653E4295" w14:textId="77777777" w:rsidR="004D23EA" w:rsidRPr="00C32A25" w:rsidRDefault="004D23E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208D4066" w14:textId="77777777" w:rsidR="004D23EA" w:rsidRPr="00C32A25" w:rsidRDefault="004D23E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65EC3C9A" w14:textId="77777777" w:rsidR="004D23EA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880443883"/>
                <w:placeholder>
                  <w:docPart w:val="CBD321CF094B4A23BB59B00804A515CE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Relationship:</w:t>
                </w:r>
              </w:sdtContent>
            </w:sdt>
          </w:p>
        </w:tc>
        <w:tc>
          <w:tcPr>
            <w:tcW w:w="180" w:type="dxa"/>
          </w:tcPr>
          <w:p w14:paraId="32DDDEF3" w14:textId="77777777" w:rsidR="004D23EA" w:rsidRPr="00C32A25" w:rsidRDefault="004D23E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4BEE58D" w14:textId="77777777" w:rsidR="004D23EA" w:rsidRPr="00C32A25" w:rsidRDefault="004D23EA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7411A95A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7E2D4918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2A5A21D2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5"/>
            <w:shd w:val="clear" w:color="auto" w:fill="auto"/>
          </w:tcPr>
          <w:p w14:paraId="5ED031C1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457D5F" w:rsidRPr="00C32A25" w14:paraId="537F3595" w14:textId="77777777" w:rsidTr="00622041">
        <w:tc>
          <w:tcPr>
            <w:tcW w:w="985" w:type="dxa"/>
            <w:shd w:val="clear" w:color="auto" w:fill="F2F2F2" w:themeFill="background1" w:themeFillShade="F2"/>
          </w:tcPr>
          <w:p w14:paraId="649AE5A4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85992987"/>
                <w:placeholder>
                  <w:docPart w:val="47B8DF107473483496B9622CD9ED4BD7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Company:</w:t>
                </w:r>
              </w:sdtContent>
            </w:sdt>
          </w:p>
        </w:tc>
        <w:tc>
          <w:tcPr>
            <w:tcW w:w="180" w:type="dxa"/>
          </w:tcPr>
          <w:p w14:paraId="2568BFD6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3E9446DD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596F691F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2220A620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826345977"/>
                <w:placeholder>
                  <w:docPart w:val="8CE2A87A40614034936AF9230D92372E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Phone:</w:t>
                </w:r>
              </w:sdtContent>
            </w:sdt>
          </w:p>
        </w:tc>
        <w:tc>
          <w:tcPr>
            <w:tcW w:w="180" w:type="dxa"/>
          </w:tcPr>
          <w:p w14:paraId="5991E7A0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D6FC256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5AE8E676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523774E3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348C078D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5"/>
            <w:shd w:val="clear" w:color="auto" w:fill="auto"/>
          </w:tcPr>
          <w:p w14:paraId="7B0A72F4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457D5F" w:rsidRPr="00C32A25" w14:paraId="7D9771C0" w14:textId="77777777" w:rsidTr="00A67DC4">
        <w:tc>
          <w:tcPr>
            <w:tcW w:w="985" w:type="dxa"/>
            <w:shd w:val="clear" w:color="auto" w:fill="F2F2F2" w:themeFill="background1" w:themeFillShade="F2"/>
          </w:tcPr>
          <w:p w14:paraId="33DE2565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934400772"/>
                <w:placeholder>
                  <w:docPart w:val="19E8CBBEE645487BAAB423CF62599380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Address:</w:t>
                </w:r>
              </w:sdtContent>
            </w:sdt>
          </w:p>
        </w:tc>
        <w:tc>
          <w:tcPr>
            <w:tcW w:w="180" w:type="dxa"/>
          </w:tcPr>
          <w:p w14:paraId="6C4D5613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6DEC148E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14DD7CF5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100F6FBD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611667269"/>
                <w:placeholder>
                  <w:docPart w:val="E9D833EDF0E8471C9ECFB9F9C3581776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Email:</w:t>
                </w:r>
              </w:sdtContent>
            </w:sdt>
          </w:p>
        </w:tc>
        <w:tc>
          <w:tcPr>
            <w:tcW w:w="180" w:type="dxa"/>
          </w:tcPr>
          <w:p w14:paraId="3B3E69FF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4752849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</w:tbl>
    <w:p w14:paraId="35F3CEE8" w14:textId="77777777" w:rsidR="00457D5F" w:rsidRPr="00C32A25" w:rsidRDefault="00457D5F" w:rsidP="007249C0">
      <w:pPr>
        <w:jc w:val="center"/>
        <w:rPr>
          <w:rFonts w:ascii="Ombudsman Stencil" w:hAnsi="Ombudsman Stencil"/>
        </w:rPr>
      </w:pPr>
    </w:p>
    <w:p w14:paraId="6555735E" w14:textId="77777777" w:rsidR="00457D5F" w:rsidRPr="00C32A25" w:rsidRDefault="00457D5F" w:rsidP="007249C0">
      <w:pPr>
        <w:jc w:val="center"/>
        <w:rPr>
          <w:rFonts w:ascii="Ombudsman Stencil" w:hAnsi="Ombudsman Stencil"/>
        </w:rPr>
      </w:pPr>
    </w:p>
    <w:p w14:paraId="1A37DC3B" w14:textId="77777777" w:rsidR="00457D5F" w:rsidRPr="00C32A25" w:rsidRDefault="00457D5F" w:rsidP="007249C0">
      <w:pPr>
        <w:jc w:val="center"/>
        <w:rPr>
          <w:rFonts w:ascii="Ombudsman Stencil" w:hAnsi="Ombudsman Stencil"/>
        </w:rPr>
      </w:pPr>
    </w:p>
    <w:tbl>
      <w:tblPr>
        <w:tblW w:w="1007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985"/>
        <w:gridCol w:w="180"/>
        <w:gridCol w:w="540"/>
        <w:gridCol w:w="180"/>
        <w:gridCol w:w="3780"/>
        <w:gridCol w:w="180"/>
        <w:gridCol w:w="1170"/>
        <w:gridCol w:w="180"/>
        <w:gridCol w:w="2880"/>
      </w:tblGrid>
      <w:tr w:rsidR="00457D5F" w:rsidRPr="00C32A25" w14:paraId="122E9948" w14:textId="77777777" w:rsidTr="00622041">
        <w:tc>
          <w:tcPr>
            <w:tcW w:w="985" w:type="dxa"/>
            <w:shd w:val="clear" w:color="auto" w:fill="F2F2F2" w:themeFill="background1" w:themeFillShade="F2"/>
          </w:tcPr>
          <w:p w14:paraId="6C08794E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319191978"/>
                <w:placeholder>
                  <w:docPart w:val="A5192B63FD234BB89BF43D942D23FD26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Full name:</w:t>
                </w:r>
              </w:sdtContent>
            </w:sdt>
          </w:p>
        </w:tc>
        <w:tc>
          <w:tcPr>
            <w:tcW w:w="180" w:type="dxa"/>
          </w:tcPr>
          <w:p w14:paraId="1C22962E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75E82B77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66D85C61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155CE1AA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425649805"/>
                <w:placeholder>
                  <w:docPart w:val="958563E4576C43FEAEE512FF29C1149E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Relationship:</w:t>
                </w:r>
              </w:sdtContent>
            </w:sdt>
          </w:p>
        </w:tc>
        <w:tc>
          <w:tcPr>
            <w:tcW w:w="180" w:type="dxa"/>
          </w:tcPr>
          <w:p w14:paraId="2749E3DE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8B77C76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33A3DAFA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20BB0D8A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43032B51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5"/>
            <w:shd w:val="clear" w:color="auto" w:fill="auto"/>
          </w:tcPr>
          <w:p w14:paraId="6BA1A780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457D5F" w:rsidRPr="00C32A25" w14:paraId="418B90EF" w14:textId="77777777" w:rsidTr="00622041">
        <w:tc>
          <w:tcPr>
            <w:tcW w:w="985" w:type="dxa"/>
            <w:shd w:val="clear" w:color="auto" w:fill="F2F2F2" w:themeFill="background1" w:themeFillShade="F2"/>
          </w:tcPr>
          <w:p w14:paraId="30147DDD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603100288"/>
                <w:placeholder>
                  <w:docPart w:val="BE5497FF15D84B8490C1F56397960BD9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Company:</w:t>
                </w:r>
              </w:sdtContent>
            </w:sdt>
          </w:p>
        </w:tc>
        <w:tc>
          <w:tcPr>
            <w:tcW w:w="180" w:type="dxa"/>
          </w:tcPr>
          <w:p w14:paraId="1D2D6758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71E26F8F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16DEC3ED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7B0F220D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86852297"/>
                <w:placeholder>
                  <w:docPart w:val="6382710FF454479ABEF25A7DE1E11758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Phone:</w:t>
                </w:r>
              </w:sdtContent>
            </w:sdt>
          </w:p>
        </w:tc>
        <w:tc>
          <w:tcPr>
            <w:tcW w:w="180" w:type="dxa"/>
          </w:tcPr>
          <w:p w14:paraId="0E9A4D74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09A1103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38E3E249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2243E96F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225EFB2D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5"/>
            <w:shd w:val="clear" w:color="auto" w:fill="auto"/>
          </w:tcPr>
          <w:p w14:paraId="30D6BB80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457D5F" w:rsidRPr="00C32A25" w14:paraId="2EA281DB" w14:textId="77777777" w:rsidTr="00A67DC4">
        <w:tc>
          <w:tcPr>
            <w:tcW w:w="985" w:type="dxa"/>
            <w:shd w:val="clear" w:color="auto" w:fill="F2F2F2" w:themeFill="background1" w:themeFillShade="F2"/>
          </w:tcPr>
          <w:p w14:paraId="196CDA9F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429694318"/>
                <w:placeholder>
                  <w:docPart w:val="CCBBDF1A81F548DFAD6848A2AF832826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Address:</w:t>
                </w:r>
              </w:sdtContent>
            </w:sdt>
          </w:p>
        </w:tc>
        <w:tc>
          <w:tcPr>
            <w:tcW w:w="180" w:type="dxa"/>
          </w:tcPr>
          <w:p w14:paraId="000BBFE9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5DCDFF52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42C8D70A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2DEE717A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033004800"/>
                <w:placeholder>
                  <w:docPart w:val="06D204713DB743618D6479281EB2785F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Email:</w:t>
                </w:r>
              </w:sdtContent>
            </w:sdt>
          </w:p>
        </w:tc>
        <w:tc>
          <w:tcPr>
            <w:tcW w:w="180" w:type="dxa"/>
          </w:tcPr>
          <w:p w14:paraId="2F841CCE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A51C93F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</w:tbl>
    <w:p w14:paraId="2B5C6DBA" w14:textId="77777777" w:rsidR="00B93938" w:rsidRPr="00C32A25" w:rsidRDefault="00B93938" w:rsidP="007249C0">
      <w:pPr>
        <w:jc w:val="center"/>
        <w:rPr>
          <w:rFonts w:ascii="Ombudsman Stencil" w:hAnsi="Ombudsman Stencil"/>
        </w:rPr>
      </w:pPr>
    </w:p>
    <w:p w14:paraId="13EA30C5" w14:textId="77777777" w:rsidR="00467306" w:rsidRPr="00C32A25" w:rsidRDefault="00467306" w:rsidP="007249C0">
      <w:pPr>
        <w:jc w:val="center"/>
        <w:rPr>
          <w:rFonts w:ascii="Ombudsman Stencil" w:hAnsi="Ombudsman Stencil"/>
        </w:rPr>
      </w:pPr>
    </w:p>
    <w:p w14:paraId="1A5DB1E3" w14:textId="77777777" w:rsidR="00457D5F" w:rsidRPr="00C32A25" w:rsidRDefault="00457D5F" w:rsidP="007249C0">
      <w:pPr>
        <w:jc w:val="center"/>
        <w:rPr>
          <w:rFonts w:ascii="Ombudsman Stencil" w:hAnsi="Ombudsman Stencil"/>
        </w:rPr>
      </w:pPr>
    </w:p>
    <w:tbl>
      <w:tblPr>
        <w:tblW w:w="1007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985"/>
        <w:gridCol w:w="180"/>
        <w:gridCol w:w="540"/>
        <w:gridCol w:w="180"/>
        <w:gridCol w:w="3780"/>
        <w:gridCol w:w="180"/>
        <w:gridCol w:w="1170"/>
        <w:gridCol w:w="180"/>
        <w:gridCol w:w="2880"/>
      </w:tblGrid>
      <w:tr w:rsidR="00457D5F" w:rsidRPr="00C32A25" w14:paraId="5E38487C" w14:textId="77777777" w:rsidTr="00622041">
        <w:tc>
          <w:tcPr>
            <w:tcW w:w="985" w:type="dxa"/>
            <w:shd w:val="clear" w:color="auto" w:fill="F2F2F2" w:themeFill="background1" w:themeFillShade="F2"/>
          </w:tcPr>
          <w:p w14:paraId="177E0D69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567033489"/>
                <w:placeholder>
                  <w:docPart w:val="B87B39AF2FE54726A56BA99D2B62610F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Full name:</w:t>
                </w:r>
              </w:sdtContent>
            </w:sdt>
          </w:p>
        </w:tc>
        <w:tc>
          <w:tcPr>
            <w:tcW w:w="180" w:type="dxa"/>
          </w:tcPr>
          <w:p w14:paraId="59D5349C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635018BD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12D20339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1DD25F27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311214300"/>
                <w:placeholder>
                  <w:docPart w:val="A9A819CC2C8748DDB3A4692B4152803F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Relationship:</w:t>
                </w:r>
              </w:sdtContent>
            </w:sdt>
          </w:p>
        </w:tc>
        <w:tc>
          <w:tcPr>
            <w:tcW w:w="180" w:type="dxa"/>
          </w:tcPr>
          <w:p w14:paraId="2A990C8C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C83253C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521F8209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3041A726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61B61812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5"/>
            <w:shd w:val="clear" w:color="auto" w:fill="auto"/>
          </w:tcPr>
          <w:p w14:paraId="21C65E61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457D5F" w:rsidRPr="00C32A25" w14:paraId="51607901" w14:textId="77777777" w:rsidTr="00622041">
        <w:tc>
          <w:tcPr>
            <w:tcW w:w="985" w:type="dxa"/>
            <w:shd w:val="clear" w:color="auto" w:fill="F2F2F2" w:themeFill="background1" w:themeFillShade="F2"/>
          </w:tcPr>
          <w:p w14:paraId="1DCC6219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448288320"/>
                <w:placeholder>
                  <w:docPart w:val="6CC6857E87DB49C8AE400B0892D9CC3A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Company:</w:t>
                </w:r>
              </w:sdtContent>
            </w:sdt>
          </w:p>
        </w:tc>
        <w:tc>
          <w:tcPr>
            <w:tcW w:w="180" w:type="dxa"/>
          </w:tcPr>
          <w:p w14:paraId="44DC0FDB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495915EE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79AB2F56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3743FB51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936183567"/>
                <w:placeholder>
                  <w:docPart w:val="46A2E8B2FBA049D481AC67EB679FCF7B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Phone:</w:t>
                </w:r>
              </w:sdtContent>
            </w:sdt>
          </w:p>
        </w:tc>
        <w:tc>
          <w:tcPr>
            <w:tcW w:w="180" w:type="dxa"/>
          </w:tcPr>
          <w:p w14:paraId="460D1CAE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0121947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4B9DA2BB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7D0F0EC0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45B5DF19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5"/>
            <w:shd w:val="clear" w:color="auto" w:fill="auto"/>
          </w:tcPr>
          <w:p w14:paraId="6D3CABF4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457D5F" w:rsidRPr="00C32A25" w14:paraId="2A3E745A" w14:textId="77777777" w:rsidTr="00A67DC4">
        <w:tc>
          <w:tcPr>
            <w:tcW w:w="985" w:type="dxa"/>
            <w:shd w:val="clear" w:color="auto" w:fill="F2F2F2" w:themeFill="background1" w:themeFillShade="F2"/>
          </w:tcPr>
          <w:p w14:paraId="7978B9C5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201370356"/>
                <w:placeholder>
                  <w:docPart w:val="B6C8F6ED76F740F89B97F4EBCCAE2EF3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Address:</w:t>
                </w:r>
              </w:sdtContent>
            </w:sdt>
          </w:p>
        </w:tc>
        <w:tc>
          <w:tcPr>
            <w:tcW w:w="180" w:type="dxa"/>
          </w:tcPr>
          <w:p w14:paraId="277BB29A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3"/>
            <w:tcBorders>
              <w:bottom w:val="single" w:sz="4" w:space="0" w:color="auto"/>
            </w:tcBorders>
          </w:tcPr>
          <w:p w14:paraId="4F7F977C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6CE34C35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66EF7720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218735772"/>
                <w:placeholder>
                  <w:docPart w:val="8387B9CB8EFC4BDFA8C342A4DFA272C4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Email:</w:t>
                </w:r>
              </w:sdtContent>
            </w:sdt>
          </w:p>
        </w:tc>
        <w:tc>
          <w:tcPr>
            <w:tcW w:w="180" w:type="dxa"/>
          </w:tcPr>
          <w:p w14:paraId="0BB9F9CB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8B09B30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</w:tbl>
    <w:p w14:paraId="39027A89" w14:textId="77777777" w:rsidR="00B93938" w:rsidRPr="00C32A25" w:rsidRDefault="00B93938" w:rsidP="007249C0">
      <w:pPr>
        <w:jc w:val="center"/>
        <w:rPr>
          <w:rFonts w:ascii="Ombudsman Stencil" w:hAnsi="Ombudsman Stencil"/>
        </w:rPr>
      </w:pPr>
    </w:p>
    <w:p w14:paraId="2F23AB71" w14:textId="77777777" w:rsidR="004D170E" w:rsidRPr="00C32A25" w:rsidRDefault="004D170E" w:rsidP="007249C0">
      <w:pPr>
        <w:jc w:val="center"/>
        <w:rPr>
          <w:rFonts w:ascii="Ombudsman Stencil" w:hAnsi="Ombudsman Stencil"/>
        </w:rPr>
      </w:pPr>
    </w:p>
    <w:p w14:paraId="0674E772" w14:textId="77777777" w:rsidR="00B74F24" w:rsidRPr="00C32A25" w:rsidRDefault="00B74F24" w:rsidP="007249C0">
      <w:pPr>
        <w:jc w:val="center"/>
        <w:rPr>
          <w:rFonts w:ascii="Ombudsman Stencil" w:hAnsi="Ombudsman Stencil"/>
        </w:rPr>
      </w:pPr>
    </w:p>
    <w:p w14:paraId="4DDFA847" w14:textId="77777777" w:rsidR="001C104F" w:rsidRPr="00C32A25" w:rsidRDefault="00000000" w:rsidP="00FB0A53">
      <w:pPr>
        <w:pStyle w:val="Heading2"/>
        <w:shd w:val="clear" w:color="auto" w:fill="FFF100"/>
        <w:jc w:val="center"/>
        <w:rPr>
          <w:rFonts w:ascii="Ombudsman Stencil" w:hAnsi="Ombudsman Stencil"/>
        </w:rPr>
      </w:pPr>
      <w:sdt>
        <w:sdtPr>
          <w:rPr>
            <w:rFonts w:ascii="Ombudsman Stencil" w:hAnsi="Ombudsman Stencil"/>
          </w:rPr>
          <w:id w:val="-797380961"/>
          <w:placeholder>
            <w:docPart w:val="7AB5AFBB31A147FE957A7BC5E572A600"/>
          </w:placeholder>
          <w:temporary/>
          <w:showingPlcHdr/>
          <w15:appearance w15:val="hidden"/>
        </w:sdtPr>
        <w:sdtContent>
          <w:r w:rsidR="00457D5F" w:rsidRPr="00C32A25">
            <w:rPr>
              <w:rFonts w:ascii="Ombudsman Stencil" w:hAnsi="Ombudsman Stencil"/>
            </w:rPr>
            <w:t>Previous Employment</w:t>
          </w:r>
        </w:sdtContent>
      </w:sdt>
    </w:p>
    <w:p w14:paraId="1847778C" w14:textId="77777777" w:rsidR="001C104F" w:rsidRPr="00C32A25" w:rsidRDefault="001C104F" w:rsidP="007249C0">
      <w:pPr>
        <w:jc w:val="center"/>
        <w:rPr>
          <w:rFonts w:ascii="Ombudsman Stencil" w:hAnsi="Ombudsman Stencil"/>
        </w:rPr>
      </w:pPr>
    </w:p>
    <w:tbl>
      <w:tblPr>
        <w:tblW w:w="1007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985"/>
        <w:gridCol w:w="180"/>
        <w:gridCol w:w="540"/>
        <w:gridCol w:w="180"/>
        <w:gridCol w:w="2610"/>
        <w:gridCol w:w="180"/>
        <w:gridCol w:w="990"/>
        <w:gridCol w:w="180"/>
        <w:gridCol w:w="1170"/>
        <w:gridCol w:w="180"/>
        <w:gridCol w:w="1170"/>
        <w:gridCol w:w="180"/>
        <w:gridCol w:w="455"/>
        <w:gridCol w:w="180"/>
        <w:gridCol w:w="895"/>
      </w:tblGrid>
      <w:tr w:rsidR="00490A7A" w:rsidRPr="00C32A25" w14:paraId="5A183B7E" w14:textId="77777777" w:rsidTr="00FA4E61">
        <w:tc>
          <w:tcPr>
            <w:tcW w:w="985" w:type="dxa"/>
            <w:shd w:val="clear" w:color="auto" w:fill="F2F2F2" w:themeFill="background1" w:themeFillShade="F2"/>
          </w:tcPr>
          <w:p w14:paraId="08C201D7" w14:textId="77777777" w:rsidR="00490A7A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816003932"/>
                <w:placeholder>
                  <w:docPart w:val="3FFA2B2AD64C4305845AFE9FD66F0DE1"/>
                </w:placeholder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Company:</w:t>
                </w:r>
              </w:sdtContent>
            </w:sdt>
          </w:p>
        </w:tc>
        <w:tc>
          <w:tcPr>
            <w:tcW w:w="180" w:type="dxa"/>
          </w:tcPr>
          <w:p w14:paraId="15CD4FA1" w14:textId="77777777" w:rsidR="00490A7A" w:rsidRPr="00C32A25" w:rsidRDefault="00490A7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</w:tcPr>
          <w:p w14:paraId="007481A6" w14:textId="77777777" w:rsidR="00490A7A" w:rsidRPr="00C32A25" w:rsidRDefault="00490A7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109E6C96" w14:textId="77777777" w:rsidR="00490A7A" w:rsidRPr="00C32A25" w:rsidRDefault="00490A7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28B88193" w14:textId="77777777" w:rsidR="00490A7A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870103825"/>
                <w:placeholder>
                  <w:docPart w:val="8C7DAAF2CD5A4609B05E0915EDD73A3C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Phone:</w:t>
                </w:r>
              </w:sdtContent>
            </w:sdt>
          </w:p>
        </w:tc>
        <w:tc>
          <w:tcPr>
            <w:tcW w:w="180" w:type="dxa"/>
          </w:tcPr>
          <w:p w14:paraId="494FA387" w14:textId="77777777" w:rsidR="00490A7A" w:rsidRPr="00C32A25" w:rsidRDefault="00490A7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</w:tcPr>
          <w:p w14:paraId="0F41604E" w14:textId="77777777" w:rsidR="00490A7A" w:rsidRPr="00C32A25" w:rsidRDefault="00490A7A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73B4B94A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6EAF4296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549A7152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43FA484E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457D5F" w:rsidRPr="00C32A25" w14:paraId="5B9E14A7" w14:textId="77777777" w:rsidTr="00FA4E61">
        <w:tc>
          <w:tcPr>
            <w:tcW w:w="985" w:type="dxa"/>
            <w:shd w:val="clear" w:color="auto" w:fill="F2F2F2" w:themeFill="background1" w:themeFillShade="F2"/>
          </w:tcPr>
          <w:p w14:paraId="77354DBB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837382809"/>
                <w:placeholder>
                  <w:docPart w:val="5E9D7A5485204BA8BA752A95881DFAA1"/>
                </w:placeholder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Address:</w:t>
                </w:r>
              </w:sdtContent>
            </w:sdt>
          </w:p>
        </w:tc>
        <w:tc>
          <w:tcPr>
            <w:tcW w:w="180" w:type="dxa"/>
          </w:tcPr>
          <w:p w14:paraId="52F3F6E5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</w:tcPr>
          <w:p w14:paraId="745381AF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42A31641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059982E0" w14:textId="77777777" w:rsidR="00457D5F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31606417"/>
                <w:placeholder>
                  <w:docPart w:val="84AC8A6D26BF4B389F35D57935767C2A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Supervisor:</w:t>
                </w:r>
              </w:sdtContent>
            </w:sdt>
          </w:p>
        </w:tc>
        <w:tc>
          <w:tcPr>
            <w:tcW w:w="180" w:type="dxa"/>
          </w:tcPr>
          <w:p w14:paraId="6D3E74E2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</w:tcPr>
          <w:p w14:paraId="1016F412" w14:textId="77777777" w:rsidR="00457D5F" w:rsidRPr="00C32A25" w:rsidRDefault="00457D5F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52198E5C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5A8B3AC2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2A5A1A7E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5DB70A78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bookmarkStart w:id="2" w:name="OLE_LINK19"/>
      <w:bookmarkStart w:id="3" w:name="OLE_LINK20"/>
      <w:tr w:rsidR="00C1658E" w:rsidRPr="00C32A25" w14:paraId="4ADDF00C" w14:textId="77777777" w:rsidTr="00FA4E61">
        <w:tc>
          <w:tcPr>
            <w:tcW w:w="985" w:type="dxa"/>
            <w:shd w:val="clear" w:color="auto" w:fill="F2F2F2" w:themeFill="background1" w:themeFillShade="F2"/>
          </w:tcPr>
          <w:p w14:paraId="3977476C" w14:textId="77777777" w:rsidR="00C1658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437142935"/>
                <w:placeholder>
                  <w:docPart w:val="E836882EFAB24DC9B5A610AA7CDC9E2F"/>
                </w:placeholder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Job title:</w:t>
                </w:r>
              </w:sdtContent>
            </w:sdt>
          </w:p>
        </w:tc>
        <w:tc>
          <w:tcPr>
            <w:tcW w:w="180" w:type="dxa"/>
          </w:tcPr>
          <w:p w14:paraId="2FFBD892" w14:textId="77777777" w:rsidR="00C1658E" w:rsidRPr="00C32A25" w:rsidRDefault="00C1658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</w:tcPr>
          <w:p w14:paraId="6BB026D0" w14:textId="77777777" w:rsidR="00C1658E" w:rsidRPr="00C32A25" w:rsidRDefault="00C1658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5FCDE83B" w14:textId="77777777" w:rsidR="00C1658E" w:rsidRPr="00C32A25" w:rsidRDefault="00C1658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79530435" w14:textId="77777777" w:rsidR="00C1658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649470243"/>
                <w:placeholder>
                  <w:docPart w:val="D79B4082C66E4B999248462F04E33163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From:</w:t>
                </w:r>
              </w:sdtContent>
            </w:sdt>
          </w:p>
        </w:tc>
        <w:tc>
          <w:tcPr>
            <w:tcW w:w="180" w:type="dxa"/>
          </w:tcPr>
          <w:p w14:paraId="00D57139" w14:textId="77777777" w:rsidR="00C1658E" w:rsidRPr="00C32A25" w:rsidRDefault="00C1658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76556E0" w14:textId="77777777" w:rsidR="00C1658E" w:rsidRPr="00C32A25" w:rsidRDefault="00C1658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25C28793" w14:textId="77777777" w:rsidR="00C1658E" w:rsidRPr="00C32A25" w:rsidRDefault="00C1658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5" w:type="dxa"/>
            <w:shd w:val="clear" w:color="auto" w:fill="F2F2F2" w:themeFill="background1" w:themeFillShade="F2"/>
          </w:tcPr>
          <w:p w14:paraId="32D7DA39" w14:textId="77777777" w:rsidR="00C1658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347862789"/>
                <w:placeholder>
                  <w:docPart w:val="9E30FACBAC594577A64C1CA3084A6E88"/>
                </w:placeholder>
                <w:temporary/>
                <w:showingPlcHdr/>
                <w15:appearance w15:val="hidden"/>
              </w:sdtPr>
              <w:sdtContent>
                <w:r w:rsidR="00457D5F" w:rsidRPr="00C32A25">
                  <w:rPr>
                    <w:rFonts w:ascii="Ombudsman Stencil" w:hAnsi="Ombudsman Stencil"/>
                  </w:rPr>
                  <w:t>To:</w:t>
                </w:r>
              </w:sdtContent>
            </w:sdt>
          </w:p>
        </w:tc>
        <w:tc>
          <w:tcPr>
            <w:tcW w:w="180" w:type="dxa"/>
          </w:tcPr>
          <w:p w14:paraId="1DDB874D" w14:textId="77777777" w:rsidR="00C1658E" w:rsidRPr="00C32A25" w:rsidRDefault="00C1658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14:paraId="09E254DA" w14:textId="77777777" w:rsidR="00C1658E" w:rsidRPr="00C32A25" w:rsidRDefault="00C1658E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2776F16F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3F4ECB12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  <w:bookmarkStart w:id="4" w:name="_Hlk137411724"/>
            <w:bookmarkEnd w:id="2"/>
            <w:bookmarkEnd w:id="3"/>
          </w:p>
        </w:tc>
        <w:tc>
          <w:tcPr>
            <w:tcW w:w="180" w:type="dxa"/>
            <w:shd w:val="clear" w:color="auto" w:fill="auto"/>
          </w:tcPr>
          <w:p w14:paraId="4CD15771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16146517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bookmarkEnd w:id="4"/>
      <w:tr w:rsidR="0023685A" w:rsidRPr="00C32A25" w14:paraId="16F40DAA" w14:textId="77777777" w:rsidTr="00FA4E61">
        <w:tc>
          <w:tcPr>
            <w:tcW w:w="1705" w:type="dxa"/>
            <w:gridSpan w:val="3"/>
            <w:shd w:val="clear" w:color="auto" w:fill="F2F2F2" w:themeFill="background1" w:themeFillShade="F2"/>
          </w:tcPr>
          <w:p w14:paraId="1918ED25" w14:textId="77777777" w:rsidR="0023685A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650211694"/>
                <w:placeholder>
                  <w:docPart w:val="A415D33786974BDDAAA28A9F78550636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Responsibilities:</w:t>
                </w:r>
              </w:sdtContent>
            </w:sdt>
          </w:p>
        </w:tc>
        <w:tc>
          <w:tcPr>
            <w:tcW w:w="180" w:type="dxa"/>
          </w:tcPr>
          <w:p w14:paraId="6C4E524C" w14:textId="77777777" w:rsidR="0023685A" w:rsidRPr="00C32A25" w:rsidRDefault="0023685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90" w:type="dxa"/>
            <w:gridSpan w:val="11"/>
            <w:tcBorders>
              <w:bottom w:val="single" w:sz="4" w:space="0" w:color="auto"/>
            </w:tcBorders>
          </w:tcPr>
          <w:p w14:paraId="13B80DBF" w14:textId="77777777" w:rsidR="0023685A" w:rsidRPr="00C32A25" w:rsidRDefault="0023685A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FA4E61" w:rsidRPr="00C32A25" w14:paraId="4F8C19FB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2BBCEBDB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09B0F3C6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6484A3C8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23685A" w:rsidRPr="00C32A25" w14:paraId="6DC79D35" w14:textId="77777777" w:rsidTr="00FA4E61">
        <w:tblPrEx>
          <w:tblCellMar>
            <w:right w:w="0" w:type="dxa"/>
          </w:tblCellMar>
        </w:tblPrEx>
        <w:tc>
          <w:tcPr>
            <w:tcW w:w="4495" w:type="dxa"/>
            <w:gridSpan w:val="5"/>
            <w:shd w:val="clear" w:color="auto" w:fill="F2F2F2" w:themeFill="background1" w:themeFillShade="F2"/>
          </w:tcPr>
          <w:p w14:paraId="4CCD825B" w14:textId="77777777" w:rsidR="0023685A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89963803"/>
                <w:placeholder>
                  <w:docPart w:val="B1DB8B06B8E44BAE92733057756CAA67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May we contact your previous supervisor for a reference?</w:t>
                </w:r>
              </w:sdtContent>
            </w:sdt>
          </w:p>
        </w:tc>
        <w:tc>
          <w:tcPr>
            <w:tcW w:w="180" w:type="dxa"/>
          </w:tcPr>
          <w:p w14:paraId="030EC48A" w14:textId="77777777" w:rsidR="0023685A" w:rsidRPr="00C32A25" w:rsidRDefault="0023685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gridSpan w:val="2"/>
          </w:tcPr>
          <w:p w14:paraId="68968FB0" w14:textId="77777777" w:rsidR="0023685A" w:rsidRPr="00C32A25" w:rsidRDefault="0023685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</w:tcPr>
          <w:p w14:paraId="73133D8F" w14:textId="77777777" w:rsidR="0023685A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688530190"/>
                <w:placeholder>
                  <w:docPart w:val="EDAABF880B06430CB87BF1C11CC89C96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Yes</w:t>
                </w:r>
              </w:sdtContent>
            </w:sdt>
            <w:r w:rsidR="00026CEE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135746560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26CEE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80" w:type="dxa"/>
          </w:tcPr>
          <w:p w14:paraId="442D9A00" w14:textId="77777777" w:rsidR="0023685A" w:rsidRPr="00C32A25" w:rsidRDefault="0023685A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75" w:type="dxa"/>
            <w:gridSpan w:val="5"/>
          </w:tcPr>
          <w:p w14:paraId="2479C001" w14:textId="77777777" w:rsidR="0023685A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876028918"/>
                <w:placeholder>
                  <w:docPart w:val="D95C2A38D82E4990A00D1071804BAFC0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No</w:t>
                </w:r>
              </w:sdtContent>
            </w:sdt>
            <w:r w:rsidR="00026CEE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109605878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26CEE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</w:tbl>
    <w:p w14:paraId="1DE6F8F6" w14:textId="77777777" w:rsidR="00481C13" w:rsidRPr="00C32A25" w:rsidRDefault="00481C13" w:rsidP="007249C0">
      <w:pPr>
        <w:jc w:val="center"/>
        <w:rPr>
          <w:rFonts w:ascii="Ombudsman Stencil" w:hAnsi="Ombudsman Stencil"/>
        </w:rPr>
      </w:pPr>
    </w:p>
    <w:p w14:paraId="40E9AED6" w14:textId="77777777" w:rsidR="000E3741" w:rsidRPr="00C32A25" w:rsidRDefault="000E3741" w:rsidP="007249C0">
      <w:pPr>
        <w:jc w:val="center"/>
        <w:rPr>
          <w:rFonts w:ascii="Ombudsman Stencil" w:hAnsi="Ombudsman Stencil"/>
        </w:rPr>
      </w:pPr>
    </w:p>
    <w:p w14:paraId="5FE52DCB" w14:textId="77777777" w:rsidR="00026CEE" w:rsidRPr="00C32A25" w:rsidRDefault="00026CEE" w:rsidP="007249C0">
      <w:pPr>
        <w:jc w:val="center"/>
        <w:rPr>
          <w:rFonts w:ascii="Ombudsman Stencil" w:hAnsi="Ombudsman Stencil"/>
        </w:rPr>
      </w:pPr>
    </w:p>
    <w:tbl>
      <w:tblPr>
        <w:tblW w:w="1007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985"/>
        <w:gridCol w:w="180"/>
        <w:gridCol w:w="540"/>
        <w:gridCol w:w="180"/>
        <w:gridCol w:w="2610"/>
        <w:gridCol w:w="180"/>
        <w:gridCol w:w="990"/>
        <w:gridCol w:w="180"/>
        <w:gridCol w:w="1170"/>
        <w:gridCol w:w="180"/>
        <w:gridCol w:w="1170"/>
        <w:gridCol w:w="180"/>
        <w:gridCol w:w="455"/>
        <w:gridCol w:w="180"/>
        <w:gridCol w:w="895"/>
      </w:tblGrid>
      <w:tr w:rsidR="00026CEE" w:rsidRPr="00C32A25" w14:paraId="565B13C0" w14:textId="77777777" w:rsidTr="00FA4E61">
        <w:tc>
          <w:tcPr>
            <w:tcW w:w="985" w:type="dxa"/>
            <w:shd w:val="clear" w:color="auto" w:fill="F2F2F2" w:themeFill="background1" w:themeFillShade="F2"/>
          </w:tcPr>
          <w:p w14:paraId="761AADB8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711662159"/>
                <w:placeholder>
                  <w:docPart w:val="553F32F13F354F48BC4FD2C506B74BD6"/>
                </w:placeholder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Company:</w:t>
                </w:r>
              </w:sdtContent>
            </w:sdt>
          </w:p>
        </w:tc>
        <w:tc>
          <w:tcPr>
            <w:tcW w:w="180" w:type="dxa"/>
          </w:tcPr>
          <w:p w14:paraId="78875809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</w:tcPr>
          <w:p w14:paraId="7B495C8F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4870CD90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2A8AF1A5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282238655"/>
                <w:placeholder>
                  <w:docPart w:val="90EC6169310944A790B86E76B69C5A32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Phone:</w:t>
                </w:r>
              </w:sdtContent>
            </w:sdt>
          </w:p>
        </w:tc>
        <w:tc>
          <w:tcPr>
            <w:tcW w:w="180" w:type="dxa"/>
          </w:tcPr>
          <w:p w14:paraId="2F6502BC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</w:tcPr>
          <w:p w14:paraId="5126BE30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13C27D95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7F117E32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5D232F03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29CF60D4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026CEE" w:rsidRPr="00C32A25" w14:paraId="775D2897" w14:textId="77777777" w:rsidTr="00FA4E61">
        <w:tc>
          <w:tcPr>
            <w:tcW w:w="985" w:type="dxa"/>
            <w:shd w:val="clear" w:color="auto" w:fill="F2F2F2" w:themeFill="background1" w:themeFillShade="F2"/>
          </w:tcPr>
          <w:p w14:paraId="27588B6E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751691780"/>
                <w:placeholder>
                  <w:docPart w:val="EB91A81FA12446C283E2F4FC92E95061"/>
                </w:placeholder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Address:</w:t>
                </w:r>
              </w:sdtContent>
            </w:sdt>
          </w:p>
        </w:tc>
        <w:tc>
          <w:tcPr>
            <w:tcW w:w="180" w:type="dxa"/>
          </w:tcPr>
          <w:p w14:paraId="0AE9CDAF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</w:tcPr>
          <w:p w14:paraId="46847A6E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6359AF37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02A3C858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676495604"/>
                <w:placeholder>
                  <w:docPart w:val="7DA53A20BD44444F83D1DE230F295B98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Supervisor:</w:t>
                </w:r>
              </w:sdtContent>
            </w:sdt>
          </w:p>
        </w:tc>
        <w:tc>
          <w:tcPr>
            <w:tcW w:w="180" w:type="dxa"/>
          </w:tcPr>
          <w:p w14:paraId="60499901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</w:tcPr>
          <w:p w14:paraId="027FAEAF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43CDCEF1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4BEB31D4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18E35E12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659C9A06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026CEE" w:rsidRPr="00C32A25" w14:paraId="6F4E6A5C" w14:textId="77777777" w:rsidTr="00FA4E61">
        <w:tc>
          <w:tcPr>
            <w:tcW w:w="985" w:type="dxa"/>
            <w:shd w:val="clear" w:color="auto" w:fill="F2F2F2" w:themeFill="background1" w:themeFillShade="F2"/>
          </w:tcPr>
          <w:p w14:paraId="4988C991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28851127"/>
                <w:placeholder>
                  <w:docPart w:val="600EFEADA1E945229480D8B0C9F93399"/>
                </w:placeholder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Job title:</w:t>
                </w:r>
              </w:sdtContent>
            </w:sdt>
          </w:p>
        </w:tc>
        <w:tc>
          <w:tcPr>
            <w:tcW w:w="180" w:type="dxa"/>
          </w:tcPr>
          <w:p w14:paraId="1FA9AD99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</w:tcPr>
          <w:p w14:paraId="4B758BF7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77876436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201C5186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670145366"/>
                <w:placeholder>
                  <w:docPart w:val="4197B94D4D51442C9D101132F90F59DF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From:</w:t>
                </w:r>
              </w:sdtContent>
            </w:sdt>
          </w:p>
        </w:tc>
        <w:tc>
          <w:tcPr>
            <w:tcW w:w="180" w:type="dxa"/>
          </w:tcPr>
          <w:p w14:paraId="7970365A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0E20F22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5B6B6FAE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5" w:type="dxa"/>
            <w:shd w:val="clear" w:color="auto" w:fill="F2F2F2" w:themeFill="background1" w:themeFillShade="F2"/>
          </w:tcPr>
          <w:p w14:paraId="43A8485E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786344503"/>
                <w:placeholder>
                  <w:docPart w:val="3EEE6BFD14EC492B975A9BD244FCC3B3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To:</w:t>
                </w:r>
              </w:sdtContent>
            </w:sdt>
          </w:p>
        </w:tc>
        <w:tc>
          <w:tcPr>
            <w:tcW w:w="180" w:type="dxa"/>
          </w:tcPr>
          <w:p w14:paraId="29ED160A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14:paraId="077359F3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622041" w:rsidRPr="00C32A25" w14:paraId="565A3FB8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2E533645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4955CFCE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7C11EA66" w14:textId="77777777" w:rsidR="00622041" w:rsidRPr="00C32A25" w:rsidRDefault="0062204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026CEE" w:rsidRPr="00C32A25" w14:paraId="341E0EF6" w14:textId="77777777" w:rsidTr="00FA4E61">
        <w:tc>
          <w:tcPr>
            <w:tcW w:w="1705" w:type="dxa"/>
            <w:gridSpan w:val="3"/>
            <w:shd w:val="clear" w:color="auto" w:fill="F2F2F2" w:themeFill="background1" w:themeFillShade="F2"/>
          </w:tcPr>
          <w:p w14:paraId="5F4B48A3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99615802"/>
                <w:placeholder>
                  <w:docPart w:val="E6D560B2679848339E73E0EC0A0975D9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Responsibilities:</w:t>
                </w:r>
              </w:sdtContent>
            </w:sdt>
          </w:p>
        </w:tc>
        <w:tc>
          <w:tcPr>
            <w:tcW w:w="180" w:type="dxa"/>
          </w:tcPr>
          <w:p w14:paraId="662E8A67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90" w:type="dxa"/>
            <w:gridSpan w:val="11"/>
            <w:tcBorders>
              <w:bottom w:val="single" w:sz="4" w:space="0" w:color="auto"/>
            </w:tcBorders>
          </w:tcPr>
          <w:p w14:paraId="22806E8E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FA4E61" w:rsidRPr="00C32A25" w14:paraId="37734760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0030B0E3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66FEACCF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533871D1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026CEE" w:rsidRPr="00C32A25" w14:paraId="4465DD45" w14:textId="77777777" w:rsidTr="00FA4E61">
        <w:tblPrEx>
          <w:tblCellMar>
            <w:right w:w="0" w:type="dxa"/>
          </w:tblCellMar>
        </w:tblPrEx>
        <w:tc>
          <w:tcPr>
            <w:tcW w:w="4495" w:type="dxa"/>
            <w:gridSpan w:val="5"/>
            <w:shd w:val="clear" w:color="auto" w:fill="F2F2F2" w:themeFill="background1" w:themeFillShade="F2"/>
          </w:tcPr>
          <w:p w14:paraId="5C860FA8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2070379357"/>
                <w:placeholder>
                  <w:docPart w:val="48354BC1D273460AB26C28F8043403DE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May we contact your previous supervisor for a reference?</w:t>
                </w:r>
              </w:sdtContent>
            </w:sdt>
          </w:p>
        </w:tc>
        <w:tc>
          <w:tcPr>
            <w:tcW w:w="180" w:type="dxa"/>
          </w:tcPr>
          <w:p w14:paraId="1E137B72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gridSpan w:val="2"/>
          </w:tcPr>
          <w:p w14:paraId="6C738EF7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</w:tcPr>
          <w:p w14:paraId="28408FAB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222960220"/>
                <w:placeholder>
                  <w:docPart w:val="130B4314A8824C90A60F8E42E8577F7A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Yes</w:t>
                </w:r>
              </w:sdtContent>
            </w:sdt>
            <w:r w:rsidR="00026CEE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-180306501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26CEE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80" w:type="dxa"/>
          </w:tcPr>
          <w:p w14:paraId="4FD4695D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75" w:type="dxa"/>
            <w:gridSpan w:val="5"/>
          </w:tcPr>
          <w:p w14:paraId="22DAF140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259638236"/>
                <w:placeholder>
                  <w:docPart w:val="373524BA1A2A45689F1FE8554787BBB6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No</w:t>
                </w:r>
              </w:sdtContent>
            </w:sdt>
            <w:r w:rsidR="00026CEE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-176714944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26CEE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</w:tbl>
    <w:p w14:paraId="12E682AD" w14:textId="77777777" w:rsidR="008A4CB9" w:rsidRPr="00C32A25" w:rsidRDefault="008A4CB9" w:rsidP="007249C0">
      <w:pPr>
        <w:jc w:val="center"/>
        <w:rPr>
          <w:rFonts w:ascii="Ombudsman Stencil" w:hAnsi="Ombudsman Stencil"/>
        </w:rPr>
      </w:pPr>
    </w:p>
    <w:p w14:paraId="302FDBD3" w14:textId="77777777" w:rsidR="00026CEE" w:rsidRPr="00C32A25" w:rsidRDefault="00A06119" w:rsidP="007249C0">
      <w:pPr>
        <w:jc w:val="center"/>
        <w:rPr>
          <w:rFonts w:ascii="Ombudsman Stencil" w:hAnsi="Ombudsman Stencil"/>
        </w:rPr>
      </w:pPr>
      <w:r w:rsidRPr="00C32A25">
        <w:rPr>
          <w:rFonts w:ascii="Ombudsman Stencil" w:hAnsi="Ombudsman Stencil"/>
        </w:rPr>
        <w:br w:type="page"/>
      </w:r>
    </w:p>
    <w:tbl>
      <w:tblPr>
        <w:tblW w:w="1007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985"/>
        <w:gridCol w:w="180"/>
        <w:gridCol w:w="540"/>
        <w:gridCol w:w="180"/>
        <w:gridCol w:w="2610"/>
        <w:gridCol w:w="180"/>
        <w:gridCol w:w="990"/>
        <w:gridCol w:w="180"/>
        <w:gridCol w:w="1170"/>
        <w:gridCol w:w="180"/>
        <w:gridCol w:w="1170"/>
        <w:gridCol w:w="180"/>
        <w:gridCol w:w="455"/>
        <w:gridCol w:w="180"/>
        <w:gridCol w:w="895"/>
      </w:tblGrid>
      <w:tr w:rsidR="00026CEE" w:rsidRPr="00C32A25" w14:paraId="5402E283" w14:textId="77777777" w:rsidTr="00FA4E61">
        <w:tc>
          <w:tcPr>
            <w:tcW w:w="985" w:type="dxa"/>
            <w:shd w:val="clear" w:color="auto" w:fill="F2F2F2" w:themeFill="background1" w:themeFillShade="F2"/>
          </w:tcPr>
          <w:p w14:paraId="3710F13D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040200975"/>
                <w:placeholder>
                  <w:docPart w:val="0E5267F8A8D540CBB5DBC5B111EEDB12"/>
                </w:placeholder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Company:</w:t>
                </w:r>
              </w:sdtContent>
            </w:sdt>
          </w:p>
        </w:tc>
        <w:tc>
          <w:tcPr>
            <w:tcW w:w="180" w:type="dxa"/>
          </w:tcPr>
          <w:p w14:paraId="200384DB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</w:tcPr>
          <w:p w14:paraId="420C9B47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78ADC4D6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3D6541F9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98403010"/>
                <w:placeholder>
                  <w:docPart w:val="9239F2CF076940AFB191E05FECCB980E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Phone:</w:t>
                </w:r>
              </w:sdtContent>
            </w:sdt>
          </w:p>
        </w:tc>
        <w:tc>
          <w:tcPr>
            <w:tcW w:w="180" w:type="dxa"/>
          </w:tcPr>
          <w:p w14:paraId="70A0CD96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</w:tcPr>
          <w:p w14:paraId="63FBF56A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FA4E61" w:rsidRPr="00C32A25" w14:paraId="5800FA61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0DB890DD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7C9A1685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3E5EDAE9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026CEE" w:rsidRPr="00C32A25" w14:paraId="41E5662C" w14:textId="77777777" w:rsidTr="00FA4E61">
        <w:tc>
          <w:tcPr>
            <w:tcW w:w="985" w:type="dxa"/>
            <w:shd w:val="clear" w:color="auto" w:fill="F2F2F2" w:themeFill="background1" w:themeFillShade="F2"/>
          </w:tcPr>
          <w:p w14:paraId="38923DFF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407656462"/>
                <w:placeholder>
                  <w:docPart w:val="7A67976D09EA4F2FB4808A0A85164D65"/>
                </w:placeholder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Address:</w:t>
                </w:r>
              </w:sdtContent>
            </w:sdt>
          </w:p>
        </w:tc>
        <w:tc>
          <w:tcPr>
            <w:tcW w:w="180" w:type="dxa"/>
          </w:tcPr>
          <w:p w14:paraId="5D61228C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</w:tcPr>
          <w:p w14:paraId="72773690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62752D1E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4450CD03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757215861"/>
                <w:placeholder>
                  <w:docPart w:val="3FF874ED4946453187010116CCD08054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Supervisor:</w:t>
                </w:r>
              </w:sdtContent>
            </w:sdt>
          </w:p>
        </w:tc>
        <w:tc>
          <w:tcPr>
            <w:tcW w:w="180" w:type="dxa"/>
          </w:tcPr>
          <w:p w14:paraId="6AD5C241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</w:tcPr>
          <w:p w14:paraId="258A3379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FA4E61" w:rsidRPr="00C32A25" w14:paraId="3FD2CC4A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188D8F30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09BAD8D1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601C7C20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026CEE" w:rsidRPr="00C32A25" w14:paraId="2C09B38C" w14:textId="77777777" w:rsidTr="00FA4E61">
        <w:tc>
          <w:tcPr>
            <w:tcW w:w="985" w:type="dxa"/>
            <w:shd w:val="clear" w:color="auto" w:fill="F2F2F2" w:themeFill="background1" w:themeFillShade="F2"/>
          </w:tcPr>
          <w:p w14:paraId="14F4059B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147513484"/>
                <w:placeholder>
                  <w:docPart w:val="24A6DB05CF274C50BF41A311AA4C3EF5"/>
                </w:placeholder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Job title:</w:t>
                </w:r>
              </w:sdtContent>
            </w:sdt>
          </w:p>
        </w:tc>
        <w:tc>
          <w:tcPr>
            <w:tcW w:w="180" w:type="dxa"/>
          </w:tcPr>
          <w:p w14:paraId="7087D32A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</w:tcPr>
          <w:p w14:paraId="25BCD384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580B4019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42A6F46B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712028510"/>
                <w:placeholder>
                  <w:docPart w:val="BCBE2BDA81914F8A8DBBA51FBF660CAC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From:</w:t>
                </w:r>
              </w:sdtContent>
            </w:sdt>
          </w:p>
        </w:tc>
        <w:tc>
          <w:tcPr>
            <w:tcW w:w="180" w:type="dxa"/>
          </w:tcPr>
          <w:p w14:paraId="19FB97F2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400E80B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11D2D2A1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5" w:type="dxa"/>
            <w:shd w:val="clear" w:color="auto" w:fill="F2F2F2" w:themeFill="background1" w:themeFillShade="F2"/>
          </w:tcPr>
          <w:p w14:paraId="5FE71BCA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819952767"/>
                <w:placeholder>
                  <w:docPart w:val="37DBA45572464B6DB0CE3E2CDE0408BD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To:</w:t>
                </w:r>
              </w:sdtContent>
            </w:sdt>
          </w:p>
        </w:tc>
        <w:tc>
          <w:tcPr>
            <w:tcW w:w="180" w:type="dxa"/>
          </w:tcPr>
          <w:p w14:paraId="40220227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14:paraId="73B96FFA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FA4E61" w:rsidRPr="00C32A25" w14:paraId="172A951A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0B39C0BA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41A36242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33FD4AC7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026CEE" w:rsidRPr="00C32A25" w14:paraId="16F043C6" w14:textId="77777777" w:rsidTr="00FA4E61">
        <w:tc>
          <w:tcPr>
            <w:tcW w:w="1705" w:type="dxa"/>
            <w:gridSpan w:val="3"/>
            <w:shd w:val="clear" w:color="auto" w:fill="F2F2F2" w:themeFill="background1" w:themeFillShade="F2"/>
          </w:tcPr>
          <w:p w14:paraId="57A6D3FF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225072603"/>
                <w:placeholder>
                  <w:docPart w:val="589F4B9503E94E3BA1C3CC8FD0E13D5D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Responsibilities:</w:t>
                </w:r>
              </w:sdtContent>
            </w:sdt>
          </w:p>
        </w:tc>
        <w:tc>
          <w:tcPr>
            <w:tcW w:w="180" w:type="dxa"/>
          </w:tcPr>
          <w:p w14:paraId="361FB767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8190" w:type="dxa"/>
            <w:gridSpan w:val="11"/>
            <w:tcBorders>
              <w:bottom w:val="single" w:sz="4" w:space="0" w:color="auto"/>
            </w:tcBorders>
          </w:tcPr>
          <w:p w14:paraId="79CBB51E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FA4E61" w:rsidRPr="00C32A25" w14:paraId="494C5301" w14:textId="77777777" w:rsidTr="00FA4E61">
        <w:trPr>
          <w:trHeight w:val="20"/>
        </w:trPr>
        <w:tc>
          <w:tcPr>
            <w:tcW w:w="1705" w:type="dxa"/>
            <w:gridSpan w:val="3"/>
            <w:shd w:val="clear" w:color="auto" w:fill="auto"/>
          </w:tcPr>
          <w:p w14:paraId="1A64D0C8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shd w:val="clear" w:color="auto" w:fill="auto"/>
          </w:tcPr>
          <w:p w14:paraId="28AA57EF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1"/>
            <w:shd w:val="clear" w:color="auto" w:fill="auto"/>
          </w:tcPr>
          <w:p w14:paraId="29FC260C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026CEE" w:rsidRPr="00C32A25" w14:paraId="557135A8" w14:textId="77777777" w:rsidTr="00FA4E61">
        <w:tblPrEx>
          <w:tblCellMar>
            <w:right w:w="0" w:type="dxa"/>
          </w:tblCellMar>
        </w:tblPrEx>
        <w:tc>
          <w:tcPr>
            <w:tcW w:w="4495" w:type="dxa"/>
            <w:gridSpan w:val="5"/>
            <w:shd w:val="clear" w:color="auto" w:fill="F2F2F2" w:themeFill="background1" w:themeFillShade="F2"/>
          </w:tcPr>
          <w:p w14:paraId="1019337E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217506894"/>
                <w:placeholder>
                  <w:docPart w:val="810F56DE9AD64BB5B8140055A8354878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May we contact your previous supervisor for a reference?</w:t>
                </w:r>
              </w:sdtContent>
            </w:sdt>
          </w:p>
        </w:tc>
        <w:tc>
          <w:tcPr>
            <w:tcW w:w="180" w:type="dxa"/>
          </w:tcPr>
          <w:p w14:paraId="31D9325B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gridSpan w:val="2"/>
          </w:tcPr>
          <w:p w14:paraId="746D8EC5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</w:tcPr>
          <w:p w14:paraId="2A0B00DF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2098749487"/>
                <w:placeholder>
                  <w:docPart w:val="409F7C15D91F41EE969036E9F8688534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Yes</w:t>
                </w:r>
              </w:sdtContent>
            </w:sdt>
            <w:r w:rsidR="00026CEE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85269321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26CEE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  <w:tc>
          <w:tcPr>
            <w:tcW w:w="180" w:type="dxa"/>
          </w:tcPr>
          <w:p w14:paraId="032D34AC" w14:textId="77777777" w:rsidR="00026CEE" w:rsidRPr="00C32A25" w:rsidRDefault="00026CE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75" w:type="dxa"/>
            <w:gridSpan w:val="5"/>
          </w:tcPr>
          <w:p w14:paraId="784A4CCC" w14:textId="77777777" w:rsidR="00026CE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844761155"/>
                <w:placeholder>
                  <w:docPart w:val="175A2541FCC8444FBE283D804D32F25E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No</w:t>
                </w:r>
              </w:sdtContent>
            </w:sdt>
            <w:r w:rsidR="00026CEE" w:rsidRPr="00C32A25">
              <w:rPr>
                <w:rFonts w:ascii="Ombudsman Stencil" w:hAnsi="Ombudsman Stencil"/>
              </w:rPr>
              <w:t xml:space="preserve"> </w:t>
            </w:r>
            <w:sdt>
              <w:sdtPr>
                <w:rPr>
                  <w:rFonts w:ascii="Ombudsman Stencil" w:hAnsi="Ombudsman Stencil"/>
                </w:rPr>
                <w:id w:val="89539139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26CEE" w:rsidRPr="00C32A2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</w:tbl>
    <w:p w14:paraId="73244F10" w14:textId="77777777" w:rsidR="008A4CB9" w:rsidRPr="00C32A25" w:rsidRDefault="008A4CB9" w:rsidP="007249C0">
      <w:pPr>
        <w:jc w:val="center"/>
        <w:rPr>
          <w:rFonts w:ascii="Ombudsman Stencil" w:hAnsi="Ombudsman Stencil"/>
        </w:rPr>
      </w:pPr>
    </w:p>
    <w:p w14:paraId="52F9FB44" w14:textId="77777777" w:rsidR="00C92A3C" w:rsidRPr="00C32A25" w:rsidRDefault="00C92A3C" w:rsidP="007249C0">
      <w:pPr>
        <w:jc w:val="center"/>
        <w:rPr>
          <w:rFonts w:ascii="Ombudsman Stencil" w:hAnsi="Ombudsman Stencil"/>
        </w:rPr>
      </w:pPr>
    </w:p>
    <w:p w14:paraId="5B29539E" w14:textId="77777777" w:rsidR="00490A7A" w:rsidRPr="00C32A25" w:rsidRDefault="00490A7A" w:rsidP="007249C0">
      <w:pPr>
        <w:jc w:val="center"/>
        <w:rPr>
          <w:rFonts w:ascii="Ombudsman Stencil" w:hAnsi="Ombudsman Stencil"/>
        </w:rPr>
      </w:pPr>
    </w:p>
    <w:p w14:paraId="5B79AE29" w14:textId="77777777" w:rsidR="00424126" w:rsidRPr="00C32A25" w:rsidRDefault="00000000" w:rsidP="00FB0A53">
      <w:pPr>
        <w:pStyle w:val="Heading2"/>
        <w:shd w:val="clear" w:color="auto" w:fill="FFF100"/>
        <w:jc w:val="center"/>
        <w:rPr>
          <w:rFonts w:ascii="Ombudsman Stencil" w:hAnsi="Ombudsman Stencil"/>
        </w:rPr>
      </w:pPr>
      <w:sdt>
        <w:sdtPr>
          <w:rPr>
            <w:rFonts w:ascii="Ombudsman Stencil" w:hAnsi="Ombudsman Stencil"/>
          </w:rPr>
          <w:id w:val="2026977841"/>
          <w:placeholder>
            <w:docPart w:val="C0137EA8CC264ACEA50B3F3221216A0E"/>
          </w:placeholder>
          <w:temporary/>
          <w:showingPlcHdr/>
          <w15:appearance w15:val="hidden"/>
        </w:sdtPr>
        <w:sdtContent>
          <w:r w:rsidR="00026CEE" w:rsidRPr="00C32A25">
            <w:rPr>
              <w:rFonts w:ascii="Ombudsman Stencil" w:hAnsi="Ombudsman Stencil"/>
            </w:rPr>
            <w:t>Military Service</w:t>
          </w:r>
        </w:sdtContent>
      </w:sdt>
    </w:p>
    <w:p w14:paraId="661B4BF6" w14:textId="77777777" w:rsidR="00BC07E3" w:rsidRPr="00C32A25" w:rsidRDefault="00BC07E3" w:rsidP="007249C0">
      <w:pPr>
        <w:jc w:val="center"/>
        <w:rPr>
          <w:rFonts w:ascii="Ombudsman Stencil" w:hAnsi="Ombudsman Stencil"/>
        </w:rPr>
      </w:pPr>
    </w:p>
    <w:tbl>
      <w:tblPr>
        <w:tblW w:w="1007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 w:firstRow="0" w:lastRow="0" w:firstColumn="0" w:lastColumn="0" w:noHBand="1" w:noVBand="1"/>
      </w:tblPr>
      <w:tblGrid>
        <w:gridCol w:w="985"/>
        <w:gridCol w:w="180"/>
        <w:gridCol w:w="450"/>
        <w:gridCol w:w="90"/>
        <w:gridCol w:w="90"/>
        <w:gridCol w:w="90"/>
        <w:gridCol w:w="720"/>
        <w:gridCol w:w="180"/>
        <w:gridCol w:w="2520"/>
        <w:gridCol w:w="180"/>
        <w:gridCol w:w="180"/>
        <w:gridCol w:w="180"/>
        <w:gridCol w:w="1170"/>
        <w:gridCol w:w="180"/>
        <w:gridCol w:w="1170"/>
        <w:gridCol w:w="180"/>
        <w:gridCol w:w="450"/>
        <w:gridCol w:w="180"/>
        <w:gridCol w:w="900"/>
      </w:tblGrid>
      <w:tr w:rsidR="00963970" w:rsidRPr="00C32A25" w14:paraId="141D4FB2" w14:textId="77777777" w:rsidTr="00FA4E61">
        <w:tc>
          <w:tcPr>
            <w:tcW w:w="985" w:type="dxa"/>
            <w:shd w:val="clear" w:color="auto" w:fill="F2F2F2" w:themeFill="background1" w:themeFillShade="F2"/>
          </w:tcPr>
          <w:p w14:paraId="403DF9E1" w14:textId="77777777" w:rsidR="00963970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265771913"/>
                <w:placeholder>
                  <w:docPart w:val="1BF87BDAD95D4B4EA553CE5F91F67DA2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Branch:</w:t>
                </w:r>
              </w:sdtContent>
            </w:sdt>
          </w:p>
        </w:tc>
        <w:tc>
          <w:tcPr>
            <w:tcW w:w="180" w:type="dxa"/>
          </w:tcPr>
          <w:p w14:paraId="24A7FA97" w14:textId="77777777" w:rsidR="00963970" w:rsidRPr="00C32A25" w:rsidRDefault="0096397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0" w:type="dxa"/>
            <w:gridSpan w:val="9"/>
            <w:tcBorders>
              <w:bottom w:val="single" w:sz="4" w:space="0" w:color="auto"/>
            </w:tcBorders>
          </w:tcPr>
          <w:p w14:paraId="5B454221" w14:textId="77777777" w:rsidR="00963970" w:rsidRPr="00C32A25" w:rsidRDefault="0096397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0B06CC93" w14:textId="77777777" w:rsidR="00963970" w:rsidRPr="00C32A25" w:rsidRDefault="0096397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14:paraId="1EE2DC0D" w14:textId="77777777" w:rsidR="00963970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251630914"/>
                <w:placeholder>
                  <w:docPart w:val="BB063DF2F5634D39BC58208FCBCFB988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From:</w:t>
                </w:r>
              </w:sdtContent>
            </w:sdt>
          </w:p>
        </w:tc>
        <w:tc>
          <w:tcPr>
            <w:tcW w:w="180" w:type="dxa"/>
          </w:tcPr>
          <w:p w14:paraId="00209E7E" w14:textId="77777777" w:rsidR="00963970" w:rsidRPr="00C32A25" w:rsidRDefault="0096397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E6CEAFC" w14:textId="77777777" w:rsidR="00963970" w:rsidRPr="00C32A25" w:rsidRDefault="0096397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337FD3FD" w14:textId="77777777" w:rsidR="00963970" w:rsidRPr="00C32A25" w:rsidRDefault="0096397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49F45E50" w14:textId="77777777" w:rsidR="00963970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675533940"/>
                <w:placeholder>
                  <w:docPart w:val="B0A52C29E99B403D924AAF354B74EB67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To:</w:t>
                </w:r>
              </w:sdtContent>
            </w:sdt>
          </w:p>
        </w:tc>
        <w:tc>
          <w:tcPr>
            <w:tcW w:w="180" w:type="dxa"/>
          </w:tcPr>
          <w:p w14:paraId="3ED2EEE4" w14:textId="77777777" w:rsidR="00963970" w:rsidRPr="00C32A25" w:rsidRDefault="00963970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D2373C6" w14:textId="77777777" w:rsidR="00963970" w:rsidRPr="00C32A25" w:rsidRDefault="00963970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FA4E61" w:rsidRPr="00C32A25" w14:paraId="4BC40DEC" w14:textId="77777777" w:rsidTr="00FA4E61">
        <w:trPr>
          <w:trHeight w:val="20"/>
        </w:trPr>
        <w:tc>
          <w:tcPr>
            <w:tcW w:w="1705" w:type="dxa"/>
            <w:gridSpan w:val="4"/>
            <w:shd w:val="clear" w:color="auto" w:fill="auto"/>
          </w:tcPr>
          <w:p w14:paraId="43870E32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14:paraId="2F386649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3"/>
            <w:shd w:val="clear" w:color="auto" w:fill="auto"/>
          </w:tcPr>
          <w:p w14:paraId="21B8DB5C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963970" w:rsidRPr="00C32A25" w14:paraId="0D228C9E" w14:textId="77777777" w:rsidTr="00FA4E61">
        <w:tblPrEx>
          <w:tblCellMar>
            <w:right w:w="0" w:type="dxa"/>
          </w:tblCellMar>
        </w:tblPrEx>
        <w:tc>
          <w:tcPr>
            <w:tcW w:w="1615" w:type="dxa"/>
            <w:gridSpan w:val="3"/>
            <w:shd w:val="clear" w:color="auto" w:fill="F2F2F2" w:themeFill="background1" w:themeFillShade="F2"/>
          </w:tcPr>
          <w:p w14:paraId="3B56E4BC" w14:textId="77777777" w:rsidR="00F14C0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84743594"/>
                <w:placeholder>
                  <w:docPart w:val="E51B24210B9E400AA8C29122D7B37C90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Rank at discharge:</w:t>
                </w:r>
              </w:sdtContent>
            </w:sdt>
          </w:p>
        </w:tc>
        <w:tc>
          <w:tcPr>
            <w:tcW w:w="180" w:type="dxa"/>
            <w:gridSpan w:val="2"/>
          </w:tcPr>
          <w:p w14:paraId="0F91DD83" w14:textId="77777777" w:rsidR="00F14C0E" w:rsidRPr="00C32A25" w:rsidRDefault="00F14C0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3510" w:type="dxa"/>
            <w:gridSpan w:val="4"/>
            <w:tcBorders>
              <w:bottom w:val="single" w:sz="4" w:space="0" w:color="auto"/>
            </w:tcBorders>
          </w:tcPr>
          <w:p w14:paraId="69EB9C91" w14:textId="77777777" w:rsidR="00F14C0E" w:rsidRPr="00C32A25" w:rsidRDefault="00F14C0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0EE24670" w14:textId="77777777" w:rsidR="00F14C0E" w:rsidRPr="00C32A25" w:rsidRDefault="00F14C0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530" w:type="dxa"/>
            <w:gridSpan w:val="3"/>
            <w:shd w:val="clear" w:color="auto" w:fill="F2F2F2" w:themeFill="background1" w:themeFillShade="F2"/>
          </w:tcPr>
          <w:p w14:paraId="19B4EF69" w14:textId="77777777" w:rsidR="00F14C0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710691760"/>
                <w:placeholder>
                  <w:docPart w:val="97B54752A1E2491CB0DD3D30D8CDD746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Type of discharge:</w:t>
                </w:r>
              </w:sdtContent>
            </w:sdt>
          </w:p>
        </w:tc>
        <w:tc>
          <w:tcPr>
            <w:tcW w:w="180" w:type="dxa"/>
          </w:tcPr>
          <w:p w14:paraId="4D5155E0" w14:textId="77777777" w:rsidR="00F14C0E" w:rsidRPr="00C32A25" w:rsidRDefault="00F14C0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</w:tcPr>
          <w:p w14:paraId="44585E32" w14:textId="77777777" w:rsidR="00F14C0E" w:rsidRPr="00C32A25" w:rsidRDefault="00F14C0E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  <w:tr w:rsidR="00FA4E61" w:rsidRPr="00C32A25" w14:paraId="1F53ACF9" w14:textId="77777777" w:rsidTr="00FA4E61">
        <w:trPr>
          <w:trHeight w:val="20"/>
        </w:trPr>
        <w:tc>
          <w:tcPr>
            <w:tcW w:w="1705" w:type="dxa"/>
            <w:gridSpan w:val="4"/>
            <w:shd w:val="clear" w:color="auto" w:fill="auto"/>
          </w:tcPr>
          <w:p w14:paraId="017944D2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14:paraId="2451E157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  <w:tc>
          <w:tcPr>
            <w:tcW w:w="8190" w:type="dxa"/>
            <w:gridSpan w:val="13"/>
            <w:shd w:val="clear" w:color="auto" w:fill="auto"/>
          </w:tcPr>
          <w:p w14:paraId="743E9128" w14:textId="77777777" w:rsidR="00FA4E61" w:rsidRPr="00C32A25" w:rsidRDefault="00FA4E61" w:rsidP="007249C0">
            <w:pPr>
              <w:jc w:val="center"/>
              <w:rPr>
                <w:rFonts w:ascii="Ombudsman Stencil" w:hAnsi="Ombudsman Stencil"/>
                <w:sz w:val="4"/>
                <w:szCs w:val="10"/>
              </w:rPr>
            </w:pPr>
          </w:p>
        </w:tc>
      </w:tr>
      <w:tr w:rsidR="00F14C0E" w:rsidRPr="00C32A25" w14:paraId="024030E0" w14:textId="77777777" w:rsidTr="00FA4E61">
        <w:tblPrEx>
          <w:tblCellMar>
            <w:right w:w="0" w:type="dxa"/>
          </w:tblCellMar>
        </w:tblPrEx>
        <w:tc>
          <w:tcPr>
            <w:tcW w:w="2605" w:type="dxa"/>
            <w:gridSpan w:val="7"/>
            <w:shd w:val="clear" w:color="auto" w:fill="F2F2F2" w:themeFill="background1" w:themeFillShade="F2"/>
          </w:tcPr>
          <w:p w14:paraId="681F8ADF" w14:textId="77777777" w:rsidR="00F14C0E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1237048977"/>
                <w:placeholder>
                  <w:docPart w:val="D850993C597B4AF2A733D64A339D5426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If other than honorable, explain:</w:t>
                </w:r>
              </w:sdtContent>
            </w:sdt>
          </w:p>
        </w:tc>
        <w:tc>
          <w:tcPr>
            <w:tcW w:w="180" w:type="dxa"/>
          </w:tcPr>
          <w:p w14:paraId="1D1F729E" w14:textId="77777777" w:rsidR="00F14C0E" w:rsidRPr="00C32A25" w:rsidRDefault="00F14C0E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7285" w:type="dxa"/>
            <w:gridSpan w:val="11"/>
            <w:tcBorders>
              <w:bottom w:val="single" w:sz="4" w:space="0" w:color="auto"/>
            </w:tcBorders>
          </w:tcPr>
          <w:p w14:paraId="5A7CD690" w14:textId="77777777" w:rsidR="00F14C0E" w:rsidRPr="00C32A25" w:rsidRDefault="00F14C0E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</w:tbl>
    <w:p w14:paraId="739FBDB1" w14:textId="77777777" w:rsidR="00BC07E3" w:rsidRPr="00C32A25" w:rsidRDefault="00BC07E3" w:rsidP="007249C0">
      <w:pPr>
        <w:jc w:val="center"/>
        <w:rPr>
          <w:rFonts w:ascii="Ombudsman Stencil" w:hAnsi="Ombudsman Stencil"/>
        </w:rPr>
      </w:pPr>
    </w:p>
    <w:p w14:paraId="523D119C" w14:textId="77777777" w:rsidR="00FA4E61" w:rsidRPr="00C32A25" w:rsidRDefault="00FA4E61" w:rsidP="007249C0">
      <w:pPr>
        <w:jc w:val="center"/>
        <w:rPr>
          <w:rFonts w:ascii="Ombudsman Stencil" w:hAnsi="Ombudsman Stencil"/>
        </w:rPr>
      </w:pPr>
    </w:p>
    <w:p w14:paraId="0BD96438" w14:textId="77777777" w:rsidR="00F14C0E" w:rsidRPr="00C32A25" w:rsidRDefault="00F14C0E" w:rsidP="007249C0">
      <w:pPr>
        <w:jc w:val="center"/>
        <w:rPr>
          <w:rFonts w:ascii="Ombudsman Stencil" w:hAnsi="Ombudsman Stencil"/>
        </w:rPr>
      </w:pPr>
    </w:p>
    <w:p w14:paraId="2DE663F4" w14:textId="77777777" w:rsidR="00BC07E3" w:rsidRPr="00C32A25" w:rsidRDefault="00000000" w:rsidP="00FB0A53">
      <w:pPr>
        <w:pStyle w:val="Heading2"/>
        <w:shd w:val="clear" w:color="auto" w:fill="FFF100"/>
        <w:jc w:val="center"/>
        <w:rPr>
          <w:rFonts w:ascii="Ombudsman Stencil" w:hAnsi="Ombudsman Stencil"/>
        </w:rPr>
      </w:pPr>
      <w:sdt>
        <w:sdtPr>
          <w:rPr>
            <w:rFonts w:ascii="Ombudsman Stencil" w:hAnsi="Ombudsman Stencil"/>
          </w:rPr>
          <w:id w:val="1710760402"/>
          <w:placeholder>
            <w:docPart w:val="8317CDDC04A846FFA4DB37B74D467002"/>
          </w:placeholder>
          <w:temporary/>
          <w:showingPlcHdr/>
          <w15:appearance w15:val="hidden"/>
        </w:sdtPr>
        <w:sdtContent>
          <w:r w:rsidR="00026CEE" w:rsidRPr="00C32A25">
            <w:rPr>
              <w:rFonts w:ascii="Ombudsman Stencil" w:hAnsi="Ombudsman Stencil"/>
            </w:rPr>
            <w:t>Disclaimer and signature</w:t>
          </w:r>
        </w:sdtContent>
      </w:sdt>
    </w:p>
    <w:p w14:paraId="7A955689" w14:textId="77777777" w:rsidR="002A031C" w:rsidRPr="00C32A25" w:rsidRDefault="002A031C" w:rsidP="007249C0">
      <w:pPr>
        <w:jc w:val="center"/>
        <w:rPr>
          <w:rFonts w:ascii="Ombudsman Stencil" w:hAnsi="Ombudsman Stencil"/>
        </w:rPr>
      </w:pPr>
    </w:p>
    <w:p w14:paraId="4E25D03D" w14:textId="235EDC71" w:rsidR="002A031C" w:rsidRPr="00C32A25" w:rsidRDefault="00000000" w:rsidP="007249C0">
      <w:pPr>
        <w:jc w:val="center"/>
        <w:rPr>
          <w:rFonts w:ascii="Ombudsman Stencil" w:hAnsi="Ombudsman Stencil"/>
        </w:rPr>
      </w:pPr>
      <w:sdt>
        <w:sdtPr>
          <w:rPr>
            <w:rFonts w:ascii="Ombudsman Stencil" w:hAnsi="Ombudsman Stencil"/>
          </w:rPr>
          <w:id w:val="1869252530"/>
          <w:placeholder>
            <w:docPart w:val="6FCDDA25E7214F6CAF9F53C70FF9C1FA"/>
          </w:placeholder>
          <w:temporary/>
          <w:showingPlcHdr/>
          <w15:appearance w15:val="hidden"/>
        </w:sdtPr>
        <w:sdtContent>
          <w:r w:rsidR="00026CEE" w:rsidRPr="00C32A25">
            <w:rPr>
              <w:rFonts w:ascii="Ombudsman Stencil" w:hAnsi="Ombudsman Stencil"/>
            </w:rPr>
            <w:t xml:space="preserve">I certify that my answers are true and complete to the best of my knowledge.  </w:t>
          </w:r>
        </w:sdtContent>
      </w:sdt>
    </w:p>
    <w:p w14:paraId="1BB2816A" w14:textId="77777777" w:rsidR="002A031C" w:rsidRPr="00C32A25" w:rsidRDefault="002A031C" w:rsidP="007249C0">
      <w:pPr>
        <w:jc w:val="center"/>
        <w:rPr>
          <w:rFonts w:ascii="Ombudsman Stencil" w:hAnsi="Ombudsman Stencil"/>
        </w:rPr>
      </w:pPr>
    </w:p>
    <w:p w14:paraId="7BA68D3D" w14:textId="5E149D04" w:rsidR="002A031C" w:rsidRPr="00C32A25" w:rsidRDefault="00FB0A53" w:rsidP="00FB0A53">
      <w:pPr>
        <w:jc w:val="center"/>
        <w:rPr>
          <w:rFonts w:ascii="Ombudsman Stencil" w:hAnsi="Ombudsman Stencil"/>
        </w:rPr>
      </w:pPr>
      <w:r w:rsidRPr="00FB0A53">
        <w:rPr>
          <w:rFonts w:ascii="Ombudsman Stencil" w:hAnsi="Ombudsman Stencil"/>
        </w:rPr>
        <w:t>If this application leads to employment, I understand that false or misleading information in my application or interview may result in</w:t>
      </w:r>
      <w:r>
        <w:rPr>
          <w:rFonts w:ascii="Ombudsman Stencil" w:hAnsi="Ombudsman Stencil"/>
        </w:rPr>
        <w:t xml:space="preserve"> Termination.</w:t>
      </w:r>
      <w:r>
        <w:rPr>
          <w:rFonts w:ascii="Ombudsman Stencil" w:hAnsi="Ombudsman Stencil"/>
        </w:rPr>
        <w:br/>
      </w:r>
    </w:p>
    <w:tbl>
      <w:tblPr>
        <w:tblW w:w="0" w:type="auto"/>
        <w:tblLayout w:type="fixed"/>
        <w:tblCellMar>
          <w:top w:w="72" w:type="dxa"/>
          <w:left w:w="72" w:type="dxa"/>
          <w:bottom w:w="72" w:type="dxa"/>
          <w:right w:w="0" w:type="dxa"/>
        </w:tblCellMar>
        <w:tblLook w:val="0600" w:firstRow="0" w:lastRow="0" w:firstColumn="0" w:lastColumn="0" w:noHBand="1" w:noVBand="1"/>
      </w:tblPr>
      <w:tblGrid>
        <w:gridCol w:w="985"/>
        <w:gridCol w:w="180"/>
        <w:gridCol w:w="5670"/>
        <w:gridCol w:w="180"/>
        <w:gridCol w:w="630"/>
        <w:gridCol w:w="180"/>
        <w:gridCol w:w="2245"/>
      </w:tblGrid>
      <w:tr w:rsidR="002A031C" w:rsidRPr="00C32A25" w14:paraId="35C88232" w14:textId="77777777" w:rsidTr="00523487">
        <w:tc>
          <w:tcPr>
            <w:tcW w:w="985" w:type="dxa"/>
            <w:shd w:val="clear" w:color="auto" w:fill="F2F2F2" w:themeFill="background1" w:themeFillShade="F2"/>
          </w:tcPr>
          <w:p w14:paraId="3F855F89" w14:textId="77777777" w:rsidR="002A031C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1317417417"/>
                <w:placeholder>
                  <w:docPart w:val="5E0D9E9D639546618D65B7977F73F5AF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Signature:</w:t>
                </w:r>
              </w:sdtContent>
            </w:sdt>
          </w:p>
        </w:tc>
        <w:tc>
          <w:tcPr>
            <w:tcW w:w="180" w:type="dxa"/>
          </w:tcPr>
          <w:p w14:paraId="7AAEE6B4" w14:textId="77777777" w:rsidR="002A031C" w:rsidRPr="00C32A25" w:rsidRDefault="002A031C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2D582BA" w14:textId="77777777" w:rsidR="002A031C" w:rsidRPr="00C32A25" w:rsidRDefault="002A031C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180" w:type="dxa"/>
          </w:tcPr>
          <w:p w14:paraId="7404CC72" w14:textId="77777777" w:rsidR="002A031C" w:rsidRPr="00C32A25" w:rsidRDefault="002A031C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7241810" w14:textId="77777777" w:rsidR="002A031C" w:rsidRPr="00C32A25" w:rsidRDefault="00000000" w:rsidP="007249C0">
            <w:pPr>
              <w:jc w:val="center"/>
              <w:rPr>
                <w:rFonts w:ascii="Ombudsman Stencil" w:hAnsi="Ombudsman Stencil"/>
              </w:rPr>
            </w:pPr>
            <w:sdt>
              <w:sdtPr>
                <w:rPr>
                  <w:rFonts w:ascii="Ombudsman Stencil" w:hAnsi="Ombudsman Stencil"/>
                </w:rPr>
                <w:id w:val="-873226381"/>
                <w:placeholder>
                  <w:docPart w:val="A89FA7F601714094BEB087F566DAC031"/>
                </w:placeholder>
                <w:temporary/>
                <w:showingPlcHdr/>
                <w15:appearance w15:val="hidden"/>
              </w:sdtPr>
              <w:sdtContent>
                <w:r w:rsidR="00026CEE" w:rsidRPr="00C32A25">
                  <w:rPr>
                    <w:rFonts w:ascii="Ombudsman Stencil" w:hAnsi="Ombudsman Stencil"/>
                  </w:rPr>
                  <w:t>Date:</w:t>
                </w:r>
              </w:sdtContent>
            </w:sdt>
          </w:p>
        </w:tc>
        <w:tc>
          <w:tcPr>
            <w:tcW w:w="180" w:type="dxa"/>
          </w:tcPr>
          <w:p w14:paraId="3EBC1852" w14:textId="77777777" w:rsidR="002A031C" w:rsidRPr="00C32A25" w:rsidRDefault="002A031C" w:rsidP="007249C0">
            <w:pPr>
              <w:jc w:val="center"/>
              <w:rPr>
                <w:rFonts w:ascii="Ombudsman Stencil" w:hAnsi="Ombudsman Stencil"/>
              </w:rPr>
            </w:pP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50FDDB07" w14:textId="77777777" w:rsidR="002A031C" w:rsidRPr="00C32A25" w:rsidRDefault="002A031C" w:rsidP="007249C0">
            <w:pPr>
              <w:jc w:val="center"/>
              <w:rPr>
                <w:rFonts w:ascii="Ombudsman Stencil" w:hAnsi="Ombudsman Stencil"/>
              </w:rPr>
            </w:pPr>
          </w:p>
        </w:tc>
      </w:tr>
    </w:tbl>
    <w:p w14:paraId="68378C28" w14:textId="77777777" w:rsidR="00474660" w:rsidRPr="00C32A25" w:rsidRDefault="00474660" w:rsidP="007249C0">
      <w:pPr>
        <w:pStyle w:val="Footer"/>
        <w:rPr>
          <w:rFonts w:ascii="Ombudsman Stencil" w:hAnsi="Ombudsman Stencil"/>
        </w:rPr>
      </w:pPr>
    </w:p>
    <w:sectPr w:rsidR="00474660" w:rsidRPr="00C32A25" w:rsidSect="006A5B0A">
      <w:footerReference w:type="default" r:id="rId12"/>
      <w:pgSz w:w="12240" w:h="15840"/>
      <w:pgMar w:top="720" w:right="1080" w:bottom="0" w:left="1080" w:header="0" w:footer="576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F2744" w14:textId="77777777" w:rsidR="00E57A43" w:rsidRDefault="00E57A43" w:rsidP="00176E67">
      <w:r>
        <w:separator/>
      </w:r>
    </w:p>
  </w:endnote>
  <w:endnote w:type="continuationSeparator" w:id="0">
    <w:p w14:paraId="1AAB8296" w14:textId="77777777" w:rsidR="00E57A43" w:rsidRDefault="00E57A43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mbudsman Stencil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8A9BF" w14:textId="77777777" w:rsidR="00FA4E61" w:rsidRPr="00FA4E61" w:rsidRDefault="00FA4E61" w:rsidP="00FA4E6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EA7F9" w14:textId="77777777" w:rsidR="00E57A43" w:rsidRDefault="00E57A43" w:rsidP="00176E67">
      <w:r>
        <w:separator/>
      </w:r>
    </w:p>
  </w:footnote>
  <w:footnote w:type="continuationSeparator" w:id="0">
    <w:p w14:paraId="3464A9F1" w14:textId="77777777" w:rsidR="00E57A43" w:rsidRDefault="00E57A43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Stop outline" style="width:9.75pt;height:9.75pt;visibility:visibl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1859439">
    <w:abstractNumId w:val="9"/>
  </w:num>
  <w:num w:numId="2" w16cid:durableId="59834691">
    <w:abstractNumId w:val="7"/>
  </w:num>
  <w:num w:numId="3" w16cid:durableId="1866597397">
    <w:abstractNumId w:val="6"/>
  </w:num>
  <w:num w:numId="4" w16cid:durableId="1926110346">
    <w:abstractNumId w:val="5"/>
  </w:num>
  <w:num w:numId="5" w16cid:durableId="171840898">
    <w:abstractNumId w:val="4"/>
  </w:num>
  <w:num w:numId="6" w16cid:durableId="724330994">
    <w:abstractNumId w:val="8"/>
  </w:num>
  <w:num w:numId="7" w16cid:durableId="968321022">
    <w:abstractNumId w:val="3"/>
  </w:num>
  <w:num w:numId="8" w16cid:durableId="282998591">
    <w:abstractNumId w:val="2"/>
  </w:num>
  <w:num w:numId="9" w16cid:durableId="1258751470">
    <w:abstractNumId w:val="1"/>
  </w:num>
  <w:num w:numId="10" w16cid:durableId="111413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25"/>
    <w:rsid w:val="000071F7"/>
    <w:rsid w:val="00010B00"/>
    <w:rsid w:val="00012B3C"/>
    <w:rsid w:val="00026CEE"/>
    <w:rsid w:val="000271D5"/>
    <w:rsid w:val="0002798A"/>
    <w:rsid w:val="000319A9"/>
    <w:rsid w:val="0004219A"/>
    <w:rsid w:val="00061632"/>
    <w:rsid w:val="000617B1"/>
    <w:rsid w:val="00083002"/>
    <w:rsid w:val="00083D46"/>
    <w:rsid w:val="00087B85"/>
    <w:rsid w:val="000A01F1"/>
    <w:rsid w:val="000A11D6"/>
    <w:rsid w:val="000C1163"/>
    <w:rsid w:val="000C797A"/>
    <w:rsid w:val="000D2539"/>
    <w:rsid w:val="000D2BB8"/>
    <w:rsid w:val="000E0DDC"/>
    <w:rsid w:val="000E3741"/>
    <w:rsid w:val="000F2DF4"/>
    <w:rsid w:val="000F6783"/>
    <w:rsid w:val="000F7DB6"/>
    <w:rsid w:val="00120C95"/>
    <w:rsid w:val="0012523C"/>
    <w:rsid w:val="00133B3E"/>
    <w:rsid w:val="00137454"/>
    <w:rsid w:val="0014663E"/>
    <w:rsid w:val="00176E67"/>
    <w:rsid w:val="00180664"/>
    <w:rsid w:val="001903F7"/>
    <w:rsid w:val="0019395E"/>
    <w:rsid w:val="0019411D"/>
    <w:rsid w:val="001967C5"/>
    <w:rsid w:val="001A27B0"/>
    <w:rsid w:val="001A3CDA"/>
    <w:rsid w:val="001C104F"/>
    <w:rsid w:val="001C311A"/>
    <w:rsid w:val="001D32A7"/>
    <w:rsid w:val="001D35A0"/>
    <w:rsid w:val="001D3D88"/>
    <w:rsid w:val="001D6B76"/>
    <w:rsid w:val="001E1534"/>
    <w:rsid w:val="001E3BB6"/>
    <w:rsid w:val="001F512F"/>
    <w:rsid w:val="00206A86"/>
    <w:rsid w:val="00211828"/>
    <w:rsid w:val="002153B7"/>
    <w:rsid w:val="00222814"/>
    <w:rsid w:val="00224D00"/>
    <w:rsid w:val="0023685A"/>
    <w:rsid w:val="00250014"/>
    <w:rsid w:val="00270AB0"/>
    <w:rsid w:val="00275BB5"/>
    <w:rsid w:val="00286F6A"/>
    <w:rsid w:val="00291C8C"/>
    <w:rsid w:val="00295267"/>
    <w:rsid w:val="002A031C"/>
    <w:rsid w:val="002A1ECE"/>
    <w:rsid w:val="002A2510"/>
    <w:rsid w:val="002A6FA9"/>
    <w:rsid w:val="002B4D1D"/>
    <w:rsid w:val="002B4DB2"/>
    <w:rsid w:val="002C10B1"/>
    <w:rsid w:val="002C63CF"/>
    <w:rsid w:val="002D222A"/>
    <w:rsid w:val="002D3006"/>
    <w:rsid w:val="002D54B4"/>
    <w:rsid w:val="002D7147"/>
    <w:rsid w:val="002E0300"/>
    <w:rsid w:val="002E77F0"/>
    <w:rsid w:val="003076FD"/>
    <w:rsid w:val="00317005"/>
    <w:rsid w:val="00330050"/>
    <w:rsid w:val="0033187C"/>
    <w:rsid w:val="00335259"/>
    <w:rsid w:val="00336E35"/>
    <w:rsid w:val="0034719B"/>
    <w:rsid w:val="00353611"/>
    <w:rsid w:val="00364453"/>
    <w:rsid w:val="00372BAE"/>
    <w:rsid w:val="00381F35"/>
    <w:rsid w:val="00387538"/>
    <w:rsid w:val="003929F1"/>
    <w:rsid w:val="00392FB4"/>
    <w:rsid w:val="003A1B63"/>
    <w:rsid w:val="003A41A1"/>
    <w:rsid w:val="003B2326"/>
    <w:rsid w:val="003D2119"/>
    <w:rsid w:val="003E3EE8"/>
    <w:rsid w:val="003F5ACF"/>
    <w:rsid w:val="00400251"/>
    <w:rsid w:val="00402A32"/>
    <w:rsid w:val="004046FC"/>
    <w:rsid w:val="00413F44"/>
    <w:rsid w:val="00424126"/>
    <w:rsid w:val="00437ED0"/>
    <w:rsid w:val="00440CD8"/>
    <w:rsid w:val="004414B9"/>
    <w:rsid w:val="00443837"/>
    <w:rsid w:val="00447DAA"/>
    <w:rsid w:val="00450F66"/>
    <w:rsid w:val="00457D5F"/>
    <w:rsid w:val="00461739"/>
    <w:rsid w:val="00467306"/>
    <w:rsid w:val="00467865"/>
    <w:rsid w:val="00474660"/>
    <w:rsid w:val="00481C13"/>
    <w:rsid w:val="0048685F"/>
    <w:rsid w:val="00490804"/>
    <w:rsid w:val="00490A7A"/>
    <w:rsid w:val="00492074"/>
    <w:rsid w:val="004A0513"/>
    <w:rsid w:val="004A1437"/>
    <w:rsid w:val="004A4198"/>
    <w:rsid w:val="004A54EA"/>
    <w:rsid w:val="004B0578"/>
    <w:rsid w:val="004D0799"/>
    <w:rsid w:val="004D170E"/>
    <w:rsid w:val="004D23EA"/>
    <w:rsid w:val="004E34C6"/>
    <w:rsid w:val="004F15A3"/>
    <w:rsid w:val="004F62AD"/>
    <w:rsid w:val="00501AE8"/>
    <w:rsid w:val="00504B65"/>
    <w:rsid w:val="005052FA"/>
    <w:rsid w:val="005100DC"/>
    <w:rsid w:val="005114CE"/>
    <w:rsid w:val="0052122B"/>
    <w:rsid w:val="00523487"/>
    <w:rsid w:val="005557F6"/>
    <w:rsid w:val="005636C6"/>
    <w:rsid w:val="00563778"/>
    <w:rsid w:val="005828F5"/>
    <w:rsid w:val="00596629"/>
    <w:rsid w:val="005A1295"/>
    <w:rsid w:val="005B4AE2"/>
    <w:rsid w:val="005C7E4B"/>
    <w:rsid w:val="005D6F42"/>
    <w:rsid w:val="005D7C78"/>
    <w:rsid w:val="005E63CC"/>
    <w:rsid w:val="005E6A18"/>
    <w:rsid w:val="005F6E87"/>
    <w:rsid w:val="005F79BB"/>
    <w:rsid w:val="00602863"/>
    <w:rsid w:val="00607FED"/>
    <w:rsid w:val="00613129"/>
    <w:rsid w:val="00617C65"/>
    <w:rsid w:val="00622041"/>
    <w:rsid w:val="00626210"/>
    <w:rsid w:val="0063459A"/>
    <w:rsid w:val="0066126B"/>
    <w:rsid w:val="006633D7"/>
    <w:rsid w:val="00674583"/>
    <w:rsid w:val="00682C69"/>
    <w:rsid w:val="00685A1D"/>
    <w:rsid w:val="006A1A07"/>
    <w:rsid w:val="006A5B0A"/>
    <w:rsid w:val="006D1F7F"/>
    <w:rsid w:val="006D2635"/>
    <w:rsid w:val="006D3B36"/>
    <w:rsid w:val="006D779C"/>
    <w:rsid w:val="006E2561"/>
    <w:rsid w:val="006E4F63"/>
    <w:rsid w:val="006E6FED"/>
    <w:rsid w:val="006E729E"/>
    <w:rsid w:val="006F167F"/>
    <w:rsid w:val="00700022"/>
    <w:rsid w:val="00722A00"/>
    <w:rsid w:val="007249C0"/>
    <w:rsid w:val="00724FA4"/>
    <w:rsid w:val="007325A9"/>
    <w:rsid w:val="0075451A"/>
    <w:rsid w:val="00757ADD"/>
    <w:rsid w:val="007602AC"/>
    <w:rsid w:val="00774B67"/>
    <w:rsid w:val="00776455"/>
    <w:rsid w:val="00782410"/>
    <w:rsid w:val="007858A6"/>
    <w:rsid w:val="00786E50"/>
    <w:rsid w:val="00793AC6"/>
    <w:rsid w:val="007967F2"/>
    <w:rsid w:val="007A71DE"/>
    <w:rsid w:val="007B199B"/>
    <w:rsid w:val="007B6119"/>
    <w:rsid w:val="007C1D5B"/>
    <w:rsid w:val="007C1DA0"/>
    <w:rsid w:val="007C71B8"/>
    <w:rsid w:val="007D03AD"/>
    <w:rsid w:val="007D577C"/>
    <w:rsid w:val="007E2A15"/>
    <w:rsid w:val="007E56C4"/>
    <w:rsid w:val="007F073D"/>
    <w:rsid w:val="007F3D5B"/>
    <w:rsid w:val="00806CE2"/>
    <w:rsid w:val="008107D6"/>
    <w:rsid w:val="008108B4"/>
    <w:rsid w:val="00832EED"/>
    <w:rsid w:val="00841645"/>
    <w:rsid w:val="00852EC6"/>
    <w:rsid w:val="00856C35"/>
    <w:rsid w:val="00871876"/>
    <w:rsid w:val="008753A7"/>
    <w:rsid w:val="0088782D"/>
    <w:rsid w:val="008A4CB9"/>
    <w:rsid w:val="008B7081"/>
    <w:rsid w:val="008D7A67"/>
    <w:rsid w:val="008F2F8A"/>
    <w:rsid w:val="008F5BCD"/>
    <w:rsid w:val="00902964"/>
    <w:rsid w:val="00920507"/>
    <w:rsid w:val="009236C7"/>
    <w:rsid w:val="00933455"/>
    <w:rsid w:val="0094790F"/>
    <w:rsid w:val="00956B08"/>
    <w:rsid w:val="00963970"/>
    <w:rsid w:val="00965186"/>
    <w:rsid w:val="00966B90"/>
    <w:rsid w:val="009737B7"/>
    <w:rsid w:val="009802C4"/>
    <w:rsid w:val="009976D9"/>
    <w:rsid w:val="00997A3E"/>
    <w:rsid w:val="009A12D5"/>
    <w:rsid w:val="009A4EA3"/>
    <w:rsid w:val="009A55DC"/>
    <w:rsid w:val="009B0A55"/>
    <w:rsid w:val="009B3645"/>
    <w:rsid w:val="009C220D"/>
    <w:rsid w:val="009C7B6D"/>
    <w:rsid w:val="009C7BEB"/>
    <w:rsid w:val="009E2E1A"/>
    <w:rsid w:val="00A01475"/>
    <w:rsid w:val="00A06119"/>
    <w:rsid w:val="00A16E80"/>
    <w:rsid w:val="00A20AAA"/>
    <w:rsid w:val="00A211B2"/>
    <w:rsid w:val="00A2727E"/>
    <w:rsid w:val="00A35524"/>
    <w:rsid w:val="00A53B75"/>
    <w:rsid w:val="00A60C9E"/>
    <w:rsid w:val="00A74F99"/>
    <w:rsid w:val="00A82BA3"/>
    <w:rsid w:val="00A94ACC"/>
    <w:rsid w:val="00AA2EA7"/>
    <w:rsid w:val="00AA40BE"/>
    <w:rsid w:val="00AB234A"/>
    <w:rsid w:val="00AC5E57"/>
    <w:rsid w:val="00AE6FA4"/>
    <w:rsid w:val="00AF4DDD"/>
    <w:rsid w:val="00B03907"/>
    <w:rsid w:val="00B11811"/>
    <w:rsid w:val="00B12C6B"/>
    <w:rsid w:val="00B311E1"/>
    <w:rsid w:val="00B4735C"/>
    <w:rsid w:val="00B51642"/>
    <w:rsid w:val="00B52E77"/>
    <w:rsid w:val="00B53C8E"/>
    <w:rsid w:val="00B579DF"/>
    <w:rsid w:val="00B7037B"/>
    <w:rsid w:val="00B74F24"/>
    <w:rsid w:val="00B90EC2"/>
    <w:rsid w:val="00B92822"/>
    <w:rsid w:val="00B93938"/>
    <w:rsid w:val="00B94926"/>
    <w:rsid w:val="00BA268F"/>
    <w:rsid w:val="00BC07E3"/>
    <w:rsid w:val="00BC55F2"/>
    <w:rsid w:val="00BD103E"/>
    <w:rsid w:val="00C079CA"/>
    <w:rsid w:val="00C164DE"/>
    <w:rsid w:val="00C1658E"/>
    <w:rsid w:val="00C32A25"/>
    <w:rsid w:val="00C36AEE"/>
    <w:rsid w:val="00C45FDA"/>
    <w:rsid w:val="00C47399"/>
    <w:rsid w:val="00C67003"/>
    <w:rsid w:val="00C67741"/>
    <w:rsid w:val="00C74647"/>
    <w:rsid w:val="00C76039"/>
    <w:rsid w:val="00C76480"/>
    <w:rsid w:val="00C80AD2"/>
    <w:rsid w:val="00C8155B"/>
    <w:rsid w:val="00C82C41"/>
    <w:rsid w:val="00C92A3C"/>
    <w:rsid w:val="00C92FD6"/>
    <w:rsid w:val="00CC7CAE"/>
    <w:rsid w:val="00CD0435"/>
    <w:rsid w:val="00CD5096"/>
    <w:rsid w:val="00CE5DC7"/>
    <w:rsid w:val="00CE7D54"/>
    <w:rsid w:val="00CF5377"/>
    <w:rsid w:val="00D0529B"/>
    <w:rsid w:val="00D06F3F"/>
    <w:rsid w:val="00D14E73"/>
    <w:rsid w:val="00D244DE"/>
    <w:rsid w:val="00D50448"/>
    <w:rsid w:val="00D55AFA"/>
    <w:rsid w:val="00D61038"/>
    <w:rsid w:val="00D6155E"/>
    <w:rsid w:val="00D70541"/>
    <w:rsid w:val="00D83A19"/>
    <w:rsid w:val="00D86A85"/>
    <w:rsid w:val="00D90A75"/>
    <w:rsid w:val="00D91BA8"/>
    <w:rsid w:val="00D97B8E"/>
    <w:rsid w:val="00DA4514"/>
    <w:rsid w:val="00DA7E80"/>
    <w:rsid w:val="00DB1EE2"/>
    <w:rsid w:val="00DC47A2"/>
    <w:rsid w:val="00DE1551"/>
    <w:rsid w:val="00DE1A09"/>
    <w:rsid w:val="00DE565D"/>
    <w:rsid w:val="00DE7FB7"/>
    <w:rsid w:val="00DF6309"/>
    <w:rsid w:val="00E01C46"/>
    <w:rsid w:val="00E106E2"/>
    <w:rsid w:val="00E1262C"/>
    <w:rsid w:val="00E1582F"/>
    <w:rsid w:val="00E16229"/>
    <w:rsid w:val="00E20DDA"/>
    <w:rsid w:val="00E2257A"/>
    <w:rsid w:val="00E276B3"/>
    <w:rsid w:val="00E32A8B"/>
    <w:rsid w:val="00E33D13"/>
    <w:rsid w:val="00E36054"/>
    <w:rsid w:val="00E37E7B"/>
    <w:rsid w:val="00E46E04"/>
    <w:rsid w:val="00E5209B"/>
    <w:rsid w:val="00E57A43"/>
    <w:rsid w:val="00E61009"/>
    <w:rsid w:val="00E64130"/>
    <w:rsid w:val="00E72C24"/>
    <w:rsid w:val="00E87396"/>
    <w:rsid w:val="00E95A3F"/>
    <w:rsid w:val="00E96F6F"/>
    <w:rsid w:val="00EA01C9"/>
    <w:rsid w:val="00EB478A"/>
    <w:rsid w:val="00EB6DE8"/>
    <w:rsid w:val="00EC2438"/>
    <w:rsid w:val="00EC42A3"/>
    <w:rsid w:val="00EE0B73"/>
    <w:rsid w:val="00EE787B"/>
    <w:rsid w:val="00F14C0E"/>
    <w:rsid w:val="00F23DB1"/>
    <w:rsid w:val="00F436BA"/>
    <w:rsid w:val="00F504D7"/>
    <w:rsid w:val="00F83033"/>
    <w:rsid w:val="00F855AF"/>
    <w:rsid w:val="00F966AA"/>
    <w:rsid w:val="00FA4E61"/>
    <w:rsid w:val="00FB0A53"/>
    <w:rsid w:val="00FB538F"/>
    <w:rsid w:val="00FC3071"/>
    <w:rsid w:val="00FD15E6"/>
    <w:rsid w:val="00FD1D70"/>
    <w:rsid w:val="00FD5902"/>
    <w:rsid w:val="00FD6A7D"/>
    <w:rsid w:val="00FE0A29"/>
    <w:rsid w:val="00FE236D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6C88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300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7D03AD"/>
    <w:pPr>
      <w:spacing w:before="200" w:after="120"/>
      <w:outlineLvl w:val="0"/>
    </w:pPr>
    <w:rPr>
      <w:caps/>
      <w:sz w:val="32"/>
    </w:rPr>
  </w:style>
  <w:style w:type="paragraph" w:styleId="Heading2">
    <w:name w:val="heading 2"/>
    <w:basedOn w:val="Normal"/>
    <w:next w:val="Normal"/>
    <w:qFormat/>
    <w:rsid w:val="007D03AD"/>
    <w:pPr>
      <w:keepNext/>
      <w:spacing w:before="120" w:after="120"/>
      <w:outlineLvl w:val="1"/>
    </w:pPr>
    <w:rPr>
      <w:rFonts w:asciiTheme="majorHAnsi" w:hAnsiTheme="majorHAnsi"/>
      <w:b/>
      <w:color w:val="000000" w:themeColor="text1"/>
      <w:sz w:val="24"/>
    </w:rPr>
  </w:style>
  <w:style w:type="paragraph" w:styleId="Heading3">
    <w:name w:val="heading 3"/>
    <w:basedOn w:val="Normal"/>
    <w:next w:val="Normal"/>
    <w:qFormat/>
    <w:rsid w:val="00FD1D70"/>
    <w:pPr>
      <w:jc w:val="center"/>
      <w:outlineLvl w:val="2"/>
    </w:pPr>
    <w:rPr>
      <w:i/>
      <w:sz w:val="13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026CEE"/>
    <w:rPr>
      <w:rFonts w:asciiTheme="minorHAnsi" w:hAnsiTheme="minorHAnsi"/>
      <w:sz w:val="18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semiHidden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semiHidden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semiHidden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semiHidden/>
    <w:rsid w:val="00026CEE"/>
    <w:rPr>
      <w:rFonts w:asciiTheme="minorHAnsi" w:hAnsiTheme="minorHAnsi"/>
      <w:b/>
      <w:sz w:val="18"/>
      <w:szCs w:val="19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03AD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6CEE"/>
    <w:rPr>
      <w:rFonts w:asciiTheme="minorHAnsi" w:hAnsiTheme="minorHAnsi"/>
      <w:sz w:val="18"/>
      <w:szCs w:val="24"/>
    </w:rPr>
  </w:style>
  <w:style w:type="paragraph" w:styleId="Footer">
    <w:name w:val="footer"/>
    <w:basedOn w:val="Normal"/>
    <w:link w:val="FooterChar"/>
    <w:uiPriority w:val="99"/>
    <w:semiHidden/>
    <w:rsid w:val="00061632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6CEE"/>
    <w:rPr>
      <w:rFonts w:asciiTheme="minorHAnsi" w:hAnsiTheme="minorHAnsi"/>
      <w:sz w:val="18"/>
      <w:szCs w:val="24"/>
    </w:rPr>
  </w:style>
  <w:style w:type="table" w:styleId="TableGridLight">
    <w:name w:val="Grid Table Light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styleId="PlainTable3">
    <w:name w:val="Plain Table 3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D03AD"/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2E0300"/>
    <w:rPr>
      <w:rFonts w:asciiTheme="majorHAnsi" w:hAnsiTheme="majorHAnsi"/>
      <w:b/>
      <w:sz w:val="4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ny\AppData\Roaming\Microsoft\Templates\Employment%20application%20(onlin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1C28DAA16D4F918BCE6225D1D58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201A-5D8A-49BC-A40F-6211AA9CE9F1}"/>
      </w:docPartPr>
      <w:docPartBody>
        <w:p w:rsidR="00E97538" w:rsidRDefault="00E97538" w:rsidP="00E97538">
          <w:pPr>
            <w:pStyle w:val="F41C28DAA16D4F918BCE6225D1D58EF42"/>
          </w:pPr>
          <w:r w:rsidRPr="00C32A25">
            <w:rPr>
              <w:rFonts w:ascii="Ombudsman Stencil" w:hAnsi="Ombudsman Stencil"/>
            </w:rPr>
            <w:t>Full name:</w:t>
          </w:r>
        </w:p>
      </w:docPartBody>
    </w:docPart>
    <w:docPart>
      <w:docPartPr>
        <w:name w:val="78627AD490F74F0E8862932F90036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1C8DB-B12D-4297-A113-D6304E1714CC}"/>
      </w:docPartPr>
      <w:docPartBody>
        <w:p w:rsidR="00E97538" w:rsidRDefault="00E97538" w:rsidP="00E97538">
          <w:pPr>
            <w:pStyle w:val="78627AD490F74F0E8862932F90036FEE2"/>
          </w:pPr>
          <w:r w:rsidRPr="00C32A25">
            <w:rPr>
              <w:rFonts w:ascii="Ombudsman Stencil" w:hAnsi="Ombudsman Stencil"/>
            </w:rPr>
            <w:t>Date:</w:t>
          </w:r>
        </w:p>
      </w:docPartBody>
    </w:docPart>
    <w:docPart>
      <w:docPartPr>
        <w:name w:val="9F7C0D4AABB84638B9B9B6681C43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CAEC6-9F5F-4F34-B0C1-EBBB7700B3DF}"/>
      </w:docPartPr>
      <w:docPartBody>
        <w:p w:rsidR="00E97538" w:rsidRDefault="00E97538" w:rsidP="00E97538">
          <w:pPr>
            <w:pStyle w:val="9F7C0D4AABB84638B9B9B6681C4379242"/>
          </w:pPr>
          <w:r w:rsidRPr="00C32A25">
            <w:rPr>
              <w:rFonts w:ascii="Ombudsman Stencil" w:hAnsi="Ombudsman Stencil"/>
            </w:rPr>
            <w:t>Last</w:t>
          </w:r>
        </w:p>
      </w:docPartBody>
    </w:docPart>
    <w:docPart>
      <w:docPartPr>
        <w:name w:val="67701B02238F4F8DA469899A68C28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4BEBA-EB81-4D52-B703-B6E41DD3D475}"/>
      </w:docPartPr>
      <w:docPartBody>
        <w:p w:rsidR="00E97538" w:rsidRDefault="00E97538" w:rsidP="00E97538">
          <w:pPr>
            <w:pStyle w:val="67701B02238F4F8DA469899A68C280CD2"/>
          </w:pPr>
          <w:r w:rsidRPr="00C32A25">
            <w:rPr>
              <w:rFonts w:ascii="Ombudsman Stencil" w:hAnsi="Ombudsman Stencil"/>
            </w:rPr>
            <w:t>First</w:t>
          </w:r>
        </w:p>
      </w:docPartBody>
    </w:docPart>
    <w:docPart>
      <w:docPartPr>
        <w:name w:val="A85188B22E69463B9E767185C67EC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5AF63-F4FD-483C-91A4-C07B13643338}"/>
      </w:docPartPr>
      <w:docPartBody>
        <w:p w:rsidR="00E97538" w:rsidRDefault="00E97538" w:rsidP="00E97538">
          <w:pPr>
            <w:pStyle w:val="A85188B22E69463B9E767185C67EC60B2"/>
          </w:pPr>
          <w:r w:rsidRPr="00C32A25">
            <w:rPr>
              <w:rFonts w:ascii="Ombudsman Stencil" w:hAnsi="Ombudsman Stencil"/>
            </w:rPr>
            <w:t>M.I.</w:t>
          </w:r>
        </w:p>
      </w:docPartBody>
    </w:docPart>
    <w:docPart>
      <w:docPartPr>
        <w:name w:val="A51AD180CA1B4C40887D036281FD5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BB150-69AC-4D7E-A118-1E7ED04A0854}"/>
      </w:docPartPr>
      <w:docPartBody>
        <w:p w:rsidR="00E97538" w:rsidRDefault="00E97538" w:rsidP="00E97538">
          <w:pPr>
            <w:pStyle w:val="A51AD180CA1B4C40887D036281FD563B2"/>
          </w:pPr>
          <w:r w:rsidRPr="00C32A25">
            <w:rPr>
              <w:rFonts w:ascii="Ombudsman Stencil" w:hAnsi="Ombudsman Stencil"/>
            </w:rPr>
            <w:t>Address:</w:t>
          </w:r>
        </w:p>
      </w:docPartBody>
    </w:docPart>
    <w:docPart>
      <w:docPartPr>
        <w:name w:val="74B5841BA2DC470ABAD25DB17AB21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0D038-04A1-4C1C-AED1-29A2AAC8F85E}"/>
      </w:docPartPr>
      <w:docPartBody>
        <w:p w:rsidR="00E97538" w:rsidRDefault="00E97538" w:rsidP="00E97538">
          <w:pPr>
            <w:pStyle w:val="74B5841BA2DC470ABAD25DB17AB2158A2"/>
          </w:pPr>
          <w:r w:rsidRPr="00C32A25">
            <w:rPr>
              <w:rFonts w:ascii="Ombudsman Stencil" w:hAnsi="Ombudsman Stencil"/>
            </w:rPr>
            <w:t>Phone:</w:t>
          </w:r>
        </w:p>
      </w:docPartBody>
    </w:docPart>
    <w:docPart>
      <w:docPartPr>
        <w:name w:val="474E064B13ED41BFBA6B6DA17487E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9A261-5EAD-41DF-87E9-4D22F0B981C0}"/>
      </w:docPartPr>
      <w:docPartBody>
        <w:p w:rsidR="00E97538" w:rsidRDefault="00E97538" w:rsidP="00E97538">
          <w:pPr>
            <w:pStyle w:val="474E064B13ED41BFBA6B6DA17487EDF32"/>
          </w:pPr>
          <w:r w:rsidRPr="00C32A25">
            <w:rPr>
              <w:rFonts w:ascii="Ombudsman Stencil" w:hAnsi="Ombudsman Stencil"/>
            </w:rPr>
            <w:t>Street address</w:t>
          </w:r>
        </w:p>
      </w:docPartBody>
    </w:docPart>
    <w:docPart>
      <w:docPartPr>
        <w:name w:val="87949F4FA9B04084B396375C2E130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38827-10F0-46D0-BD1A-7BB2CC638FBD}"/>
      </w:docPartPr>
      <w:docPartBody>
        <w:p w:rsidR="00E97538" w:rsidRDefault="00E97538" w:rsidP="00E97538">
          <w:pPr>
            <w:pStyle w:val="87949F4FA9B04084B396375C2E130EDF2"/>
          </w:pPr>
          <w:r w:rsidRPr="00C32A25">
            <w:rPr>
              <w:rFonts w:ascii="Ombudsman Stencil" w:hAnsi="Ombudsman Stencil"/>
            </w:rPr>
            <w:t>Apt/Unit #</w:t>
          </w:r>
        </w:p>
      </w:docPartBody>
    </w:docPart>
    <w:docPart>
      <w:docPartPr>
        <w:name w:val="FC1EB361167848FBAC9D197F32EA3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138C9-8E48-44F3-81AD-51181C151F12}"/>
      </w:docPartPr>
      <w:docPartBody>
        <w:p w:rsidR="00E97538" w:rsidRDefault="00E97538" w:rsidP="00E97538">
          <w:pPr>
            <w:pStyle w:val="FC1EB361167848FBAC9D197F32EA38F62"/>
          </w:pPr>
          <w:r w:rsidRPr="00C32A25">
            <w:rPr>
              <w:rFonts w:ascii="Ombudsman Stencil" w:hAnsi="Ombudsman Stencil"/>
            </w:rPr>
            <w:t>Email:</w:t>
          </w:r>
        </w:p>
      </w:docPartBody>
    </w:docPart>
    <w:docPart>
      <w:docPartPr>
        <w:name w:val="8D2DA4B45A8445F7B24709B8DB6DE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340CF-CC26-4144-8CC1-6D60960EBC55}"/>
      </w:docPartPr>
      <w:docPartBody>
        <w:p w:rsidR="00E97538" w:rsidRDefault="00E97538" w:rsidP="00E97538">
          <w:pPr>
            <w:pStyle w:val="8D2DA4B45A8445F7B24709B8DB6DEE962"/>
          </w:pPr>
          <w:r w:rsidRPr="00C32A25">
            <w:rPr>
              <w:rFonts w:ascii="Ombudsman Stencil" w:hAnsi="Ombudsman Stencil"/>
            </w:rPr>
            <w:t>City</w:t>
          </w:r>
        </w:p>
      </w:docPartBody>
    </w:docPart>
    <w:docPart>
      <w:docPartPr>
        <w:name w:val="777A8343A25545029921C47422584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B9C98-48ED-4C5C-B4D5-F87B2AD21423}"/>
      </w:docPartPr>
      <w:docPartBody>
        <w:p w:rsidR="00E97538" w:rsidRDefault="00E97538" w:rsidP="00E97538">
          <w:pPr>
            <w:pStyle w:val="777A8343A25545029921C47422584DBF2"/>
          </w:pPr>
          <w:r w:rsidRPr="00C32A25">
            <w:rPr>
              <w:rFonts w:ascii="Ombudsman Stencil" w:hAnsi="Ombudsman Stencil"/>
            </w:rPr>
            <w:t>State</w:t>
          </w:r>
        </w:p>
      </w:docPartBody>
    </w:docPart>
    <w:docPart>
      <w:docPartPr>
        <w:name w:val="6CFE3A9EFAC14891987FE4A7DDEC5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08DD6-42D0-42AA-AB33-A37A124F4018}"/>
      </w:docPartPr>
      <w:docPartBody>
        <w:p w:rsidR="00E97538" w:rsidRDefault="00E97538" w:rsidP="00E97538">
          <w:pPr>
            <w:pStyle w:val="6CFE3A9EFAC14891987FE4A7DDEC589F2"/>
          </w:pPr>
          <w:r w:rsidRPr="00C32A25">
            <w:rPr>
              <w:rFonts w:ascii="Ombudsman Stencil" w:hAnsi="Ombudsman Stencil"/>
            </w:rPr>
            <w:t>Zip Code</w:t>
          </w:r>
        </w:p>
      </w:docPartBody>
    </w:docPart>
    <w:docPart>
      <w:docPartPr>
        <w:name w:val="D06B3AB114C5474F8B5929F169BD6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3BD8B-801C-4CF8-88E5-6A557FDDE4D2}"/>
      </w:docPartPr>
      <w:docPartBody>
        <w:p w:rsidR="00E97538" w:rsidRDefault="00E97538" w:rsidP="00E97538">
          <w:pPr>
            <w:pStyle w:val="D06B3AB114C5474F8B5929F169BD607F2"/>
          </w:pPr>
          <w:r w:rsidRPr="00C32A25">
            <w:rPr>
              <w:rFonts w:ascii="Ombudsman Stencil" w:hAnsi="Ombudsman Stencil"/>
            </w:rPr>
            <w:t>S.S. no:</w:t>
          </w:r>
        </w:p>
      </w:docPartBody>
    </w:docPart>
    <w:docPart>
      <w:docPartPr>
        <w:name w:val="ABC2F7CA2FBE4CCFBDA78F24469EB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8C3C9-26F3-4258-A916-9F17070FFF40}"/>
      </w:docPartPr>
      <w:docPartBody>
        <w:p w:rsidR="00E97538" w:rsidRDefault="00E97538" w:rsidP="00E97538">
          <w:pPr>
            <w:pStyle w:val="ABC2F7CA2FBE4CCFBDA78F24469EBBD02"/>
          </w:pPr>
          <w:r w:rsidRPr="00C32A25">
            <w:rPr>
              <w:rFonts w:ascii="Ombudsman Stencil" w:hAnsi="Ombudsman Stencil"/>
            </w:rPr>
            <w:t>Position applied for:</w:t>
          </w:r>
        </w:p>
      </w:docPartBody>
    </w:docPart>
    <w:docPart>
      <w:docPartPr>
        <w:name w:val="9F6335117D4C41969EED34BF530A7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D94E0-9C84-491D-A71F-0F79D989554A}"/>
      </w:docPartPr>
      <w:docPartBody>
        <w:p w:rsidR="00E97538" w:rsidRDefault="00E97538" w:rsidP="00E97538">
          <w:pPr>
            <w:pStyle w:val="9F6335117D4C41969EED34BF530A72FE2"/>
          </w:pPr>
          <w:r w:rsidRPr="00C32A25">
            <w:rPr>
              <w:rFonts w:ascii="Ombudsman Stencil" w:hAnsi="Ombudsman Stencil"/>
            </w:rPr>
            <w:t>Are you a citizen of the United States?</w:t>
          </w:r>
        </w:p>
      </w:docPartBody>
    </w:docPart>
    <w:docPart>
      <w:docPartPr>
        <w:name w:val="AE9C399DF74043D2BBACEB9CC0F7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1E236-173B-4D36-9A98-958E42EBA9EE}"/>
      </w:docPartPr>
      <w:docPartBody>
        <w:p w:rsidR="00E97538" w:rsidRDefault="00E97538" w:rsidP="00E97538">
          <w:pPr>
            <w:pStyle w:val="AE9C399DF74043D2BBACEB9CC0F7551B2"/>
          </w:pPr>
          <w:r w:rsidRPr="00C32A25">
            <w:rPr>
              <w:rFonts w:ascii="Ombudsman Stencil" w:hAnsi="Ombudsman Stencil"/>
            </w:rPr>
            <w:t>Yes</w:t>
          </w:r>
        </w:p>
      </w:docPartBody>
    </w:docPart>
    <w:docPart>
      <w:docPartPr>
        <w:name w:val="FAF534D407074F5F9039114F9E78F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99107-8B05-42A7-8F2B-36CF5BADBBA3}"/>
      </w:docPartPr>
      <w:docPartBody>
        <w:p w:rsidR="00E97538" w:rsidRDefault="00E97538" w:rsidP="00E97538">
          <w:pPr>
            <w:pStyle w:val="FAF534D407074F5F9039114F9E78FE7E2"/>
          </w:pPr>
          <w:r w:rsidRPr="00C32A25">
            <w:rPr>
              <w:rFonts w:ascii="Ombudsman Stencil" w:hAnsi="Ombudsman Stencil"/>
            </w:rPr>
            <w:t>No</w:t>
          </w:r>
        </w:p>
      </w:docPartBody>
    </w:docPart>
    <w:docPart>
      <w:docPartPr>
        <w:name w:val="DF50FB8BF32E4F629C2F0BE67033E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03F5D-5704-4D2B-8B38-24BE4ABD7032}"/>
      </w:docPartPr>
      <w:docPartBody>
        <w:p w:rsidR="00E97538" w:rsidRDefault="00E97538" w:rsidP="00E97538">
          <w:pPr>
            <w:pStyle w:val="DF50FB8BF32E4F629C2F0BE67033E7A22"/>
          </w:pPr>
          <w:r w:rsidRPr="00C32A25">
            <w:rPr>
              <w:rFonts w:ascii="Ombudsman Stencil" w:hAnsi="Ombudsman Stencil"/>
            </w:rPr>
            <w:t>If no, are you authorized to work in the U.S.?</w:t>
          </w:r>
        </w:p>
      </w:docPartBody>
    </w:docPart>
    <w:docPart>
      <w:docPartPr>
        <w:name w:val="6035126F4C8F42EFA4FD4F5285002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CE104-35AF-4CD3-9D87-B75F05F78E9C}"/>
      </w:docPartPr>
      <w:docPartBody>
        <w:p w:rsidR="00E97538" w:rsidRDefault="00E97538" w:rsidP="00E97538">
          <w:pPr>
            <w:pStyle w:val="6035126F4C8F42EFA4FD4F52850021902"/>
          </w:pPr>
          <w:r w:rsidRPr="00C32A25">
            <w:rPr>
              <w:rFonts w:ascii="Ombudsman Stencil" w:hAnsi="Ombudsman Stencil"/>
            </w:rPr>
            <w:t>Yes</w:t>
          </w:r>
        </w:p>
      </w:docPartBody>
    </w:docPart>
    <w:docPart>
      <w:docPartPr>
        <w:name w:val="7EF2304204B04EE1ABA4C45CA9E83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EBA78-5E78-4FAE-B779-A418E73587BA}"/>
      </w:docPartPr>
      <w:docPartBody>
        <w:p w:rsidR="00E97538" w:rsidRDefault="00E97538" w:rsidP="00E97538">
          <w:pPr>
            <w:pStyle w:val="7EF2304204B04EE1ABA4C45CA9E831372"/>
          </w:pPr>
          <w:r w:rsidRPr="00C32A25">
            <w:rPr>
              <w:rFonts w:ascii="Ombudsman Stencil" w:hAnsi="Ombudsman Stencil"/>
            </w:rPr>
            <w:t>No</w:t>
          </w:r>
        </w:p>
      </w:docPartBody>
    </w:docPart>
    <w:docPart>
      <w:docPartPr>
        <w:name w:val="7E5B337BCBBD414C9172151B0B644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0E571-593A-4431-8C40-90436BE710E7}"/>
      </w:docPartPr>
      <w:docPartBody>
        <w:p w:rsidR="00E97538" w:rsidRDefault="00E97538" w:rsidP="00E97538">
          <w:pPr>
            <w:pStyle w:val="7E5B337BCBBD414C9172151B0B6448982"/>
          </w:pPr>
          <w:r w:rsidRPr="00C32A25">
            <w:rPr>
              <w:rFonts w:ascii="Ombudsman Stencil" w:hAnsi="Ombudsman Stencil"/>
            </w:rPr>
            <w:t>Have you ever worked for this company?</w:t>
          </w:r>
        </w:p>
      </w:docPartBody>
    </w:docPart>
    <w:docPart>
      <w:docPartPr>
        <w:name w:val="2A923F7D3EC548B0B379A28C3BF36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AA28C-4848-4997-9EA7-446D9B867770}"/>
      </w:docPartPr>
      <w:docPartBody>
        <w:p w:rsidR="00E97538" w:rsidRDefault="00E97538" w:rsidP="00E97538">
          <w:pPr>
            <w:pStyle w:val="2A923F7D3EC548B0B379A28C3BF3608C2"/>
          </w:pPr>
          <w:r w:rsidRPr="00C32A25">
            <w:rPr>
              <w:rFonts w:ascii="Ombudsman Stencil" w:hAnsi="Ombudsman Stencil"/>
            </w:rPr>
            <w:t>Yes</w:t>
          </w:r>
        </w:p>
      </w:docPartBody>
    </w:docPart>
    <w:docPart>
      <w:docPartPr>
        <w:name w:val="A9A53470AB4947C799B0F7DBAC890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795A7-ECF0-4AB2-AFBE-B3526E8E8B83}"/>
      </w:docPartPr>
      <w:docPartBody>
        <w:p w:rsidR="00E97538" w:rsidRDefault="00E97538" w:rsidP="00E97538">
          <w:pPr>
            <w:pStyle w:val="A9A53470AB4947C799B0F7DBAC890E392"/>
          </w:pPr>
          <w:r w:rsidRPr="00C32A25">
            <w:rPr>
              <w:rFonts w:ascii="Ombudsman Stencil" w:hAnsi="Ombudsman Stencil"/>
            </w:rPr>
            <w:t>No</w:t>
          </w:r>
        </w:p>
      </w:docPartBody>
    </w:docPart>
    <w:docPart>
      <w:docPartPr>
        <w:name w:val="EFF818156B454CC09B65CEA0D367E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8D0D8-2AFB-4D2B-A433-78010F560DB4}"/>
      </w:docPartPr>
      <w:docPartBody>
        <w:p w:rsidR="00E97538" w:rsidRDefault="00E97538" w:rsidP="00E97538">
          <w:pPr>
            <w:pStyle w:val="EFF818156B454CC09B65CEA0D367E6CF2"/>
          </w:pPr>
          <w:r w:rsidRPr="00C32A25">
            <w:rPr>
              <w:rFonts w:ascii="Ombudsman Stencil" w:hAnsi="Ombudsman Stencil"/>
            </w:rPr>
            <w:t>If yes, when?</w:t>
          </w:r>
        </w:p>
      </w:docPartBody>
    </w:docPart>
    <w:docPart>
      <w:docPartPr>
        <w:name w:val="DEFF9A4BEB8B438CAB483055C0ED1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63308-3B2D-42CB-B00F-C8E576983214}"/>
      </w:docPartPr>
      <w:docPartBody>
        <w:p w:rsidR="00E97538" w:rsidRDefault="00E97538" w:rsidP="00E97538">
          <w:pPr>
            <w:pStyle w:val="DEFF9A4BEB8B438CAB483055C0ED1AD82"/>
          </w:pPr>
          <w:r w:rsidRPr="00C32A25">
            <w:rPr>
              <w:rFonts w:ascii="Ombudsman Stencil" w:hAnsi="Ombudsman Stencil"/>
            </w:rPr>
            <w:t>Have you ever been convicted of a felony?</w:t>
          </w:r>
        </w:p>
      </w:docPartBody>
    </w:docPart>
    <w:docPart>
      <w:docPartPr>
        <w:name w:val="2C181BB05F2A4F22BDCA00BA1113D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90B81-4986-4D94-AD9F-10BD399FE7FF}"/>
      </w:docPartPr>
      <w:docPartBody>
        <w:p w:rsidR="00E97538" w:rsidRDefault="00E97538" w:rsidP="00E97538">
          <w:pPr>
            <w:pStyle w:val="2C181BB05F2A4F22BDCA00BA1113DD752"/>
          </w:pPr>
          <w:r w:rsidRPr="00C32A25">
            <w:rPr>
              <w:rFonts w:ascii="Ombudsman Stencil" w:hAnsi="Ombudsman Stencil"/>
            </w:rPr>
            <w:t>Yes</w:t>
          </w:r>
        </w:p>
      </w:docPartBody>
    </w:docPart>
    <w:docPart>
      <w:docPartPr>
        <w:name w:val="962C9B6080AF420E84D296C48A01B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BB95C-9C17-4A21-9721-A13042CAFA4D}"/>
      </w:docPartPr>
      <w:docPartBody>
        <w:p w:rsidR="00E97538" w:rsidRDefault="00E97538" w:rsidP="00E97538">
          <w:pPr>
            <w:pStyle w:val="962C9B6080AF420E84D296C48A01BFE02"/>
          </w:pPr>
          <w:r w:rsidRPr="00C32A25">
            <w:rPr>
              <w:rFonts w:ascii="Ombudsman Stencil" w:hAnsi="Ombudsman Stencil"/>
            </w:rPr>
            <w:t>No</w:t>
          </w:r>
        </w:p>
      </w:docPartBody>
    </w:docPart>
    <w:docPart>
      <w:docPartPr>
        <w:name w:val="372D4D3D418C40F389A71A0A5F300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AFCF8-217C-4383-8964-EB9559D275CB}"/>
      </w:docPartPr>
      <w:docPartBody>
        <w:p w:rsidR="00E97538" w:rsidRDefault="00E97538" w:rsidP="00E97538">
          <w:pPr>
            <w:pStyle w:val="372D4D3D418C40F389A71A0A5F3005322"/>
          </w:pPr>
          <w:r w:rsidRPr="00C32A25">
            <w:rPr>
              <w:rFonts w:ascii="Ombudsman Stencil" w:hAnsi="Ombudsman Stencil"/>
            </w:rPr>
            <w:t>Education</w:t>
          </w:r>
        </w:p>
      </w:docPartBody>
    </w:docPart>
    <w:docPart>
      <w:docPartPr>
        <w:name w:val="64EA2EC4651B42EC8E87BEEC808EE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DE84D-AF10-4888-8F6B-124316F11EB9}"/>
      </w:docPartPr>
      <w:docPartBody>
        <w:p w:rsidR="00E97538" w:rsidRDefault="00E97538" w:rsidP="00E97538">
          <w:pPr>
            <w:pStyle w:val="64EA2EC4651B42EC8E87BEEC808EEEC32"/>
          </w:pPr>
          <w:r w:rsidRPr="00C32A25">
            <w:rPr>
              <w:rFonts w:ascii="Ombudsman Stencil" w:hAnsi="Ombudsman Stencil"/>
            </w:rPr>
            <w:t>High school:</w:t>
          </w:r>
        </w:p>
      </w:docPartBody>
    </w:docPart>
    <w:docPart>
      <w:docPartPr>
        <w:name w:val="932A2D7105E743FFBBEDE4EA98D70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B9FC9-09C2-42B9-93AE-4EA1DA81C448}"/>
      </w:docPartPr>
      <w:docPartBody>
        <w:p w:rsidR="00E97538" w:rsidRDefault="00E97538" w:rsidP="00E97538">
          <w:pPr>
            <w:pStyle w:val="932A2D7105E743FFBBEDE4EA98D7032D2"/>
          </w:pPr>
          <w:r w:rsidRPr="00C32A25">
            <w:rPr>
              <w:rFonts w:ascii="Ombudsman Stencil" w:hAnsi="Ombudsman Stencil"/>
            </w:rPr>
            <w:t>Address:</w:t>
          </w:r>
        </w:p>
      </w:docPartBody>
    </w:docPart>
    <w:docPart>
      <w:docPartPr>
        <w:name w:val="463BD3ADD5F54D34B95623BF9025A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C2DA2-9FE0-487E-A33B-D806E518DABF}"/>
      </w:docPartPr>
      <w:docPartBody>
        <w:p w:rsidR="00E97538" w:rsidRDefault="00E97538" w:rsidP="00E97538">
          <w:pPr>
            <w:pStyle w:val="463BD3ADD5F54D34B95623BF9025A4A62"/>
          </w:pPr>
          <w:r w:rsidRPr="00C32A25">
            <w:rPr>
              <w:rFonts w:ascii="Ombudsman Stencil" w:hAnsi="Ombudsman Stencil"/>
            </w:rPr>
            <w:t>From:</w:t>
          </w:r>
        </w:p>
      </w:docPartBody>
    </w:docPart>
    <w:docPart>
      <w:docPartPr>
        <w:name w:val="799B243A824C43A39AAEFC935CD47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49350-9E09-45C7-918D-DB60F4FB82A6}"/>
      </w:docPartPr>
      <w:docPartBody>
        <w:p w:rsidR="00E97538" w:rsidRDefault="00E97538" w:rsidP="00E97538">
          <w:pPr>
            <w:pStyle w:val="799B243A824C43A39AAEFC935CD47B252"/>
          </w:pPr>
          <w:r w:rsidRPr="00C32A25">
            <w:rPr>
              <w:rFonts w:ascii="Ombudsman Stencil" w:hAnsi="Ombudsman Stencil"/>
            </w:rPr>
            <w:t>To:</w:t>
          </w:r>
        </w:p>
      </w:docPartBody>
    </w:docPart>
    <w:docPart>
      <w:docPartPr>
        <w:name w:val="EB62F7A4F8B344FBB2206A50FDCFD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A5806-D63A-4555-BF37-BA30AE13D9AD}"/>
      </w:docPartPr>
      <w:docPartBody>
        <w:p w:rsidR="00E97538" w:rsidRDefault="00E97538" w:rsidP="00E97538">
          <w:pPr>
            <w:pStyle w:val="EB62F7A4F8B344FBB2206A50FDCFDEC92"/>
          </w:pPr>
          <w:r w:rsidRPr="00C32A25">
            <w:rPr>
              <w:rFonts w:ascii="Ombudsman Stencil" w:hAnsi="Ombudsman Stencil"/>
            </w:rPr>
            <w:t>Did you graduate?</w:t>
          </w:r>
        </w:p>
      </w:docPartBody>
    </w:docPart>
    <w:docPart>
      <w:docPartPr>
        <w:name w:val="8D5D7F4486B4454CA83E1C5A3F3CF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24660-E468-4974-9431-6AE7A5623FF2}"/>
      </w:docPartPr>
      <w:docPartBody>
        <w:p w:rsidR="00E97538" w:rsidRDefault="00E97538" w:rsidP="00E97538">
          <w:pPr>
            <w:pStyle w:val="8D5D7F4486B4454CA83E1C5A3F3CFCF82"/>
          </w:pPr>
          <w:r w:rsidRPr="00C32A25">
            <w:rPr>
              <w:rFonts w:ascii="Ombudsman Stencil" w:hAnsi="Ombudsman Stencil"/>
            </w:rPr>
            <w:t>Yes</w:t>
          </w:r>
        </w:p>
      </w:docPartBody>
    </w:docPart>
    <w:docPart>
      <w:docPartPr>
        <w:name w:val="07734AB8C35F4A45B269B073BCF3F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57E8C-502A-431F-BA4D-6BCCCBF62C1E}"/>
      </w:docPartPr>
      <w:docPartBody>
        <w:p w:rsidR="00E97538" w:rsidRDefault="00E97538" w:rsidP="00E97538">
          <w:pPr>
            <w:pStyle w:val="07734AB8C35F4A45B269B073BCF3FE5B2"/>
          </w:pPr>
          <w:r w:rsidRPr="00C32A25">
            <w:rPr>
              <w:rFonts w:ascii="Ombudsman Stencil" w:hAnsi="Ombudsman Stencil"/>
            </w:rPr>
            <w:t>No</w:t>
          </w:r>
        </w:p>
      </w:docPartBody>
    </w:docPart>
    <w:docPart>
      <w:docPartPr>
        <w:name w:val="4EDF7ADDCEF34243A602E3030F913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AA07E-AE5C-4DEC-837C-C182154261E5}"/>
      </w:docPartPr>
      <w:docPartBody>
        <w:p w:rsidR="00E97538" w:rsidRDefault="00E97538" w:rsidP="00E97538">
          <w:pPr>
            <w:pStyle w:val="4EDF7ADDCEF34243A602E3030F91337E2"/>
          </w:pPr>
          <w:r w:rsidRPr="00C32A25">
            <w:rPr>
              <w:rFonts w:ascii="Ombudsman Stencil" w:hAnsi="Ombudsman Stencil"/>
            </w:rPr>
            <w:t>Diploma:</w:t>
          </w:r>
        </w:p>
      </w:docPartBody>
    </w:docPart>
    <w:docPart>
      <w:docPartPr>
        <w:name w:val="4201116F26EC4B9E8B825FA74A7D8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178F2-49E2-4018-83D5-87E30695C651}"/>
      </w:docPartPr>
      <w:docPartBody>
        <w:p w:rsidR="00E97538" w:rsidRDefault="00E97538" w:rsidP="00E97538">
          <w:pPr>
            <w:pStyle w:val="4201116F26EC4B9E8B825FA74A7D86C02"/>
          </w:pPr>
          <w:r w:rsidRPr="00C32A25">
            <w:rPr>
              <w:rFonts w:ascii="Ombudsman Stencil" w:hAnsi="Ombudsman Stencil"/>
            </w:rPr>
            <w:t>College:</w:t>
          </w:r>
        </w:p>
      </w:docPartBody>
    </w:docPart>
    <w:docPart>
      <w:docPartPr>
        <w:name w:val="8049089DB1364F29898E934B11B21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C09B7-DBE9-41D5-83D7-723F597D32BC}"/>
      </w:docPartPr>
      <w:docPartBody>
        <w:p w:rsidR="00E97538" w:rsidRDefault="00E97538" w:rsidP="00E97538">
          <w:pPr>
            <w:pStyle w:val="8049089DB1364F29898E934B11B215D82"/>
          </w:pPr>
          <w:r w:rsidRPr="00C32A25">
            <w:rPr>
              <w:rFonts w:ascii="Ombudsman Stencil" w:hAnsi="Ombudsman Stencil"/>
            </w:rPr>
            <w:t>Address:</w:t>
          </w:r>
        </w:p>
      </w:docPartBody>
    </w:docPart>
    <w:docPart>
      <w:docPartPr>
        <w:name w:val="EA1532D4D63846A898AE636DC091B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A5705-D877-4580-9223-32E471FD094F}"/>
      </w:docPartPr>
      <w:docPartBody>
        <w:p w:rsidR="00E97538" w:rsidRDefault="00E97538" w:rsidP="00E97538">
          <w:pPr>
            <w:pStyle w:val="EA1532D4D63846A898AE636DC091BE652"/>
          </w:pPr>
          <w:r w:rsidRPr="00C32A25">
            <w:rPr>
              <w:rFonts w:ascii="Ombudsman Stencil" w:hAnsi="Ombudsman Stencil"/>
            </w:rPr>
            <w:t>From:</w:t>
          </w:r>
        </w:p>
      </w:docPartBody>
    </w:docPart>
    <w:docPart>
      <w:docPartPr>
        <w:name w:val="6CD37FC9866249438ECBC9CBC5F94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67EE7-54BE-417C-A2CC-CD6E31B88EB7}"/>
      </w:docPartPr>
      <w:docPartBody>
        <w:p w:rsidR="00E97538" w:rsidRDefault="00E97538" w:rsidP="00E97538">
          <w:pPr>
            <w:pStyle w:val="6CD37FC9866249438ECBC9CBC5F94AED2"/>
          </w:pPr>
          <w:r w:rsidRPr="00C32A25">
            <w:rPr>
              <w:rFonts w:ascii="Ombudsman Stencil" w:hAnsi="Ombudsman Stencil"/>
            </w:rPr>
            <w:t>To:</w:t>
          </w:r>
        </w:p>
      </w:docPartBody>
    </w:docPart>
    <w:docPart>
      <w:docPartPr>
        <w:name w:val="C7EEF46E59C546D3840567979AD90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685B0-A7A6-4DF6-AB79-7C71ED488E4E}"/>
      </w:docPartPr>
      <w:docPartBody>
        <w:p w:rsidR="00E97538" w:rsidRDefault="00E97538" w:rsidP="00E97538">
          <w:pPr>
            <w:pStyle w:val="C7EEF46E59C546D3840567979AD908C32"/>
          </w:pPr>
          <w:r w:rsidRPr="00C32A25">
            <w:rPr>
              <w:rFonts w:ascii="Ombudsman Stencil" w:hAnsi="Ombudsman Stencil"/>
            </w:rPr>
            <w:t>Did you graduate?</w:t>
          </w:r>
        </w:p>
      </w:docPartBody>
    </w:docPart>
    <w:docPart>
      <w:docPartPr>
        <w:name w:val="AADDD763306448088A79C0E29FE3E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7479A-88EF-432C-A115-6DD131C7EEC0}"/>
      </w:docPartPr>
      <w:docPartBody>
        <w:p w:rsidR="00E97538" w:rsidRDefault="00E97538" w:rsidP="00E97538">
          <w:pPr>
            <w:pStyle w:val="AADDD763306448088A79C0E29FE3E6B32"/>
          </w:pPr>
          <w:r w:rsidRPr="00C32A25">
            <w:rPr>
              <w:rFonts w:ascii="Ombudsman Stencil" w:hAnsi="Ombudsman Stencil"/>
            </w:rPr>
            <w:t>Yes</w:t>
          </w:r>
        </w:p>
      </w:docPartBody>
    </w:docPart>
    <w:docPart>
      <w:docPartPr>
        <w:name w:val="93C7CF4759434F41823EBC560FE41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93015-BB51-4DDD-9CE9-48C8724B7080}"/>
      </w:docPartPr>
      <w:docPartBody>
        <w:p w:rsidR="00E97538" w:rsidRDefault="00E97538" w:rsidP="00E97538">
          <w:pPr>
            <w:pStyle w:val="93C7CF4759434F41823EBC560FE41BF02"/>
          </w:pPr>
          <w:r w:rsidRPr="00C32A25">
            <w:rPr>
              <w:rFonts w:ascii="Ombudsman Stencil" w:hAnsi="Ombudsman Stencil"/>
            </w:rPr>
            <w:t>No</w:t>
          </w:r>
        </w:p>
      </w:docPartBody>
    </w:docPart>
    <w:docPart>
      <w:docPartPr>
        <w:name w:val="D19E077FD44E498F927886B85015A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D1D3E-C3E1-4B5E-86FE-327D0ADEBF97}"/>
      </w:docPartPr>
      <w:docPartBody>
        <w:p w:rsidR="00E97538" w:rsidRDefault="00E97538" w:rsidP="00E97538">
          <w:pPr>
            <w:pStyle w:val="D19E077FD44E498F927886B85015AB352"/>
          </w:pPr>
          <w:r w:rsidRPr="00C32A25">
            <w:rPr>
              <w:rFonts w:ascii="Ombudsman Stencil" w:hAnsi="Ombudsman Stencil"/>
            </w:rPr>
            <w:t>Degree:</w:t>
          </w:r>
        </w:p>
      </w:docPartBody>
    </w:docPart>
    <w:docPart>
      <w:docPartPr>
        <w:name w:val="837CED4B37984D948E5721891029A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8EDAC-C565-4C78-848C-4BE6F1275E93}"/>
      </w:docPartPr>
      <w:docPartBody>
        <w:p w:rsidR="00E97538" w:rsidRDefault="00E97538" w:rsidP="00E97538">
          <w:pPr>
            <w:pStyle w:val="837CED4B37984D948E5721891029AADC2"/>
          </w:pPr>
          <w:r w:rsidRPr="00C32A25">
            <w:rPr>
              <w:rFonts w:ascii="Ombudsman Stencil" w:hAnsi="Ombudsman Stencil"/>
            </w:rPr>
            <w:t>Other:</w:t>
          </w:r>
        </w:p>
      </w:docPartBody>
    </w:docPart>
    <w:docPart>
      <w:docPartPr>
        <w:name w:val="7C5988F6B5654A13802730CAE2E69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172D7-0BAA-4AD1-B116-3412B829DD08}"/>
      </w:docPartPr>
      <w:docPartBody>
        <w:p w:rsidR="00E97538" w:rsidRDefault="00E97538" w:rsidP="00E97538">
          <w:pPr>
            <w:pStyle w:val="7C5988F6B5654A13802730CAE2E6930C2"/>
          </w:pPr>
          <w:r w:rsidRPr="00C32A25">
            <w:rPr>
              <w:rFonts w:ascii="Ombudsman Stencil" w:hAnsi="Ombudsman Stencil"/>
            </w:rPr>
            <w:t>Address:</w:t>
          </w:r>
        </w:p>
      </w:docPartBody>
    </w:docPart>
    <w:docPart>
      <w:docPartPr>
        <w:name w:val="10828823B30D48D0902367EF848DF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34E83-A78F-4BFE-9418-6B9338862492}"/>
      </w:docPartPr>
      <w:docPartBody>
        <w:p w:rsidR="00E97538" w:rsidRDefault="00E97538" w:rsidP="00E97538">
          <w:pPr>
            <w:pStyle w:val="10828823B30D48D0902367EF848DF1252"/>
          </w:pPr>
          <w:r w:rsidRPr="00C32A25">
            <w:rPr>
              <w:rFonts w:ascii="Ombudsman Stencil" w:hAnsi="Ombudsman Stencil"/>
            </w:rPr>
            <w:t>From:</w:t>
          </w:r>
        </w:p>
      </w:docPartBody>
    </w:docPart>
    <w:docPart>
      <w:docPartPr>
        <w:name w:val="FFC4D0CF1C384F2B904083C7F7BD5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5842B-E264-46F6-B9F3-D887641F2180}"/>
      </w:docPartPr>
      <w:docPartBody>
        <w:p w:rsidR="00E97538" w:rsidRDefault="00E97538" w:rsidP="00E97538">
          <w:pPr>
            <w:pStyle w:val="FFC4D0CF1C384F2B904083C7F7BD56A62"/>
          </w:pPr>
          <w:r w:rsidRPr="00C32A25">
            <w:rPr>
              <w:rFonts w:ascii="Ombudsman Stencil" w:hAnsi="Ombudsman Stencil"/>
            </w:rPr>
            <w:t>To:</w:t>
          </w:r>
        </w:p>
      </w:docPartBody>
    </w:docPart>
    <w:docPart>
      <w:docPartPr>
        <w:name w:val="2BFBC5E9C55644EAAF38057AB0500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D67EC-B321-437E-B21C-758ADA887B77}"/>
      </w:docPartPr>
      <w:docPartBody>
        <w:p w:rsidR="00E97538" w:rsidRDefault="00E97538" w:rsidP="00E97538">
          <w:pPr>
            <w:pStyle w:val="2BFBC5E9C55644EAAF38057AB05008AF2"/>
          </w:pPr>
          <w:r w:rsidRPr="00C32A25">
            <w:rPr>
              <w:rFonts w:ascii="Ombudsman Stencil" w:hAnsi="Ombudsman Stencil"/>
            </w:rPr>
            <w:t>Did you graduate?</w:t>
          </w:r>
        </w:p>
      </w:docPartBody>
    </w:docPart>
    <w:docPart>
      <w:docPartPr>
        <w:name w:val="90B4675142DB4AFD8866926E21942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29D6A-4589-4B81-9E6D-D36181928E07}"/>
      </w:docPartPr>
      <w:docPartBody>
        <w:p w:rsidR="00E97538" w:rsidRDefault="00E97538" w:rsidP="00E97538">
          <w:pPr>
            <w:pStyle w:val="90B4675142DB4AFD8866926E219429892"/>
          </w:pPr>
          <w:r w:rsidRPr="00C32A25">
            <w:rPr>
              <w:rFonts w:ascii="Ombudsman Stencil" w:hAnsi="Ombudsman Stencil"/>
            </w:rPr>
            <w:t>Yes</w:t>
          </w:r>
        </w:p>
      </w:docPartBody>
    </w:docPart>
    <w:docPart>
      <w:docPartPr>
        <w:name w:val="1EB3EAC3578141BCA87A594CB814E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DD5DC-E2F8-4DE2-9A31-F48AFF01E577}"/>
      </w:docPartPr>
      <w:docPartBody>
        <w:p w:rsidR="00E97538" w:rsidRDefault="00E97538" w:rsidP="00E97538">
          <w:pPr>
            <w:pStyle w:val="1EB3EAC3578141BCA87A594CB814E9A82"/>
          </w:pPr>
          <w:r w:rsidRPr="00C32A25">
            <w:rPr>
              <w:rFonts w:ascii="Ombudsman Stencil" w:hAnsi="Ombudsman Stencil"/>
            </w:rPr>
            <w:t>No</w:t>
          </w:r>
        </w:p>
      </w:docPartBody>
    </w:docPart>
    <w:docPart>
      <w:docPartPr>
        <w:name w:val="9A92ED0A783146CA83DF529611E04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CD09C-8B83-4317-8C8D-B097E01D4047}"/>
      </w:docPartPr>
      <w:docPartBody>
        <w:p w:rsidR="00E97538" w:rsidRDefault="00E97538" w:rsidP="00E97538">
          <w:pPr>
            <w:pStyle w:val="9A92ED0A783146CA83DF529611E0442D2"/>
          </w:pPr>
          <w:r w:rsidRPr="00C32A25">
            <w:rPr>
              <w:rFonts w:ascii="Ombudsman Stencil" w:hAnsi="Ombudsman Stencil"/>
            </w:rPr>
            <w:t>Degree:</w:t>
          </w:r>
        </w:p>
      </w:docPartBody>
    </w:docPart>
    <w:docPart>
      <w:docPartPr>
        <w:name w:val="29FE5F61FEDF40BAA3269C001E3F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A5EF4-B4DF-491A-9A59-3CE3F0FBE3C1}"/>
      </w:docPartPr>
      <w:docPartBody>
        <w:p w:rsidR="00E97538" w:rsidRDefault="00E97538" w:rsidP="00E97538">
          <w:pPr>
            <w:pStyle w:val="29FE5F61FEDF40BAA3269C001E3FB74D2"/>
          </w:pPr>
          <w:r w:rsidRPr="00C32A25">
            <w:rPr>
              <w:rFonts w:ascii="Ombudsman Stencil" w:hAnsi="Ombudsman Stencil"/>
            </w:rPr>
            <w:t>References</w:t>
          </w:r>
        </w:p>
      </w:docPartBody>
    </w:docPart>
    <w:docPart>
      <w:docPartPr>
        <w:name w:val="27B23BE1D46744F2AD24E77C62EF8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BABA3-57B6-43CF-8D5C-7D6D1464E966}"/>
      </w:docPartPr>
      <w:docPartBody>
        <w:p w:rsidR="00E97538" w:rsidRDefault="00E97538" w:rsidP="00E97538">
          <w:pPr>
            <w:pStyle w:val="27B23BE1D46744F2AD24E77C62EF8A0E2"/>
          </w:pPr>
          <w:r w:rsidRPr="00C32A25">
            <w:rPr>
              <w:rFonts w:ascii="Ombudsman Stencil" w:hAnsi="Ombudsman Stencil"/>
            </w:rPr>
            <w:t>Please list three professional references.</w:t>
          </w:r>
        </w:p>
      </w:docPartBody>
    </w:docPart>
    <w:docPart>
      <w:docPartPr>
        <w:name w:val="BD3CB03D86CF4319BB59AB0550EE1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6C3CB-19AC-4D94-8F0A-519A21BA4130}"/>
      </w:docPartPr>
      <w:docPartBody>
        <w:p w:rsidR="00E97538" w:rsidRDefault="00E97538" w:rsidP="00E97538">
          <w:pPr>
            <w:pStyle w:val="BD3CB03D86CF4319BB59AB0550EE1F472"/>
          </w:pPr>
          <w:r w:rsidRPr="00C32A25">
            <w:rPr>
              <w:rFonts w:ascii="Ombudsman Stencil" w:hAnsi="Ombudsman Stencil"/>
            </w:rPr>
            <w:t>Full name:</w:t>
          </w:r>
        </w:p>
      </w:docPartBody>
    </w:docPart>
    <w:docPart>
      <w:docPartPr>
        <w:name w:val="CBD321CF094B4A23BB59B00804A51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53881-D00C-4A55-A8C7-55A5B1ADCDC8}"/>
      </w:docPartPr>
      <w:docPartBody>
        <w:p w:rsidR="00E97538" w:rsidRDefault="00E97538" w:rsidP="00E97538">
          <w:pPr>
            <w:pStyle w:val="CBD321CF094B4A23BB59B00804A515CE2"/>
          </w:pPr>
          <w:r w:rsidRPr="00C32A25">
            <w:rPr>
              <w:rFonts w:ascii="Ombudsman Stencil" w:hAnsi="Ombudsman Stencil"/>
            </w:rPr>
            <w:t>Relationship:</w:t>
          </w:r>
        </w:p>
      </w:docPartBody>
    </w:docPart>
    <w:docPart>
      <w:docPartPr>
        <w:name w:val="47B8DF107473483496B9622CD9ED4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C11B9-EE1A-4FE5-A7BE-A3E2BD1D1266}"/>
      </w:docPartPr>
      <w:docPartBody>
        <w:p w:rsidR="00E97538" w:rsidRDefault="00E97538" w:rsidP="00E97538">
          <w:pPr>
            <w:pStyle w:val="47B8DF107473483496B9622CD9ED4BD72"/>
          </w:pPr>
          <w:r w:rsidRPr="00C32A25">
            <w:rPr>
              <w:rFonts w:ascii="Ombudsman Stencil" w:hAnsi="Ombudsman Stencil"/>
            </w:rPr>
            <w:t>Company:</w:t>
          </w:r>
        </w:p>
      </w:docPartBody>
    </w:docPart>
    <w:docPart>
      <w:docPartPr>
        <w:name w:val="8CE2A87A40614034936AF9230D923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20474-38C1-4243-8F48-FB3CDEEB8841}"/>
      </w:docPartPr>
      <w:docPartBody>
        <w:p w:rsidR="00E97538" w:rsidRDefault="00E97538" w:rsidP="00E97538">
          <w:pPr>
            <w:pStyle w:val="8CE2A87A40614034936AF9230D92372E2"/>
          </w:pPr>
          <w:r w:rsidRPr="00C32A25">
            <w:rPr>
              <w:rFonts w:ascii="Ombudsman Stencil" w:hAnsi="Ombudsman Stencil"/>
            </w:rPr>
            <w:t>Phone:</w:t>
          </w:r>
        </w:p>
      </w:docPartBody>
    </w:docPart>
    <w:docPart>
      <w:docPartPr>
        <w:name w:val="19E8CBBEE645487BAAB423CF62599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69143-1F7A-4C16-852A-C89E8E69B8AB}"/>
      </w:docPartPr>
      <w:docPartBody>
        <w:p w:rsidR="00E97538" w:rsidRDefault="00E97538" w:rsidP="00E97538">
          <w:pPr>
            <w:pStyle w:val="19E8CBBEE645487BAAB423CF625993802"/>
          </w:pPr>
          <w:r w:rsidRPr="00C32A25">
            <w:rPr>
              <w:rFonts w:ascii="Ombudsman Stencil" w:hAnsi="Ombudsman Stencil"/>
            </w:rPr>
            <w:t>Address:</w:t>
          </w:r>
        </w:p>
      </w:docPartBody>
    </w:docPart>
    <w:docPart>
      <w:docPartPr>
        <w:name w:val="E9D833EDF0E8471C9ECFB9F9C3581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E93A-6E05-44CA-B868-49F9BEE7CD5D}"/>
      </w:docPartPr>
      <w:docPartBody>
        <w:p w:rsidR="00E97538" w:rsidRDefault="00E97538" w:rsidP="00E97538">
          <w:pPr>
            <w:pStyle w:val="E9D833EDF0E8471C9ECFB9F9C35817762"/>
          </w:pPr>
          <w:r w:rsidRPr="00C32A25">
            <w:rPr>
              <w:rFonts w:ascii="Ombudsman Stencil" w:hAnsi="Ombudsman Stencil"/>
            </w:rPr>
            <w:t>Email:</w:t>
          </w:r>
        </w:p>
      </w:docPartBody>
    </w:docPart>
    <w:docPart>
      <w:docPartPr>
        <w:name w:val="A5192B63FD234BB89BF43D942D23F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47971-23B8-4288-8111-A81F54775F83}"/>
      </w:docPartPr>
      <w:docPartBody>
        <w:p w:rsidR="00E97538" w:rsidRDefault="00E97538" w:rsidP="00E97538">
          <w:pPr>
            <w:pStyle w:val="A5192B63FD234BB89BF43D942D23FD262"/>
          </w:pPr>
          <w:r w:rsidRPr="00C32A25">
            <w:rPr>
              <w:rFonts w:ascii="Ombudsman Stencil" w:hAnsi="Ombudsman Stencil"/>
            </w:rPr>
            <w:t>Full name:</w:t>
          </w:r>
        </w:p>
      </w:docPartBody>
    </w:docPart>
    <w:docPart>
      <w:docPartPr>
        <w:name w:val="958563E4576C43FEAEE512FF29C11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51F3B-089D-4B06-97A3-1A64375792BA}"/>
      </w:docPartPr>
      <w:docPartBody>
        <w:p w:rsidR="00E97538" w:rsidRDefault="00E97538" w:rsidP="00E97538">
          <w:pPr>
            <w:pStyle w:val="958563E4576C43FEAEE512FF29C1149E2"/>
          </w:pPr>
          <w:r w:rsidRPr="00C32A25">
            <w:rPr>
              <w:rFonts w:ascii="Ombudsman Stencil" w:hAnsi="Ombudsman Stencil"/>
            </w:rPr>
            <w:t>Relationship:</w:t>
          </w:r>
        </w:p>
      </w:docPartBody>
    </w:docPart>
    <w:docPart>
      <w:docPartPr>
        <w:name w:val="BE5497FF15D84B8490C1F56397960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A465F-AFF3-4503-A247-EAE9DBD70109}"/>
      </w:docPartPr>
      <w:docPartBody>
        <w:p w:rsidR="00E97538" w:rsidRDefault="00E97538" w:rsidP="00E97538">
          <w:pPr>
            <w:pStyle w:val="BE5497FF15D84B8490C1F56397960BD92"/>
          </w:pPr>
          <w:r w:rsidRPr="00C32A25">
            <w:rPr>
              <w:rFonts w:ascii="Ombudsman Stencil" w:hAnsi="Ombudsman Stencil"/>
            </w:rPr>
            <w:t>Company:</w:t>
          </w:r>
        </w:p>
      </w:docPartBody>
    </w:docPart>
    <w:docPart>
      <w:docPartPr>
        <w:name w:val="6382710FF454479ABEF25A7DE1E11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D0DA9-A342-4D17-981D-1B5D4F6E34E4}"/>
      </w:docPartPr>
      <w:docPartBody>
        <w:p w:rsidR="00E97538" w:rsidRDefault="00E97538" w:rsidP="00E97538">
          <w:pPr>
            <w:pStyle w:val="6382710FF454479ABEF25A7DE1E117582"/>
          </w:pPr>
          <w:r w:rsidRPr="00C32A25">
            <w:rPr>
              <w:rFonts w:ascii="Ombudsman Stencil" w:hAnsi="Ombudsman Stencil"/>
            </w:rPr>
            <w:t>Phone:</w:t>
          </w:r>
        </w:p>
      </w:docPartBody>
    </w:docPart>
    <w:docPart>
      <w:docPartPr>
        <w:name w:val="CCBBDF1A81F548DFAD6848A2AF832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6F7B6-C536-4F96-B53F-CAFCCCCEDD8B}"/>
      </w:docPartPr>
      <w:docPartBody>
        <w:p w:rsidR="00E97538" w:rsidRDefault="00E97538" w:rsidP="00E97538">
          <w:pPr>
            <w:pStyle w:val="CCBBDF1A81F548DFAD6848A2AF8328262"/>
          </w:pPr>
          <w:r w:rsidRPr="00C32A25">
            <w:rPr>
              <w:rFonts w:ascii="Ombudsman Stencil" w:hAnsi="Ombudsman Stencil"/>
            </w:rPr>
            <w:t>Address:</w:t>
          </w:r>
        </w:p>
      </w:docPartBody>
    </w:docPart>
    <w:docPart>
      <w:docPartPr>
        <w:name w:val="06D204713DB743618D6479281EB27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FF5C3-10A8-4FF6-BDAB-8AE09E749C94}"/>
      </w:docPartPr>
      <w:docPartBody>
        <w:p w:rsidR="00E97538" w:rsidRDefault="00E97538" w:rsidP="00E97538">
          <w:pPr>
            <w:pStyle w:val="06D204713DB743618D6479281EB2785F2"/>
          </w:pPr>
          <w:r w:rsidRPr="00C32A25">
            <w:rPr>
              <w:rFonts w:ascii="Ombudsman Stencil" w:hAnsi="Ombudsman Stencil"/>
            </w:rPr>
            <w:t>Email:</w:t>
          </w:r>
        </w:p>
      </w:docPartBody>
    </w:docPart>
    <w:docPart>
      <w:docPartPr>
        <w:name w:val="B87B39AF2FE54726A56BA99D2B626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729FD-3B85-4A1A-8A59-7AF735366F27}"/>
      </w:docPartPr>
      <w:docPartBody>
        <w:p w:rsidR="00E97538" w:rsidRDefault="00E97538" w:rsidP="00E97538">
          <w:pPr>
            <w:pStyle w:val="B87B39AF2FE54726A56BA99D2B62610F2"/>
          </w:pPr>
          <w:r w:rsidRPr="00C32A25">
            <w:rPr>
              <w:rFonts w:ascii="Ombudsman Stencil" w:hAnsi="Ombudsman Stencil"/>
            </w:rPr>
            <w:t>Full name:</w:t>
          </w:r>
        </w:p>
      </w:docPartBody>
    </w:docPart>
    <w:docPart>
      <w:docPartPr>
        <w:name w:val="A9A819CC2C8748DDB3A4692B41528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DBD5C-F04A-4C5E-8057-08C41A67EFBC}"/>
      </w:docPartPr>
      <w:docPartBody>
        <w:p w:rsidR="00E97538" w:rsidRDefault="00E97538" w:rsidP="00E97538">
          <w:pPr>
            <w:pStyle w:val="A9A819CC2C8748DDB3A4692B4152803F2"/>
          </w:pPr>
          <w:r w:rsidRPr="00C32A25">
            <w:rPr>
              <w:rFonts w:ascii="Ombudsman Stencil" w:hAnsi="Ombudsman Stencil"/>
            </w:rPr>
            <w:t>Relationship:</w:t>
          </w:r>
        </w:p>
      </w:docPartBody>
    </w:docPart>
    <w:docPart>
      <w:docPartPr>
        <w:name w:val="6CC6857E87DB49C8AE400B0892D9C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25B3F-28A9-4EA8-A381-0FDDB030CFC1}"/>
      </w:docPartPr>
      <w:docPartBody>
        <w:p w:rsidR="00E97538" w:rsidRDefault="00E97538" w:rsidP="00E97538">
          <w:pPr>
            <w:pStyle w:val="6CC6857E87DB49C8AE400B0892D9CC3A2"/>
          </w:pPr>
          <w:r w:rsidRPr="00C32A25">
            <w:rPr>
              <w:rFonts w:ascii="Ombudsman Stencil" w:hAnsi="Ombudsman Stencil"/>
            </w:rPr>
            <w:t>Company:</w:t>
          </w:r>
        </w:p>
      </w:docPartBody>
    </w:docPart>
    <w:docPart>
      <w:docPartPr>
        <w:name w:val="46A2E8B2FBA049D481AC67EB679FC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ACE62-4A44-4A34-A558-6524A962C9AB}"/>
      </w:docPartPr>
      <w:docPartBody>
        <w:p w:rsidR="00E97538" w:rsidRDefault="00E97538" w:rsidP="00E97538">
          <w:pPr>
            <w:pStyle w:val="46A2E8B2FBA049D481AC67EB679FCF7B2"/>
          </w:pPr>
          <w:r w:rsidRPr="00C32A25">
            <w:rPr>
              <w:rFonts w:ascii="Ombudsman Stencil" w:hAnsi="Ombudsman Stencil"/>
            </w:rPr>
            <w:t>Phone:</w:t>
          </w:r>
        </w:p>
      </w:docPartBody>
    </w:docPart>
    <w:docPart>
      <w:docPartPr>
        <w:name w:val="B6C8F6ED76F740F89B97F4EBCCAE2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5FFF2-1F59-428E-A0A4-D738EB30AC2F}"/>
      </w:docPartPr>
      <w:docPartBody>
        <w:p w:rsidR="00E97538" w:rsidRDefault="00E97538" w:rsidP="00E97538">
          <w:pPr>
            <w:pStyle w:val="B6C8F6ED76F740F89B97F4EBCCAE2EF32"/>
          </w:pPr>
          <w:r w:rsidRPr="00C32A25">
            <w:rPr>
              <w:rFonts w:ascii="Ombudsman Stencil" w:hAnsi="Ombudsman Stencil"/>
            </w:rPr>
            <w:t>Address:</w:t>
          </w:r>
        </w:p>
      </w:docPartBody>
    </w:docPart>
    <w:docPart>
      <w:docPartPr>
        <w:name w:val="8387B9CB8EFC4BDFA8C342A4DFA27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B0563-D3BF-41ED-AA21-5CA61BC1B91A}"/>
      </w:docPartPr>
      <w:docPartBody>
        <w:p w:rsidR="00E97538" w:rsidRDefault="00E97538" w:rsidP="00E97538">
          <w:pPr>
            <w:pStyle w:val="8387B9CB8EFC4BDFA8C342A4DFA272C42"/>
          </w:pPr>
          <w:r w:rsidRPr="00C32A25">
            <w:rPr>
              <w:rFonts w:ascii="Ombudsman Stencil" w:hAnsi="Ombudsman Stencil"/>
            </w:rPr>
            <w:t>Email:</w:t>
          </w:r>
        </w:p>
      </w:docPartBody>
    </w:docPart>
    <w:docPart>
      <w:docPartPr>
        <w:name w:val="7AB5AFBB31A147FE957A7BC5E572A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28666-7D9B-4A58-9E11-5AA5D0CE1D7A}"/>
      </w:docPartPr>
      <w:docPartBody>
        <w:p w:rsidR="00E97538" w:rsidRDefault="00E97538" w:rsidP="00E97538">
          <w:pPr>
            <w:pStyle w:val="7AB5AFBB31A147FE957A7BC5E572A6002"/>
          </w:pPr>
          <w:r w:rsidRPr="00C32A25">
            <w:rPr>
              <w:rFonts w:ascii="Ombudsman Stencil" w:hAnsi="Ombudsman Stencil"/>
            </w:rPr>
            <w:t>Previous Employment</w:t>
          </w:r>
        </w:p>
      </w:docPartBody>
    </w:docPart>
    <w:docPart>
      <w:docPartPr>
        <w:name w:val="3FFA2B2AD64C4305845AFE9FD66F0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73D4E-9AC2-43AB-92DA-4DB60C99CF22}"/>
      </w:docPartPr>
      <w:docPartBody>
        <w:p w:rsidR="00E97538" w:rsidRDefault="00E97538" w:rsidP="00E97538">
          <w:pPr>
            <w:pStyle w:val="3FFA2B2AD64C4305845AFE9FD66F0DE12"/>
          </w:pPr>
          <w:r w:rsidRPr="00C32A25">
            <w:rPr>
              <w:rFonts w:ascii="Ombudsman Stencil" w:hAnsi="Ombudsman Stencil"/>
            </w:rPr>
            <w:t>Company:</w:t>
          </w:r>
        </w:p>
      </w:docPartBody>
    </w:docPart>
    <w:docPart>
      <w:docPartPr>
        <w:name w:val="8C7DAAF2CD5A4609B05E0915EDD73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BDD78-1635-4310-8008-4E18F5D07F47}"/>
      </w:docPartPr>
      <w:docPartBody>
        <w:p w:rsidR="00E97538" w:rsidRDefault="00E97538" w:rsidP="00E97538">
          <w:pPr>
            <w:pStyle w:val="8C7DAAF2CD5A4609B05E0915EDD73A3C2"/>
          </w:pPr>
          <w:r w:rsidRPr="00C32A25">
            <w:rPr>
              <w:rFonts w:ascii="Ombudsman Stencil" w:hAnsi="Ombudsman Stencil"/>
            </w:rPr>
            <w:t>Phone:</w:t>
          </w:r>
        </w:p>
      </w:docPartBody>
    </w:docPart>
    <w:docPart>
      <w:docPartPr>
        <w:name w:val="5E9D7A5485204BA8BA752A95881DF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EAE78-4D7A-4538-960F-E51576105DA9}"/>
      </w:docPartPr>
      <w:docPartBody>
        <w:p w:rsidR="00E97538" w:rsidRDefault="00E97538" w:rsidP="00E97538">
          <w:pPr>
            <w:pStyle w:val="5E9D7A5485204BA8BA752A95881DFAA12"/>
          </w:pPr>
          <w:r w:rsidRPr="00C32A25">
            <w:rPr>
              <w:rFonts w:ascii="Ombudsman Stencil" w:hAnsi="Ombudsman Stencil"/>
            </w:rPr>
            <w:t>Address:</w:t>
          </w:r>
        </w:p>
      </w:docPartBody>
    </w:docPart>
    <w:docPart>
      <w:docPartPr>
        <w:name w:val="84AC8A6D26BF4B389F35D5793576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BF712-4E4F-4272-BFD2-966DCC352681}"/>
      </w:docPartPr>
      <w:docPartBody>
        <w:p w:rsidR="00E97538" w:rsidRDefault="00E97538" w:rsidP="00E97538">
          <w:pPr>
            <w:pStyle w:val="84AC8A6D26BF4B389F35D57935767C2A2"/>
          </w:pPr>
          <w:r w:rsidRPr="00C32A25">
            <w:rPr>
              <w:rFonts w:ascii="Ombudsman Stencil" w:hAnsi="Ombudsman Stencil"/>
            </w:rPr>
            <w:t>Supervisor:</w:t>
          </w:r>
        </w:p>
      </w:docPartBody>
    </w:docPart>
    <w:docPart>
      <w:docPartPr>
        <w:name w:val="E836882EFAB24DC9B5A610AA7CDC9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96287-E76E-43B1-ABCD-BC2E30DC6AFC}"/>
      </w:docPartPr>
      <w:docPartBody>
        <w:p w:rsidR="00E97538" w:rsidRDefault="00E97538" w:rsidP="00E97538">
          <w:pPr>
            <w:pStyle w:val="E836882EFAB24DC9B5A610AA7CDC9E2F2"/>
          </w:pPr>
          <w:r w:rsidRPr="00C32A25">
            <w:rPr>
              <w:rFonts w:ascii="Ombudsman Stencil" w:hAnsi="Ombudsman Stencil"/>
            </w:rPr>
            <w:t>Job title:</w:t>
          </w:r>
        </w:p>
      </w:docPartBody>
    </w:docPart>
    <w:docPart>
      <w:docPartPr>
        <w:name w:val="D79B4082C66E4B999248462F04E33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FC0C6-51C9-4996-8CBC-73508F0AE411}"/>
      </w:docPartPr>
      <w:docPartBody>
        <w:p w:rsidR="00E97538" w:rsidRDefault="00E97538" w:rsidP="00E97538">
          <w:pPr>
            <w:pStyle w:val="D79B4082C66E4B999248462F04E331632"/>
          </w:pPr>
          <w:r w:rsidRPr="00C32A25">
            <w:rPr>
              <w:rFonts w:ascii="Ombudsman Stencil" w:hAnsi="Ombudsman Stencil"/>
            </w:rPr>
            <w:t>From:</w:t>
          </w:r>
        </w:p>
      </w:docPartBody>
    </w:docPart>
    <w:docPart>
      <w:docPartPr>
        <w:name w:val="9E30FACBAC594577A64C1CA3084A6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23F0-15EA-4557-B6B0-86DD68309EAC}"/>
      </w:docPartPr>
      <w:docPartBody>
        <w:p w:rsidR="00E97538" w:rsidRDefault="00E97538" w:rsidP="00E97538">
          <w:pPr>
            <w:pStyle w:val="9E30FACBAC594577A64C1CA3084A6E882"/>
          </w:pPr>
          <w:r w:rsidRPr="00C32A25">
            <w:rPr>
              <w:rFonts w:ascii="Ombudsman Stencil" w:hAnsi="Ombudsman Stencil"/>
            </w:rPr>
            <w:t>To:</w:t>
          </w:r>
        </w:p>
      </w:docPartBody>
    </w:docPart>
    <w:docPart>
      <w:docPartPr>
        <w:name w:val="A415D33786974BDDAAA28A9F78550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164E1-EAC4-4856-9513-840826B6723E}"/>
      </w:docPartPr>
      <w:docPartBody>
        <w:p w:rsidR="00E97538" w:rsidRDefault="00E97538" w:rsidP="00E97538">
          <w:pPr>
            <w:pStyle w:val="A415D33786974BDDAAA28A9F785506362"/>
          </w:pPr>
          <w:r w:rsidRPr="00C32A25">
            <w:rPr>
              <w:rFonts w:ascii="Ombudsman Stencil" w:hAnsi="Ombudsman Stencil"/>
            </w:rPr>
            <w:t>Responsibilities:</w:t>
          </w:r>
        </w:p>
      </w:docPartBody>
    </w:docPart>
    <w:docPart>
      <w:docPartPr>
        <w:name w:val="B1DB8B06B8E44BAE92733057756CA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09029-60F2-4DFA-8AC1-A42E2BE655E7}"/>
      </w:docPartPr>
      <w:docPartBody>
        <w:p w:rsidR="00E97538" w:rsidRDefault="00E97538" w:rsidP="00E97538">
          <w:pPr>
            <w:pStyle w:val="B1DB8B06B8E44BAE92733057756CAA672"/>
          </w:pPr>
          <w:r w:rsidRPr="00C32A25">
            <w:rPr>
              <w:rFonts w:ascii="Ombudsman Stencil" w:hAnsi="Ombudsman Stencil"/>
            </w:rPr>
            <w:t>May we contact your previous supervisor for a reference?</w:t>
          </w:r>
        </w:p>
      </w:docPartBody>
    </w:docPart>
    <w:docPart>
      <w:docPartPr>
        <w:name w:val="EDAABF880B06430CB87BF1C11CC89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13DD0-DC62-4812-9963-94EBEFED4C4A}"/>
      </w:docPartPr>
      <w:docPartBody>
        <w:p w:rsidR="00E97538" w:rsidRDefault="00E97538" w:rsidP="00E97538">
          <w:pPr>
            <w:pStyle w:val="EDAABF880B06430CB87BF1C11CC89C962"/>
          </w:pPr>
          <w:r w:rsidRPr="00C32A25">
            <w:rPr>
              <w:rFonts w:ascii="Ombudsman Stencil" w:hAnsi="Ombudsman Stencil"/>
            </w:rPr>
            <w:t>Yes</w:t>
          </w:r>
        </w:p>
      </w:docPartBody>
    </w:docPart>
    <w:docPart>
      <w:docPartPr>
        <w:name w:val="D95C2A38D82E4990A00D1071804BA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D7308-84C2-4990-AA7B-F074244E672E}"/>
      </w:docPartPr>
      <w:docPartBody>
        <w:p w:rsidR="00E97538" w:rsidRDefault="00E97538" w:rsidP="00E97538">
          <w:pPr>
            <w:pStyle w:val="D95C2A38D82E4990A00D1071804BAFC02"/>
          </w:pPr>
          <w:r w:rsidRPr="00C32A25">
            <w:rPr>
              <w:rFonts w:ascii="Ombudsman Stencil" w:hAnsi="Ombudsman Stencil"/>
            </w:rPr>
            <w:t>No</w:t>
          </w:r>
        </w:p>
      </w:docPartBody>
    </w:docPart>
    <w:docPart>
      <w:docPartPr>
        <w:name w:val="553F32F13F354F48BC4FD2C506B74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040EA-C7A1-4FCF-867A-2BBC5731DD18}"/>
      </w:docPartPr>
      <w:docPartBody>
        <w:p w:rsidR="00E97538" w:rsidRDefault="00E97538" w:rsidP="00E97538">
          <w:pPr>
            <w:pStyle w:val="553F32F13F354F48BC4FD2C506B74BD62"/>
          </w:pPr>
          <w:r w:rsidRPr="00C32A25">
            <w:rPr>
              <w:rFonts w:ascii="Ombudsman Stencil" w:hAnsi="Ombudsman Stencil"/>
            </w:rPr>
            <w:t>Company:</w:t>
          </w:r>
        </w:p>
      </w:docPartBody>
    </w:docPart>
    <w:docPart>
      <w:docPartPr>
        <w:name w:val="90EC6169310944A790B86E76B69C5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072E6-791E-4A19-ACF7-D844E4B95823}"/>
      </w:docPartPr>
      <w:docPartBody>
        <w:p w:rsidR="00E97538" w:rsidRDefault="00E97538" w:rsidP="00E97538">
          <w:pPr>
            <w:pStyle w:val="90EC6169310944A790B86E76B69C5A322"/>
          </w:pPr>
          <w:r w:rsidRPr="00C32A25">
            <w:rPr>
              <w:rFonts w:ascii="Ombudsman Stencil" w:hAnsi="Ombudsman Stencil"/>
            </w:rPr>
            <w:t>Phone:</w:t>
          </w:r>
        </w:p>
      </w:docPartBody>
    </w:docPart>
    <w:docPart>
      <w:docPartPr>
        <w:name w:val="EB91A81FA12446C283E2F4FC92E95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D7B1D-C611-4C93-863A-7E641B55FF53}"/>
      </w:docPartPr>
      <w:docPartBody>
        <w:p w:rsidR="00E97538" w:rsidRDefault="00E97538" w:rsidP="00E97538">
          <w:pPr>
            <w:pStyle w:val="EB91A81FA12446C283E2F4FC92E950612"/>
          </w:pPr>
          <w:r w:rsidRPr="00C32A25">
            <w:rPr>
              <w:rFonts w:ascii="Ombudsman Stencil" w:hAnsi="Ombudsman Stencil"/>
            </w:rPr>
            <w:t>Address:</w:t>
          </w:r>
        </w:p>
      </w:docPartBody>
    </w:docPart>
    <w:docPart>
      <w:docPartPr>
        <w:name w:val="7DA53A20BD44444F83D1DE230F295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66E8D-D5E0-477C-BFE6-BF06D9D9055E}"/>
      </w:docPartPr>
      <w:docPartBody>
        <w:p w:rsidR="00E97538" w:rsidRDefault="00E97538" w:rsidP="00E97538">
          <w:pPr>
            <w:pStyle w:val="7DA53A20BD44444F83D1DE230F295B982"/>
          </w:pPr>
          <w:r w:rsidRPr="00C32A25">
            <w:rPr>
              <w:rFonts w:ascii="Ombudsman Stencil" w:hAnsi="Ombudsman Stencil"/>
            </w:rPr>
            <w:t>Supervisor:</w:t>
          </w:r>
        </w:p>
      </w:docPartBody>
    </w:docPart>
    <w:docPart>
      <w:docPartPr>
        <w:name w:val="600EFEADA1E945229480D8B0C9F93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F612D-8116-404B-B942-04CF1ACF5B07}"/>
      </w:docPartPr>
      <w:docPartBody>
        <w:p w:rsidR="00E97538" w:rsidRDefault="00E97538" w:rsidP="00E97538">
          <w:pPr>
            <w:pStyle w:val="600EFEADA1E945229480D8B0C9F933992"/>
          </w:pPr>
          <w:r w:rsidRPr="00C32A25">
            <w:rPr>
              <w:rFonts w:ascii="Ombudsman Stencil" w:hAnsi="Ombudsman Stencil"/>
            </w:rPr>
            <w:t>Job title:</w:t>
          </w:r>
        </w:p>
      </w:docPartBody>
    </w:docPart>
    <w:docPart>
      <w:docPartPr>
        <w:name w:val="4197B94D4D51442C9D101132F90F5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01B46-39EE-44DA-B140-CA0AD752EAFC}"/>
      </w:docPartPr>
      <w:docPartBody>
        <w:p w:rsidR="00E97538" w:rsidRDefault="00E97538" w:rsidP="00E97538">
          <w:pPr>
            <w:pStyle w:val="4197B94D4D51442C9D101132F90F59DF2"/>
          </w:pPr>
          <w:r w:rsidRPr="00C32A25">
            <w:rPr>
              <w:rFonts w:ascii="Ombudsman Stencil" w:hAnsi="Ombudsman Stencil"/>
            </w:rPr>
            <w:t>From:</w:t>
          </w:r>
        </w:p>
      </w:docPartBody>
    </w:docPart>
    <w:docPart>
      <w:docPartPr>
        <w:name w:val="3EEE6BFD14EC492B975A9BD244FCC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26310-C292-4BEA-B25A-4A0409E9A0C2}"/>
      </w:docPartPr>
      <w:docPartBody>
        <w:p w:rsidR="00E97538" w:rsidRDefault="00E97538" w:rsidP="00E97538">
          <w:pPr>
            <w:pStyle w:val="3EEE6BFD14EC492B975A9BD244FCC3B32"/>
          </w:pPr>
          <w:r w:rsidRPr="00C32A25">
            <w:rPr>
              <w:rFonts w:ascii="Ombudsman Stencil" w:hAnsi="Ombudsman Stencil"/>
            </w:rPr>
            <w:t>To:</w:t>
          </w:r>
        </w:p>
      </w:docPartBody>
    </w:docPart>
    <w:docPart>
      <w:docPartPr>
        <w:name w:val="E6D560B2679848339E73E0EC0A097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D0639-CC5D-4DDB-B5CD-6835E3B9A183}"/>
      </w:docPartPr>
      <w:docPartBody>
        <w:p w:rsidR="00E97538" w:rsidRDefault="00E97538" w:rsidP="00E97538">
          <w:pPr>
            <w:pStyle w:val="E6D560B2679848339E73E0EC0A0975D92"/>
          </w:pPr>
          <w:r w:rsidRPr="00C32A25">
            <w:rPr>
              <w:rFonts w:ascii="Ombudsman Stencil" w:hAnsi="Ombudsman Stencil"/>
            </w:rPr>
            <w:t>Responsibilities:</w:t>
          </w:r>
        </w:p>
      </w:docPartBody>
    </w:docPart>
    <w:docPart>
      <w:docPartPr>
        <w:name w:val="48354BC1D273460AB26C28F804340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3B854-A33F-4AC6-AA7C-F919571E0CB7}"/>
      </w:docPartPr>
      <w:docPartBody>
        <w:p w:rsidR="00E97538" w:rsidRDefault="00E97538" w:rsidP="00E97538">
          <w:pPr>
            <w:pStyle w:val="48354BC1D273460AB26C28F8043403DE2"/>
          </w:pPr>
          <w:r w:rsidRPr="00C32A25">
            <w:rPr>
              <w:rFonts w:ascii="Ombudsman Stencil" w:hAnsi="Ombudsman Stencil"/>
            </w:rPr>
            <w:t>May we contact your previous supervisor for a reference?</w:t>
          </w:r>
        </w:p>
      </w:docPartBody>
    </w:docPart>
    <w:docPart>
      <w:docPartPr>
        <w:name w:val="130B4314A8824C90A60F8E42E8577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EE064-18CA-49BF-B0DB-360697C0D916}"/>
      </w:docPartPr>
      <w:docPartBody>
        <w:p w:rsidR="00E97538" w:rsidRDefault="00E97538" w:rsidP="00E97538">
          <w:pPr>
            <w:pStyle w:val="130B4314A8824C90A60F8E42E8577F7A2"/>
          </w:pPr>
          <w:r w:rsidRPr="00C32A25">
            <w:rPr>
              <w:rFonts w:ascii="Ombudsman Stencil" w:hAnsi="Ombudsman Stencil"/>
            </w:rPr>
            <w:t>Yes</w:t>
          </w:r>
        </w:p>
      </w:docPartBody>
    </w:docPart>
    <w:docPart>
      <w:docPartPr>
        <w:name w:val="373524BA1A2A45689F1FE8554787B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A0377-EC52-4AEB-9856-881B1C88CDBE}"/>
      </w:docPartPr>
      <w:docPartBody>
        <w:p w:rsidR="00E97538" w:rsidRDefault="00E97538" w:rsidP="00E97538">
          <w:pPr>
            <w:pStyle w:val="373524BA1A2A45689F1FE8554787BBB62"/>
          </w:pPr>
          <w:r w:rsidRPr="00C32A25">
            <w:rPr>
              <w:rFonts w:ascii="Ombudsman Stencil" w:hAnsi="Ombudsman Stencil"/>
            </w:rPr>
            <w:t>No</w:t>
          </w:r>
        </w:p>
      </w:docPartBody>
    </w:docPart>
    <w:docPart>
      <w:docPartPr>
        <w:name w:val="0E5267F8A8D540CBB5DBC5B111EED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8442E-8B94-4633-A765-8E5E3D167DF5}"/>
      </w:docPartPr>
      <w:docPartBody>
        <w:p w:rsidR="00E97538" w:rsidRDefault="00E97538" w:rsidP="00E97538">
          <w:pPr>
            <w:pStyle w:val="0E5267F8A8D540CBB5DBC5B111EEDB122"/>
          </w:pPr>
          <w:r w:rsidRPr="00C32A25">
            <w:rPr>
              <w:rFonts w:ascii="Ombudsman Stencil" w:hAnsi="Ombudsman Stencil"/>
            </w:rPr>
            <w:t>Company:</w:t>
          </w:r>
        </w:p>
      </w:docPartBody>
    </w:docPart>
    <w:docPart>
      <w:docPartPr>
        <w:name w:val="9239F2CF076940AFB191E05FECCB9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11D68-7492-4C53-9AD4-B50F9A381338}"/>
      </w:docPartPr>
      <w:docPartBody>
        <w:p w:rsidR="00E97538" w:rsidRDefault="00E97538" w:rsidP="00E97538">
          <w:pPr>
            <w:pStyle w:val="9239F2CF076940AFB191E05FECCB980E2"/>
          </w:pPr>
          <w:r w:rsidRPr="00C32A25">
            <w:rPr>
              <w:rFonts w:ascii="Ombudsman Stencil" w:hAnsi="Ombudsman Stencil"/>
            </w:rPr>
            <w:t>Phone:</w:t>
          </w:r>
        </w:p>
      </w:docPartBody>
    </w:docPart>
    <w:docPart>
      <w:docPartPr>
        <w:name w:val="7A67976D09EA4F2FB4808A0A85164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8D4F9-BB59-49DE-8CCD-68475CA3F525}"/>
      </w:docPartPr>
      <w:docPartBody>
        <w:p w:rsidR="00E97538" w:rsidRDefault="00E97538" w:rsidP="00E97538">
          <w:pPr>
            <w:pStyle w:val="7A67976D09EA4F2FB4808A0A85164D652"/>
          </w:pPr>
          <w:r w:rsidRPr="00C32A25">
            <w:rPr>
              <w:rFonts w:ascii="Ombudsman Stencil" w:hAnsi="Ombudsman Stencil"/>
            </w:rPr>
            <w:t>Address:</w:t>
          </w:r>
        </w:p>
      </w:docPartBody>
    </w:docPart>
    <w:docPart>
      <w:docPartPr>
        <w:name w:val="3FF874ED4946453187010116CCD08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83FBD-053C-4D30-8AFD-66A9983F7934}"/>
      </w:docPartPr>
      <w:docPartBody>
        <w:p w:rsidR="00E97538" w:rsidRDefault="00E97538" w:rsidP="00E97538">
          <w:pPr>
            <w:pStyle w:val="3FF874ED4946453187010116CCD080542"/>
          </w:pPr>
          <w:r w:rsidRPr="00C32A25">
            <w:rPr>
              <w:rFonts w:ascii="Ombudsman Stencil" w:hAnsi="Ombudsman Stencil"/>
            </w:rPr>
            <w:t>Supervisor:</w:t>
          </w:r>
        </w:p>
      </w:docPartBody>
    </w:docPart>
    <w:docPart>
      <w:docPartPr>
        <w:name w:val="24A6DB05CF274C50BF41A311AA4C3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EF13E-F470-4EF6-9669-8A80BC273269}"/>
      </w:docPartPr>
      <w:docPartBody>
        <w:p w:rsidR="00E97538" w:rsidRDefault="00E97538" w:rsidP="00E97538">
          <w:pPr>
            <w:pStyle w:val="24A6DB05CF274C50BF41A311AA4C3EF52"/>
          </w:pPr>
          <w:r w:rsidRPr="00C32A25">
            <w:rPr>
              <w:rFonts w:ascii="Ombudsman Stencil" w:hAnsi="Ombudsman Stencil"/>
            </w:rPr>
            <w:t>Job title:</w:t>
          </w:r>
        </w:p>
      </w:docPartBody>
    </w:docPart>
    <w:docPart>
      <w:docPartPr>
        <w:name w:val="BCBE2BDA81914F8A8DBBA51FBF660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1940B-0DC7-42E7-BE8C-54ABD2AA096D}"/>
      </w:docPartPr>
      <w:docPartBody>
        <w:p w:rsidR="00E97538" w:rsidRDefault="00E97538" w:rsidP="00E97538">
          <w:pPr>
            <w:pStyle w:val="BCBE2BDA81914F8A8DBBA51FBF660CAC2"/>
          </w:pPr>
          <w:r w:rsidRPr="00C32A25">
            <w:rPr>
              <w:rFonts w:ascii="Ombudsman Stencil" w:hAnsi="Ombudsman Stencil"/>
            </w:rPr>
            <w:t>From:</w:t>
          </w:r>
        </w:p>
      </w:docPartBody>
    </w:docPart>
    <w:docPart>
      <w:docPartPr>
        <w:name w:val="37DBA45572464B6DB0CE3E2CDE040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9A13-506E-4F11-8A53-291F0DE5EAA6}"/>
      </w:docPartPr>
      <w:docPartBody>
        <w:p w:rsidR="00E97538" w:rsidRDefault="00E97538" w:rsidP="00E97538">
          <w:pPr>
            <w:pStyle w:val="37DBA45572464B6DB0CE3E2CDE0408BD2"/>
          </w:pPr>
          <w:r w:rsidRPr="00C32A25">
            <w:rPr>
              <w:rFonts w:ascii="Ombudsman Stencil" w:hAnsi="Ombudsman Stencil"/>
            </w:rPr>
            <w:t>To:</w:t>
          </w:r>
        </w:p>
      </w:docPartBody>
    </w:docPart>
    <w:docPart>
      <w:docPartPr>
        <w:name w:val="589F4B9503E94E3BA1C3CC8FD0E13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617B3-38A9-454E-A1F8-390FD47DFFDC}"/>
      </w:docPartPr>
      <w:docPartBody>
        <w:p w:rsidR="00E97538" w:rsidRDefault="00E97538" w:rsidP="00E97538">
          <w:pPr>
            <w:pStyle w:val="589F4B9503E94E3BA1C3CC8FD0E13D5D2"/>
          </w:pPr>
          <w:r w:rsidRPr="00C32A25">
            <w:rPr>
              <w:rFonts w:ascii="Ombudsman Stencil" w:hAnsi="Ombudsman Stencil"/>
            </w:rPr>
            <w:t>Responsibilities:</w:t>
          </w:r>
        </w:p>
      </w:docPartBody>
    </w:docPart>
    <w:docPart>
      <w:docPartPr>
        <w:name w:val="810F56DE9AD64BB5B8140055A8354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CC9EA-CA2F-4939-8060-8A65144E44FA}"/>
      </w:docPartPr>
      <w:docPartBody>
        <w:p w:rsidR="00E97538" w:rsidRDefault="00E97538" w:rsidP="00E97538">
          <w:pPr>
            <w:pStyle w:val="810F56DE9AD64BB5B8140055A83548782"/>
          </w:pPr>
          <w:r w:rsidRPr="00C32A25">
            <w:rPr>
              <w:rFonts w:ascii="Ombudsman Stencil" w:hAnsi="Ombudsman Stencil"/>
            </w:rPr>
            <w:t>May we contact your previous supervisor for a reference?</w:t>
          </w:r>
        </w:p>
      </w:docPartBody>
    </w:docPart>
    <w:docPart>
      <w:docPartPr>
        <w:name w:val="409F7C15D91F41EE969036E9F8688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90F09-88D6-4296-BFBE-6250BF8AC4E4}"/>
      </w:docPartPr>
      <w:docPartBody>
        <w:p w:rsidR="00E97538" w:rsidRDefault="00E97538" w:rsidP="00E97538">
          <w:pPr>
            <w:pStyle w:val="409F7C15D91F41EE969036E9F86885342"/>
          </w:pPr>
          <w:r w:rsidRPr="00C32A25">
            <w:rPr>
              <w:rFonts w:ascii="Ombudsman Stencil" w:hAnsi="Ombudsman Stencil"/>
            </w:rPr>
            <w:t>Yes</w:t>
          </w:r>
        </w:p>
      </w:docPartBody>
    </w:docPart>
    <w:docPart>
      <w:docPartPr>
        <w:name w:val="175A2541FCC8444FBE283D804D32F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EFBDA-7DCE-4855-A16F-543C53E07A3E}"/>
      </w:docPartPr>
      <w:docPartBody>
        <w:p w:rsidR="00E97538" w:rsidRDefault="00E97538" w:rsidP="00E97538">
          <w:pPr>
            <w:pStyle w:val="175A2541FCC8444FBE283D804D32F25E2"/>
          </w:pPr>
          <w:r w:rsidRPr="00C32A25">
            <w:rPr>
              <w:rFonts w:ascii="Ombudsman Stencil" w:hAnsi="Ombudsman Stencil"/>
            </w:rPr>
            <w:t>No</w:t>
          </w:r>
        </w:p>
      </w:docPartBody>
    </w:docPart>
    <w:docPart>
      <w:docPartPr>
        <w:name w:val="C0137EA8CC264ACEA50B3F3221216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538A8-AE29-4B02-A106-EEF2300D3178}"/>
      </w:docPartPr>
      <w:docPartBody>
        <w:p w:rsidR="00E97538" w:rsidRDefault="00E97538" w:rsidP="00E97538">
          <w:pPr>
            <w:pStyle w:val="C0137EA8CC264ACEA50B3F3221216A0E2"/>
          </w:pPr>
          <w:r w:rsidRPr="00C32A25">
            <w:rPr>
              <w:rFonts w:ascii="Ombudsman Stencil" w:hAnsi="Ombudsman Stencil"/>
            </w:rPr>
            <w:t>Military Service</w:t>
          </w:r>
        </w:p>
      </w:docPartBody>
    </w:docPart>
    <w:docPart>
      <w:docPartPr>
        <w:name w:val="1BF87BDAD95D4B4EA553CE5F91F67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2394-60EB-47C0-B37F-D93C88D80F57}"/>
      </w:docPartPr>
      <w:docPartBody>
        <w:p w:rsidR="00E97538" w:rsidRDefault="00E97538" w:rsidP="00E97538">
          <w:pPr>
            <w:pStyle w:val="1BF87BDAD95D4B4EA553CE5F91F67DA22"/>
          </w:pPr>
          <w:r w:rsidRPr="00C32A25">
            <w:rPr>
              <w:rFonts w:ascii="Ombudsman Stencil" w:hAnsi="Ombudsman Stencil"/>
            </w:rPr>
            <w:t>Branch:</w:t>
          </w:r>
        </w:p>
      </w:docPartBody>
    </w:docPart>
    <w:docPart>
      <w:docPartPr>
        <w:name w:val="BB063DF2F5634D39BC58208FCBCFB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BF249-EE24-43D2-8906-98E6847FEAC5}"/>
      </w:docPartPr>
      <w:docPartBody>
        <w:p w:rsidR="00E97538" w:rsidRDefault="00E97538" w:rsidP="00E97538">
          <w:pPr>
            <w:pStyle w:val="BB063DF2F5634D39BC58208FCBCFB9882"/>
          </w:pPr>
          <w:r w:rsidRPr="00C32A25">
            <w:rPr>
              <w:rFonts w:ascii="Ombudsman Stencil" w:hAnsi="Ombudsman Stencil"/>
            </w:rPr>
            <w:t>From:</w:t>
          </w:r>
        </w:p>
      </w:docPartBody>
    </w:docPart>
    <w:docPart>
      <w:docPartPr>
        <w:name w:val="B0A52C29E99B403D924AAF354B74E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E9C2A-FD88-4B0A-8483-911D9F2FD4BF}"/>
      </w:docPartPr>
      <w:docPartBody>
        <w:p w:rsidR="00E97538" w:rsidRDefault="00E97538" w:rsidP="00E97538">
          <w:pPr>
            <w:pStyle w:val="B0A52C29E99B403D924AAF354B74EB672"/>
          </w:pPr>
          <w:r w:rsidRPr="00C32A25">
            <w:rPr>
              <w:rFonts w:ascii="Ombudsman Stencil" w:hAnsi="Ombudsman Stencil"/>
            </w:rPr>
            <w:t>To:</w:t>
          </w:r>
        </w:p>
      </w:docPartBody>
    </w:docPart>
    <w:docPart>
      <w:docPartPr>
        <w:name w:val="E51B24210B9E400AA8C29122D7B37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624B9-CAED-456A-8EFF-0F68B5E98548}"/>
      </w:docPartPr>
      <w:docPartBody>
        <w:p w:rsidR="00E97538" w:rsidRDefault="00E97538" w:rsidP="00E97538">
          <w:pPr>
            <w:pStyle w:val="E51B24210B9E400AA8C29122D7B37C902"/>
          </w:pPr>
          <w:r w:rsidRPr="00C32A25">
            <w:rPr>
              <w:rFonts w:ascii="Ombudsman Stencil" w:hAnsi="Ombudsman Stencil"/>
            </w:rPr>
            <w:t>Rank at discharge:</w:t>
          </w:r>
        </w:p>
      </w:docPartBody>
    </w:docPart>
    <w:docPart>
      <w:docPartPr>
        <w:name w:val="97B54752A1E2491CB0DD3D30D8CDD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6F674-E1EA-45B1-B62A-818846B9E146}"/>
      </w:docPartPr>
      <w:docPartBody>
        <w:p w:rsidR="00E97538" w:rsidRDefault="00E97538" w:rsidP="00E97538">
          <w:pPr>
            <w:pStyle w:val="97B54752A1E2491CB0DD3D30D8CDD7462"/>
          </w:pPr>
          <w:r w:rsidRPr="00C32A25">
            <w:rPr>
              <w:rFonts w:ascii="Ombudsman Stencil" w:hAnsi="Ombudsman Stencil"/>
            </w:rPr>
            <w:t>Type of discharge:</w:t>
          </w:r>
        </w:p>
      </w:docPartBody>
    </w:docPart>
    <w:docPart>
      <w:docPartPr>
        <w:name w:val="D850993C597B4AF2A733D64A339D5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1B3BF-933F-4D07-9C05-EFB380DC5C25}"/>
      </w:docPartPr>
      <w:docPartBody>
        <w:p w:rsidR="00E97538" w:rsidRDefault="00E97538" w:rsidP="00E97538">
          <w:pPr>
            <w:pStyle w:val="D850993C597B4AF2A733D64A339D54262"/>
          </w:pPr>
          <w:r w:rsidRPr="00C32A25">
            <w:rPr>
              <w:rFonts w:ascii="Ombudsman Stencil" w:hAnsi="Ombudsman Stencil"/>
            </w:rPr>
            <w:t>If other than honorable, explain:</w:t>
          </w:r>
        </w:p>
      </w:docPartBody>
    </w:docPart>
    <w:docPart>
      <w:docPartPr>
        <w:name w:val="8317CDDC04A846FFA4DB37B74D467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5E5A4-5FF5-4F0F-948F-41792D26172B}"/>
      </w:docPartPr>
      <w:docPartBody>
        <w:p w:rsidR="00E97538" w:rsidRDefault="00E97538" w:rsidP="00E97538">
          <w:pPr>
            <w:pStyle w:val="8317CDDC04A846FFA4DB37B74D4670022"/>
          </w:pPr>
          <w:r w:rsidRPr="00C32A25">
            <w:rPr>
              <w:rFonts w:ascii="Ombudsman Stencil" w:hAnsi="Ombudsman Stencil"/>
            </w:rPr>
            <w:t>Disclaimer and signature</w:t>
          </w:r>
        </w:p>
      </w:docPartBody>
    </w:docPart>
    <w:docPart>
      <w:docPartPr>
        <w:name w:val="6FCDDA25E7214F6CAF9F53C70FF9C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454A4-150A-443C-973B-D2E0D0B669C9}"/>
      </w:docPartPr>
      <w:docPartBody>
        <w:p w:rsidR="00E97538" w:rsidRDefault="00E97538" w:rsidP="00E97538">
          <w:pPr>
            <w:pStyle w:val="6FCDDA25E7214F6CAF9F53C70FF9C1FA2"/>
          </w:pPr>
          <w:r w:rsidRPr="00C32A25">
            <w:rPr>
              <w:rFonts w:ascii="Ombudsman Stencil" w:hAnsi="Ombudsman Stencil"/>
            </w:rPr>
            <w:t xml:space="preserve">I certify that my answers are true and complete to the best of my knowledge.  </w:t>
          </w:r>
        </w:p>
      </w:docPartBody>
    </w:docPart>
    <w:docPart>
      <w:docPartPr>
        <w:name w:val="5E0D9E9D639546618D65B7977F73F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35311-CF36-48EC-8385-E3228CE14501}"/>
      </w:docPartPr>
      <w:docPartBody>
        <w:p w:rsidR="00E97538" w:rsidRDefault="00E97538" w:rsidP="00E97538">
          <w:pPr>
            <w:pStyle w:val="5E0D9E9D639546618D65B7977F73F5AF2"/>
          </w:pPr>
          <w:r w:rsidRPr="00C32A25">
            <w:rPr>
              <w:rFonts w:ascii="Ombudsman Stencil" w:hAnsi="Ombudsman Stencil"/>
            </w:rPr>
            <w:t>Signature:</w:t>
          </w:r>
        </w:p>
      </w:docPartBody>
    </w:docPart>
    <w:docPart>
      <w:docPartPr>
        <w:name w:val="A89FA7F601714094BEB087F566DAC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7B12F-CFA8-40EB-9490-A47E0CF39A65}"/>
      </w:docPartPr>
      <w:docPartBody>
        <w:p w:rsidR="00E97538" w:rsidRDefault="00E97538" w:rsidP="00E97538">
          <w:pPr>
            <w:pStyle w:val="A89FA7F601714094BEB087F566DAC0312"/>
          </w:pPr>
          <w:r w:rsidRPr="00C32A25">
            <w:rPr>
              <w:rFonts w:ascii="Ombudsman Stencil" w:hAnsi="Ombudsman Stencil"/>
            </w:rPr>
            <w:t>Date:</w:t>
          </w:r>
        </w:p>
      </w:docPartBody>
    </w:docPart>
    <w:docPart>
      <w:docPartPr>
        <w:name w:val="E238F6CFE93348518337891635670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46A64-A29E-4920-BDE5-B064BE371914}"/>
      </w:docPartPr>
      <w:docPartBody>
        <w:p w:rsidR="00E97538" w:rsidRDefault="00E97538" w:rsidP="00E97538">
          <w:pPr>
            <w:pStyle w:val="E238F6CFE933485183378916356707622"/>
          </w:pPr>
          <w:r w:rsidRPr="006D3B36">
            <w:rPr>
              <w:rFonts w:ascii="Ombudsman Stencil" w:hAnsi="Ombudsman Stencil"/>
              <w:sz w:val="32"/>
              <w:szCs w:val="16"/>
            </w:rPr>
            <w:t>Employment application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mbudsman Stencil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7A"/>
    <w:rsid w:val="00805AE3"/>
    <w:rsid w:val="0094757A"/>
    <w:rsid w:val="00BD41AA"/>
    <w:rsid w:val="00E9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38F6CFE93348518337891635670762">
    <w:name w:val="E238F6CFE93348518337891635670762"/>
    <w:rsid w:val="00E97538"/>
    <w:pPr>
      <w:spacing w:after="0" w:line="240" w:lineRule="auto"/>
    </w:pPr>
    <w:rPr>
      <w:rFonts w:asciiTheme="majorHAnsi" w:eastAsia="Times New Roman" w:hAnsiTheme="majorHAnsi" w:cs="Times New Roman"/>
      <w:b/>
      <w:kern w:val="0"/>
      <w:sz w:val="48"/>
      <w:szCs w:val="24"/>
      <w14:ligatures w14:val="none"/>
    </w:rPr>
  </w:style>
  <w:style w:type="paragraph" w:customStyle="1" w:styleId="F41C28DAA16D4F918BCE6225D1D58EF4">
    <w:name w:val="F41C28DAA16D4F918BCE6225D1D58EF4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5E6A91089AE4AAE885C301EC305380B">
    <w:name w:val="85E6A91089AE4AAE885C301EC305380B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8627AD490F74F0E8862932F90036FEE">
    <w:name w:val="78627AD490F74F0E8862932F90036FEE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F7C0D4AABB84638B9B9B6681C437924">
    <w:name w:val="9F7C0D4AABB84638B9B9B6681C437924"/>
    <w:rsid w:val="00E97538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67701B02238F4F8DA469899A68C280CD">
    <w:name w:val="67701B02238F4F8DA469899A68C280CD"/>
    <w:rsid w:val="00E97538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A85188B22E69463B9E767185C67EC60B">
    <w:name w:val="A85188B22E69463B9E767185C67EC60B"/>
    <w:rsid w:val="00E97538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A51AD180CA1B4C40887D036281FD563B">
    <w:name w:val="A51AD180CA1B4C40887D036281FD563B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4B5841BA2DC470ABAD25DB17AB2158A">
    <w:name w:val="74B5841BA2DC470ABAD25DB17AB2158A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74E064B13ED41BFBA6B6DA17487EDF3">
    <w:name w:val="474E064B13ED41BFBA6B6DA17487EDF3"/>
    <w:rsid w:val="00E97538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87949F4FA9B04084B396375C2E130EDF">
    <w:name w:val="87949F4FA9B04084B396375C2E130EDF"/>
    <w:rsid w:val="00E97538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FC1EB361167848FBAC9D197F32EA38F6">
    <w:name w:val="FC1EB361167848FBAC9D197F32EA38F6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D2DA4B45A8445F7B24709B8DB6DEE96">
    <w:name w:val="8D2DA4B45A8445F7B24709B8DB6DEE96"/>
    <w:rsid w:val="00E97538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777A8343A25545029921C47422584DBF">
    <w:name w:val="777A8343A25545029921C47422584DBF"/>
    <w:rsid w:val="00E97538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6CFE3A9EFAC14891987FE4A7DDEC589F">
    <w:name w:val="6CFE3A9EFAC14891987FE4A7DDEC589F"/>
    <w:rsid w:val="00E97538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D06B3AB114C5474F8B5929F169BD607F">
    <w:name w:val="D06B3AB114C5474F8B5929F169BD607F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BC2F7CA2FBE4CCFBDA78F24469EBBD0">
    <w:name w:val="ABC2F7CA2FBE4CCFBDA78F24469EBBD0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F6335117D4C41969EED34BF530A72FE">
    <w:name w:val="9F6335117D4C41969EED34BF530A72FE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E9C399DF74043D2BBACEB9CC0F7551B">
    <w:name w:val="AE9C399DF74043D2BBACEB9CC0F7551B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FAF534D407074F5F9039114F9E78FE7E">
    <w:name w:val="FAF534D407074F5F9039114F9E78FE7E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F50FB8BF32E4F629C2F0BE67033E7A2">
    <w:name w:val="DF50FB8BF32E4F629C2F0BE67033E7A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6035126F4C8F42EFA4FD4F5285002190">
    <w:name w:val="6035126F4C8F42EFA4FD4F5285002190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EF2304204B04EE1ABA4C45CA9E83137">
    <w:name w:val="7EF2304204B04EE1ABA4C45CA9E83137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E5B337BCBBD414C9172151B0B644898">
    <w:name w:val="7E5B337BCBBD414C9172151B0B644898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2A923F7D3EC548B0B379A28C3BF3608C">
    <w:name w:val="2A923F7D3EC548B0B379A28C3BF3608C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9A53470AB4947C799B0F7DBAC890E39">
    <w:name w:val="A9A53470AB4947C799B0F7DBAC890E39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FF818156B454CC09B65CEA0D367E6CF">
    <w:name w:val="EFF818156B454CC09B65CEA0D367E6CF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EFF9A4BEB8B438CAB483055C0ED1AD8">
    <w:name w:val="DEFF9A4BEB8B438CAB483055C0ED1AD8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2C181BB05F2A4F22BDCA00BA1113DD75">
    <w:name w:val="2C181BB05F2A4F22BDCA00BA1113DD75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62C9B6080AF420E84D296C48A01BFE0">
    <w:name w:val="962C9B6080AF420E84D296C48A01BFE0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372D4D3D418C40F389A71A0A5F300532">
    <w:name w:val="372D4D3D418C40F389A71A0A5F300532"/>
    <w:rsid w:val="00E97538"/>
    <w:pPr>
      <w:keepNext/>
      <w:spacing w:before="120" w:after="120" w:line="240" w:lineRule="auto"/>
      <w:outlineLvl w:val="1"/>
    </w:pPr>
    <w:rPr>
      <w:rFonts w:asciiTheme="majorHAnsi" w:eastAsia="Times New Roman" w:hAnsiTheme="majorHAnsi" w:cs="Times New Roman"/>
      <w:b/>
      <w:color w:val="000000" w:themeColor="text1"/>
      <w:kern w:val="0"/>
      <w:sz w:val="24"/>
      <w:szCs w:val="24"/>
      <w14:ligatures w14:val="none"/>
    </w:rPr>
  </w:style>
  <w:style w:type="paragraph" w:customStyle="1" w:styleId="64EA2EC4651B42EC8E87BEEC808EEEC3">
    <w:name w:val="64EA2EC4651B42EC8E87BEEC808EEEC3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32A2D7105E743FFBBEDE4EA98D7032D">
    <w:name w:val="932A2D7105E743FFBBEDE4EA98D7032D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63BD3ADD5F54D34B95623BF9025A4A6">
    <w:name w:val="463BD3ADD5F54D34B95623BF9025A4A6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99B243A824C43A39AAEFC935CD47B25">
    <w:name w:val="799B243A824C43A39AAEFC935CD47B25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B62F7A4F8B344FBB2206A50FDCFDEC9">
    <w:name w:val="EB62F7A4F8B344FBB2206A50FDCFDEC9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D5D7F4486B4454CA83E1C5A3F3CFCF8">
    <w:name w:val="8D5D7F4486B4454CA83E1C5A3F3CFCF8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07734AB8C35F4A45B269B073BCF3FE5B">
    <w:name w:val="07734AB8C35F4A45B269B073BCF3FE5B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EDF7ADDCEF34243A602E3030F91337E">
    <w:name w:val="4EDF7ADDCEF34243A602E3030F91337E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201116F26EC4B9E8B825FA74A7D86C0">
    <w:name w:val="4201116F26EC4B9E8B825FA74A7D86C0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049089DB1364F29898E934B11B215D8">
    <w:name w:val="8049089DB1364F29898E934B11B215D8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A1532D4D63846A898AE636DC091BE65">
    <w:name w:val="EA1532D4D63846A898AE636DC091BE65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6CD37FC9866249438ECBC9CBC5F94AED">
    <w:name w:val="6CD37FC9866249438ECBC9CBC5F94AED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C7EEF46E59C546D3840567979AD908C3">
    <w:name w:val="C7EEF46E59C546D3840567979AD908C3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ADDD763306448088A79C0E29FE3E6B3">
    <w:name w:val="AADDD763306448088A79C0E29FE3E6B3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3C7CF4759434F41823EBC560FE41BF0">
    <w:name w:val="93C7CF4759434F41823EBC560FE41BF0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19E077FD44E498F927886B85015AB35">
    <w:name w:val="D19E077FD44E498F927886B85015AB35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37CED4B37984D948E5721891029AADC">
    <w:name w:val="837CED4B37984D948E5721891029AADC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C5988F6B5654A13802730CAE2E6930C">
    <w:name w:val="7C5988F6B5654A13802730CAE2E6930C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10828823B30D48D0902367EF848DF125">
    <w:name w:val="10828823B30D48D0902367EF848DF125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FFC4D0CF1C384F2B904083C7F7BD56A6">
    <w:name w:val="FFC4D0CF1C384F2B904083C7F7BD56A6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2BFBC5E9C55644EAAF38057AB05008AF">
    <w:name w:val="2BFBC5E9C55644EAAF38057AB05008AF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0B4675142DB4AFD8866926E21942989">
    <w:name w:val="90B4675142DB4AFD8866926E21942989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1EB3EAC3578141BCA87A594CB814E9A8">
    <w:name w:val="1EB3EAC3578141BCA87A594CB814E9A8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A92ED0A783146CA83DF529611E0442D">
    <w:name w:val="9A92ED0A783146CA83DF529611E0442D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29FE5F61FEDF40BAA3269C001E3FB74D">
    <w:name w:val="29FE5F61FEDF40BAA3269C001E3FB74D"/>
    <w:rsid w:val="00E97538"/>
    <w:pPr>
      <w:keepNext/>
      <w:spacing w:before="120" w:after="120" w:line="240" w:lineRule="auto"/>
      <w:outlineLvl w:val="1"/>
    </w:pPr>
    <w:rPr>
      <w:rFonts w:asciiTheme="majorHAnsi" w:eastAsia="Times New Roman" w:hAnsiTheme="majorHAnsi" w:cs="Times New Roman"/>
      <w:b/>
      <w:color w:val="000000" w:themeColor="text1"/>
      <w:kern w:val="0"/>
      <w:sz w:val="24"/>
      <w:szCs w:val="24"/>
      <w14:ligatures w14:val="none"/>
    </w:rPr>
  </w:style>
  <w:style w:type="paragraph" w:customStyle="1" w:styleId="27B23BE1D46744F2AD24E77C62EF8A0E">
    <w:name w:val="27B23BE1D46744F2AD24E77C62EF8A0E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D3CB03D86CF4319BB59AB0550EE1F47">
    <w:name w:val="BD3CB03D86CF4319BB59AB0550EE1F47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CBD321CF094B4A23BB59B00804A515CE">
    <w:name w:val="CBD321CF094B4A23BB59B00804A515CE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7B8DF107473483496B9622CD9ED4BD7">
    <w:name w:val="47B8DF107473483496B9622CD9ED4BD7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CE2A87A40614034936AF9230D92372E">
    <w:name w:val="8CE2A87A40614034936AF9230D92372E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19E8CBBEE645487BAAB423CF62599380">
    <w:name w:val="19E8CBBEE645487BAAB423CF62599380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9D833EDF0E8471C9ECFB9F9C3581776">
    <w:name w:val="E9D833EDF0E8471C9ECFB9F9C3581776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5192B63FD234BB89BF43D942D23FD26">
    <w:name w:val="A5192B63FD234BB89BF43D942D23FD26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58563E4576C43FEAEE512FF29C1149E">
    <w:name w:val="958563E4576C43FEAEE512FF29C1149E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E5497FF15D84B8490C1F56397960BD9">
    <w:name w:val="BE5497FF15D84B8490C1F56397960BD9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6382710FF454479ABEF25A7DE1E11758">
    <w:name w:val="6382710FF454479ABEF25A7DE1E11758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CCBBDF1A81F548DFAD6848A2AF832826">
    <w:name w:val="CCBBDF1A81F548DFAD6848A2AF832826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06D204713DB743618D6479281EB2785F">
    <w:name w:val="06D204713DB743618D6479281EB2785F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87B39AF2FE54726A56BA99D2B62610F">
    <w:name w:val="B87B39AF2FE54726A56BA99D2B62610F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9A819CC2C8748DDB3A4692B4152803F">
    <w:name w:val="A9A819CC2C8748DDB3A4692B4152803F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6CC6857E87DB49C8AE400B0892D9CC3A">
    <w:name w:val="6CC6857E87DB49C8AE400B0892D9CC3A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6A2E8B2FBA049D481AC67EB679FCF7B">
    <w:name w:val="46A2E8B2FBA049D481AC67EB679FCF7B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6C8F6ED76F740F89B97F4EBCCAE2EF3">
    <w:name w:val="B6C8F6ED76F740F89B97F4EBCCAE2EF3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387B9CB8EFC4BDFA8C342A4DFA272C4">
    <w:name w:val="8387B9CB8EFC4BDFA8C342A4DFA272C4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AB5AFBB31A147FE957A7BC5E572A600">
    <w:name w:val="7AB5AFBB31A147FE957A7BC5E572A600"/>
    <w:rsid w:val="00E97538"/>
    <w:pPr>
      <w:keepNext/>
      <w:spacing w:before="120" w:after="120" w:line="240" w:lineRule="auto"/>
      <w:outlineLvl w:val="1"/>
    </w:pPr>
    <w:rPr>
      <w:rFonts w:asciiTheme="majorHAnsi" w:eastAsia="Times New Roman" w:hAnsiTheme="majorHAnsi" w:cs="Times New Roman"/>
      <w:b/>
      <w:color w:val="000000" w:themeColor="text1"/>
      <w:kern w:val="0"/>
      <w:sz w:val="24"/>
      <w:szCs w:val="24"/>
      <w14:ligatures w14:val="none"/>
    </w:rPr>
  </w:style>
  <w:style w:type="paragraph" w:customStyle="1" w:styleId="3FFA2B2AD64C4305845AFE9FD66F0DE1">
    <w:name w:val="3FFA2B2AD64C4305845AFE9FD66F0DE1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C7DAAF2CD5A4609B05E0915EDD73A3C">
    <w:name w:val="8C7DAAF2CD5A4609B05E0915EDD73A3C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5E9D7A5485204BA8BA752A95881DFAA1">
    <w:name w:val="5E9D7A5485204BA8BA752A95881DFAA1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4AC8A6D26BF4B389F35D57935767C2A">
    <w:name w:val="84AC8A6D26BF4B389F35D57935767C2A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836882EFAB24DC9B5A610AA7CDC9E2F">
    <w:name w:val="E836882EFAB24DC9B5A610AA7CDC9E2F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79B4082C66E4B999248462F04E33163">
    <w:name w:val="D79B4082C66E4B999248462F04E33163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E30FACBAC594577A64C1CA3084A6E88">
    <w:name w:val="9E30FACBAC594577A64C1CA3084A6E88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415D33786974BDDAAA28A9F78550636">
    <w:name w:val="A415D33786974BDDAAA28A9F78550636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1DB8B06B8E44BAE92733057756CAA67">
    <w:name w:val="B1DB8B06B8E44BAE92733057756CAA67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DAABF880B06430CB87BF1C11CC89C96">
    <w:name w:val="EDAABF880B06430CB87BF1C11CC89C96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95C2A38D82E4990A00D1071804BAFC0">
    <w:name w:val="D95C2A38D82E4990A00D1071804BAFC0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553F32F13F354F48BC4FD2C506B74BD6">
    <w:name w:val="553F32F13F354F48BC4FD2C506B74BD6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0EC6169310944A790B86E76B69C5A32">
    <w:name w:val="90EC6169310944A790B86E76B69C5A3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B91A81FA12446C283E2F4FC92E95061">
    <w:name w:val="EB91A81FA12446C283E2F4FC92E95061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DA53A20BD44444F83D1DE230F295B98">
    <w:name w:val="7DA53A20BD44444F83D1DE230F295B98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600EFEADA1E945229480D8B0C9F93399">
    <w:name w:val="600EFEADA1E945229480D8B0C9F93399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197B94D4D51442C9D101132F90F59DF">
    <w:name w:val="4197B94D4D51442C9D101132F90F59DF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3EEE6BFD14EC492B975A9BD244FCC3B3">
    <w:name w:val="3EEE6BFD14EC492B975A9BD244FCC3B3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6D560B2679848339E73E0EC0A0975D9">
    <w:name w:val="E6D560B2679848339E73E0EC0A0975D9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8354BC1D273460AB26C28F8043403DE">
    <w:name w:val="48354BC1D273460AB26C28F8043403DE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130B4314A8824C90A60F8E42E8577F7A">
    <w:name w:val="130B4314A8824C90A60F8E42E8577F7A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373524BA1A2A45689F1FE8554787BBB6">
    <w:name w:val="373524BA1A2A45689F1FE8554787BBB6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0E5267F8A8D540CBB5DBC5B111EEDB12">
    <w:name w:val="0E5267F8A8D540CBB5DBC5B111EEDB1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239F2CF076940AFB191E05FECCB980E">
    <w:name w:val="9239F2CF076940AFB191E05FECCB980E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A67976D09EA4F2FB4808A0A85164D65">
    <w:name w:val="7A67976D09EA4F2FB4808A0A85164D65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3FF874ED4946453187010116CCD08054">
    <w:name w:val="3FF874ED4946453187010116CCD08054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24A6DB05CF274C50BF41A311AA4C3EF5">
    <w:name w:val="24A6DB05CF274C50BF41A311AA4C3EF5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CBE2BDA81914F8A8DBBA51FBF660CAC">
    <w:name w:val="BCBE2BDA81914F8A8DBBA51FBF660CAC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37DBA45572464B6DB0CE3E2CDE0408BD">
    <w:name w:val="37DBA45572464B6DB0CE3E2CDE0408BD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589F4B9503E94E3BA1C3CC8FD0E13D5D">
    <w:name w:val="589F4B9503E94E3BA1C3CC8FD0E13D5D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10F56DE9AD64BB5B8140055A8354878">
    <w:name w:val="810F56DE9AD64BB5B8140055A8354878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09F7C15D91F41EE969036E9F8688534">
    <w:name w:val="409F7C15D91F41EE969036E9F8688534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175A2541FCC8444FBE283D804D32F25E">
    <w:name w:val="175A2541FCC8444FBE283D804D32F25E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C0137EA8CC264ACEA50B3F3221216A0E">
    <w:name w:val="C0137EA8CC264ACEA50B3F3221216A0E"/>
    <w:rsid w:val="00E97538"/>
    <w:pPr>
      <w:keepNext/>
      <w:spacing w:before="120" w:after="120" w:line="240" w:lineRule="auto"/>
      <w:outlineLvl w:val="1"/>
    </w:pPr>
    <w:rPr>
      <w:rFonts w:asciiTheme="majorHAnsi" w:eastAsia="Times New Roman" w:hAnsiTheme="majorHAnsi" w:cs="Times New Roman"/>
      <w:b/>
      <w:color w:val="000000" w:themeColor="text1"/>
      <w:kern w:val="0"/>
      <w:sz w:val="24"/>
      <w:szCs w:val="24"/>
      <w14:ligatures w14:val="none"/>
    </w:rPr>
  </w:style>
  <w:style w:type="paragraph" w:customStyle="1" w:styleId="1BF87BDAD95D4B4EA553CE5F91F67DA2">
    <w:name w:val="1BF87BDAD95D4B4EA553CE5F91F67DA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B063DF2F5634D39BC58208FCBCFB988">
    <w:name w:val="BB063DF2F5634D39BC58208FCBCFB988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0A52C29E99B403D924AAF354B74EB67">
    <w:name w:val="B0A52C29E99B403D924AAF354B74EB67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51B24210B9E400AA8C29122D7B37C90">
    <w:name w:val="E51B24210B9E400AA8C29122D7B37C90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7B54752A1E2491CB0DD3D30D8CDD746">
    <w:name w:val="97B54752A1E2491CB0DD3D30D8CDD746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850993C597B4AF2A733D64A339D5426">
    <w:name w:val="D850993C597B4AF2A733D64A339D5426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317CDDC04A846FFA4DB37B74D467002">
    <w:name w:val="8317CDDC04A846FFA4DB37B74D467002"/>
    <w:rsid w:val="00E97538"/>
    <w:pPr>
      <w:keepNext/>
      <w:spacing w:before="120" w:after="120" w:line="240" w:lineRule="auto"/>
      <w:outlineLvl w:val="1"/>
    </w:pPr>
    <w:rPr>
      <w:rFonts w:asciiTheme="majorHAnsi" w:eastAsia="Times New Roman" w:hAnsiTheme="majorHAnsi" w:cs="Times New Roman"/>
      <w:b/>
      <w:color w:val="000000" w:themeColor="text1"/>
      <w:kern w:val="0"/>
      <w:sz w:val="24"/>
      <w:szCs w:val="24"/>
      <w14:ligatures w14:val="none"/>
    </w:rPr>
  </w:style>
  <w:style w:type="paragraph" w:customStyle="1" w:styleId="6FCDDA25E7214F6CAF9F53C70FF9C1FA">
    <w:name w:val="6FCDDA25E7214F6CAF9F53C70FF9C1FA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5E0D9E9D639546618D65B7977F73F5AF">
    <w:name w:val="5E0D9E9D639546618D65B7977F73F5AF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89FA7F601714094BEB087F566DAC031">
    <w:name w:val="A89FA7F601714094BEB087F566DAC031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238F6CFE933485183378916356707622">
    <w:name w:val="E238F6CFE933485183378916356707622"/>
    <w:rsid w:val="00E97538"/>
    <w:pPr>
      <w:spacing w:after="0" w:line="240" w:lineRule="auto"/>
    </w:pPr>
    <w:rPr>
      <w:rFonts w:asciiTheme="majorHAnsi" w:eastAsia="Times New Roman" w:hAnsiTheme="majorHAnsi" w:cs="Times New Roman"/>
      <w:b/>
      <w:kern w:val="0"/>
      <w:sz w:val="48"/>
      <w:szCs w:val="24"/>
      <w14:ligatures w14:val="none"/>
    </w:rPr>
  </w:style>
  <w:style w:type="paragraph" w:customStyle="1" w:styleId="F41C28DAA16D4F918BCE6225D1D58EF42">
    <w:name w:val="F41C28DAA16D4F918BCE6225D1D58EF4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5E6A91089AE4AAE885C301EC305380B1">
    <w:name w:val="85E6A91089AE4AAE885C301EC305380B1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8627AD490F74F0E8862932F90036FEE2">
    <w:name w:val="78627AD490F74F0E8862932F90036FEE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F7C0D4AABB84638B9B9B6681C4379242">
    <w:name w:val="9F7C0D4AABB84638B9B9B6681C4379242"/>
    <w:rsid w:val="00E97538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67701B02238F4F8DA469899A68C280CD2">
    <w:name w:val="67701B02238F4F8DA469899A68C280CD2"/>
    <w:rsid w:val="00E97538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A85188B22E69463B9E767185C67EC60B2">
    <w:name w:val="A85188B22E69463B9E767185C67EC60B2"/>
    <w:rsid w:val="00E97538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97538"/>
    <w:rPr>
      <w:color w:val="808080"/>
    </w:rPr>
  </w:style>
  <w:style w:type="paragraph" w:customStyle="1" w:styleId="A51AD180CA1B4C40887D036281FD563B2">
    <w:name w:val="A51AD180CA1B4C40887D036281FD563B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4B5841BA2DC470ABAD25DB17AB2158A2">
    <w:name w:val="74B5841BA2DC470ABAD25DB17AB2158A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74E064B13ED41BFBA6B6DA17487EDF32">
    <w:name w:val="474E064B13ED41BFBA6B6DA17487EDF32"/>
    <w:rsid w:val="00E97538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87949F4FA9B04084B396375C2E130EDF2">
    <w:name w:val="87949F4FA9B04084B396375C2E130EDF2"/>
    <w:rsid w:val="00E97538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FC1EB361167848FBAC9D197F32EA38F62">
    <w:name w:val="FC1EB361167848FBAC9D197F32EA38F6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D2DA4B45A8445F7B24709B8DB6DEE962">
    <w:name w:val="8D2DA4B45A8445F7B24709B8DB6DEE962"/>
    <w:rsid w:val="00E97538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777A8343A25545029921C47422584DBF2">
    <w:name w:val="777A8343A25545029921C47422584DBF2"/>
    <w:rsid w:val="00E97538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6CFE3A9EFAC14891987FE4A7DDEC589F2">
    <w:name w:val="6CFE3A9EFAC14891987FE4A7DDEC589F2"/>
    <w:rsid w:val="00E97538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D06B3AB114C5474F8B5929F169BD607F2">
    <w:name w:val="D06B3AB114C5474F8B5929F169BD607F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238F6CFE933485183378916356707621">
    <w:name w:val="E238F6CFE933485183378916356707621"/>
    <w:rsid w:val="0094757A"/>
    <w:pPr>
      <w:spacing w:after="0" w:line="240" w:lineRule="auto"/>
    </w:pPr>
    <w:rPr>
      <w:rFonts w:asciiTheme="majorHAnsi" w:eastAsia="Times New Roman" w:hAnsiTheme="majorHAnsi" w:cs="Times New Roman"/>
      <w:b/>
      <w:kern w:val="0"/>
      <w:sz w:val="48"/>
      <w:szCs w:val="24"/>
      <w14:ligatures w14:val="none"/>
    </w:rPr>
  </w:style>
  <w:style w:type="paragraph" w:customStyle="1" w:styleId="F41C28DAA16D4F918BCE6225D1D58EF41">
    <w:name w:val="F41C28DAA16D4F918BCE6225D1D58EF4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8627AD490F74F0E8862932F90036FEE1">
    <w:name w:val="78627AD490F74F0E8862932F90036FEE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F7C0D4AABB84638B9B9B6681C4379241">
    <w:name w:val="9F7C0D4AABB84638B9B9B6681C4379241"/>
    <w:rsid w:val="0094757A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67701B02238F4F8DA469899A68C280CD1">
    <w:name w:val="67701B02238F4F8DA469899A68C280CD1"/>
    <w:rsid w:val="0094757A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A85188B22E69463B9E767185C67EC60B1">
    <w:name w:val="A85188B22E69463B9E767185C67EC60B1"/>
    <w:rsid w:val="0094757A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A51AD180CA1B4C40887D036281FD563B1">
    <w:name w:val="A51AD180CA1B4C40887D036281FD563B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4B5841BA2DC470ABAD25DB17AB2158A1">
    <w:name w:val="74B5841BA2DC470ABAD25DB17AB2158A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74E064B13ED41BFBA6B6DA17487EDF31">
    <w:name w:val="474E064B13ED41BFBA6B6DA17487EDF31"/>
    <w:rsid w:val="0094757A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87949F4FA9B04084B396375C2E130EDF1">
    <w:name w:val="87949F4FA9B04084B396375C2E130EDF1"/>
    <w:rsid w:val="0094757A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FC1EB361167848FBAC9D197F32EA38F61">
    <w:name w:val="FC1EB361167848FBAC9D197F32EA38F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D2DA4B45A8445F7B24709B8DB6DEE961">
    <w:name w:val="8D2DA4B45A8445F7B24709B8DB6DEE961"/>
    <w:rsid w:val="0094757A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777A8343A25545029921C47422584DBF1">
    <w:name w:val="777A8343A25545029921C47422584DBF1"/>
    <w:rsid w:val="0094757A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6CFE3A9EFAC14891987FE4A7DDEC589F1">
    <w:name w:val="6CFE3A9EFAC14891987FE4A7DDEC589F1"/>
    <w:rsid w:val="0094757A"/>
    <w:pPr>
      <w:spacing w:after="0" w:line="240" w:lineRule="auto"/>
      <w:jc w:val="center"/>
      <w:outlineLvl w:val="2"/>
    </w:pPr>
    <w:rPr>
      <w:rFonts w:eastAsia="Times New Roman" w:cs="Times New Roman"/>
      <w:i/>
      <w:kern w:val="0"/>
      <w:sz w:val="13"/>
      <w:szCs w:val="24"/>
      <w14:ligatures w14:val="none"/>
    </w:rPr>
  </w:style>
  <w:style w:type="paragraph" w:customStyle="1" w:styleId="D06B3AB114C5474F8B5929F169BD607F1">
    <w:name w:val="D06B3AB114C5474F8B5929F169BD607F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BC2F7CA2FBE4CCFBDA78F24469EBBD01">
    <w:name w:val="ABC2F7CA2FBE4CCFBDA78F24469EBBD0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F6335117D4C41969EED34BF530A72FE1">
    <w:name w:val="9F6335117D4C41969EED34BF530A72FE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E9C399DF74043D2BBACEB9CC0F7551B1">
    <w:name w:val="AE9C399DF74043D2BBACEB9CC0F7551B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FAF534D407074F5F9039114F9E78FE7E1">
    <w:name w:val="FAF534D407074F5F9039114F9E78FE7E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F50FB8BF32E4F629C2F0BE67033E7A21">
    <w:name w:val="DF50FB8BF32E4F629C2F0BE67033E7A2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6035126F4C8F42EFA4FD4F52850021901">
    <w:name w:val="6035126F4C8F42EFA4FD4F5285002190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EF2304204B04EE1ABA4C45CA9E831371">
    <w:name w:val="7EF2304204B04EE1ABA4C45CA9E83137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E5B337BCBBD414C9172151B0B6448981">
    <w:name w:val="7E5B337BCBBD414C9172151B0B644898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2A923F7D3EC548B0B379A28C3BF3608C1">
    <w:name w:val="2A923F7D3EC548B0B379A28C3BF3608C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9A53470AB4947C799B0F7DBAC890E391">
    <w:name w:val="A9A53470AB4947C799B0F7DBAC890E39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FF818156B454CC09B65CEA0D367E6CF1">
    <w:name w:val="EFF818156B454CC09B65CEA0D367E6CF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EFF9A4BEB8B438CAB483055C0ED1AD81">
    <w:name w:val="DEFF9A4BEB8B438CAB483055C0ED1AD8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2C181BB05F2A4F22BDCA00BA1113DD751">
    <w:name w:val="2C181BB05F2A4F22BDCA00BA1113DD75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62C9B6080AF420E84D296C48A01BFE01">
    <w:name w:val="962C9B6080AF420E84D296C48A01BFE0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372D4D3D418C40F389A71A0A5F3005321">
    <w:name w:val="372D4D3D418C40F389A71A0A5F3005321"/>
    <w:rsid w:val="0094757A"/>
    <w:pPr>
      <w:keepNext/>
      <w:spacing w:before="120" w:after="120" w:line="240" w:lineRule="auto"/>
      <w:outlineLvl w:val="1"/>
    </w:pPr>
    <w:rPr>
      <w:rFonts w:asciiTheme="majorHAnsi" w:eastAsia="Times New Roman" w:hAnsiTheme="majorHAnsi" w:cs="Times New Roman"/>
      <w:b/>
      <w:color w:val="000000" w:themeColor="text1"/>
      <w:kern w:val="0"/>
      <w:sz w:val="24"/>
      <w:szCs w:val="24"/>
      <w14:ligatures w14:val="none"/>
    </w:rPr>
  </w:style>
  <w:style w:type="paragraph" w:customStyle="1" w:styleId="64EA2EC4651B42EC8E87BEEC808EEEC31">
    <w:name w:val="64EA2EC4651B42EC8E87BEEC808EEEC3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32A2D7105E743FFBBEDE4EA98D7032D1">
    <w:name w:val="932A2D7105E743FFBBEDE4EA98D7032D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63BD3ADD5F54D34B95623BF9025A4A61">
    <w:name w:val="463BD3ADD5F54D34B95623BF9025A4A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99B243A824C43A39AAEFC935CD47B251">
    <w:name w:val="799B243A824C43A39AAEFC935CD47B25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B62F7A4F8B344FBB2206A50FDCFDEC91">
    <w:name w:val="EB62F7A4F8B344FBB2206A50FDCFDEC9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D5D7F4486B4454CA83E1C5A3F3CFCF81">
    <w:name w:val="8D5D7F4486B4454CA83E1C5A3F3CFCF8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07734AB8C35F4A45B269B073BCF3FE5B1">
    <w:name w:val="07734AB8C35F4A45B269B073BCF3FE5B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EDF7ADDCEF34243A602E3030F91337E1">
    <w:name w:val="4EDF7ADDCEF34243A602E3030F91337E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201116F26EC4B9E8B825FA74A7D86C01">
    <w:name w:val="4201116F26EC4B9E8B825FA74A7D86C0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049089DB1364F29898E934B11B215D81">
    <w:name w:val="8049089DB1364F29898E934B11B215D8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A1532D4D63846A898AE636DC091BE651">
    <w:name w:val="EA1532D4D63846A898AE636DC091BE65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6CD37FC9866249438ECBC9CBC5F94AED1">
    <w:name w:val="6CD37FC9866249438ECBC9CBC5F94AED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C7EEF46E59C546D3840567979AD908C31">
    <w:name w:val="C7EEF46E59C546D3840567979AD908C3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ADDD763306448088A79C0E29FE3E6B31">
    <w:name w:val="AADDD763306448088A79C0E29FE3E6B3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3C7CF4759434F41823EBC560FE41BF01">
    <w:name w:val="93C7CF4759434F41823EBC560FE41BF0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19E077FD44E498F927886B85015AB351">
    <w:name w:val="D19E077FD44E498F927886B85015AB35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37CED4B37984D948E5721891029AADC1">
    <w:name w:val="837CED4B37984D948E5721891029AADC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C5988F6B5654A13802730CAE2E6930C1">
    <w:name w:val="7C5988F6B5654A13802730CAE2E6930C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10828823B30D48D0902367EF848DF1251">
    <w:name w:val="10828823B30D48D0902367EF848DF125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FFC4D0CF1C384F2B904083C7F7BD56A61">
    <w:name w:val="FFC4D0CF1C384F2B904083C7F7BD56A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2BFBC5E9C55644EAAF38057AB05008AF1">
    <w:name w:val="2BFBC5E9C55644EAAF38057AB05008AF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0B4675142DB4AFD8866926E219429891">
    <w:name w:val="90B4675142DB4AFD8866926E21942989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1EB3EAC3578141BCA87A594CB814E9A81">
    <w:name w:val="1EB3EAC3578141BCA87A594CB814E9A8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A92ED0A783146CA83DF529611E0442D1">
    <w:name w:val="9A92ED0A783146CA83DF529611E0442D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29FE5F61FEDF40BAA3269C001E3FB74D1">
    <w:name w:val="29FE5F61FEDF40BAA3269C001E3FB74D1"/>
    <w:rsid w:val="0094757A"/>
    <w:pPr>
      <w:keepNext/>
      <w:spacing w:before="120" w:after="120" w:line="240" w:lineRule="auto"/>
      <w:outlineLvl w:val="1"/>
    </w:pPr>
    <w:rPr>
      <w:rFonts w:asciiTheme="majorHAnsi" w:eastAsia="Times New Roman" w:hAnsiTheme="majorHAnsi" w:cs="Times New Roman"/>
      <w:b/>
      <w:color w:val="000000" w:themeColor="text1"/>
      <w:kern w:val="0"/>
      <w:sz w:val="24"/>
      <w:szCs w:val="24"/>
      <w14:ligatures w14:val="none"/>
    </w:rPr>
  </w:style>
  <w:style w:type="paragraph" w:customStyle="1" w:styleId="27B23BE1D46744F2AD24E77C62EF8A0E1">
    <w:name w:val="27B23BE1D46744F2AD24E77C62EF8A0E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D3CB03D86CF4319BB59AB0550EE1F471">
    <w:name w:val="BD3CB03D86CF4319BB59AB0550EE1F47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CBD321CF094B4A23BB59B00804A515CE1">
    <w:name w:val="CBD321CF094B4A23BB59B00804A515CE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7B8DF107473483496B9622CD9ED4BD71">
    <w:name w:val="47B8DF107473483496B9622CD9ED4BD7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CE2A87A40614034936AF9230D92372E1">
    <w:name w:val="8CE2A87A40614034936AF9230D92372E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19E8CBBEE645487BAAB423CF625993801">
    <w:name w:val="19E8CBBEE645487BAAB423CF62599380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9D833EDF0E8471C9ECFB9F9C35817761">
    <w:name w:val="E9D833EDF0E8471C9ECFB9F9C358177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5192B63FD234BB89BF43D942D23FD261">
    <w:name w:val="A5192B63FD234BB89BF43D942D23FD2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58563E4576C43FEAEE512FF29C1149E1">
    <w:name w:val="958563E4576C43FEAEE512FF29C1149E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E5497FF15D84B8490C1F56397960BD91">
    <w:name w:val="BE5497FF15D84B8490C1F56397960BD9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6382710FF454479ABEF25A7DE1E117581">
    <w:name w:val="6382710FF454479ABEF25A7DE1E11758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CCBBDF1A81F548DFAD6848A2AF8328261">
    <w:name w:val="CCBBDF1A81F548DFAD6848A2AF83282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06D204713DB743618D6479281EB2785F1">
    <w:name w:val="06D204713DB743618D6479281EB2785F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87B39AF2FE54726A56BA99D2B62610F1">
    <w:name w:val="B87B39AF2FE54726A56BA99D2B62610F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9A819CC2C8748DDB3A4692B4152803F1">
    <w:name w:val="A9A819CC2C8748DDB3A4692B4152803F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6CC6857E87DB49C8AE400B0892D9CC3A1">
    <w:name w:val="6CC6857E87DB49C8AE400B0892D9CC3A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6A2E8B2FBA049D481AC67EB679FCF7B1">
    <w:name w:val="46A2E8B2FBA049D481AC67EB679FCF7B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6C8F6ED76F740F89B97F4EBCCAE2EF31">
    <w:name w:val="B6C8F6ED76F740F89B97F4EBCCAE2EF3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387B9CB8EFC4BDFA8C342A4DFA272C41">
    <w:name w:val="8387B9CB8EFC4BDFA8C342A4DFA272C4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AB5AFBB31A147FE957A7BC5E572A6001">
    <w:name w:val="7AB5AFBB31A147FE957A7BC5E572A6001"/>
    <w:rsid w:val="0094757A"/>
    <w:pPr>
      <w:keepNext/>
      <w:spacing w:before="120" w:after="120" w:line="240" w:lineRule="auto"/>
      <w:outlineLvl w:val="1"/>
    </w:pPr>
    <w:rPr>
      <w:rFonts w:asciiTheme="majorHAnsi" w:eastAsia="Times New Roman" w:hAnsiTheme="majorHAnsi" w:cs="Times New Roman"/>
      <w:b/>
      <w:color w:val="000000" w:themeColor="text1"/>
      <w:kern w:val="0"/>
      <w:sz w:val="24"/>
      <w:szCs w:val="24"/>
      <w14:ligatures w14:val="none"/>
    </w:rPr>
  </w:style>
  <w:style w:type="paragraph" w:customStyle="1" w:styleId="3FFA2B2AD64C4305845AFE9FD66F0DE11">
    <w:name w:val="3FFA2B2AD64C4305845AFE9FD66F0DE1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C7DAAF2CD5A4609B05E0915EDD73A3C1">
    <w:name w:val="8C7DAAF2CD5A4609B05E0915EDD73A3C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5E9D7A5485204BA8BA752A95881DFAA11">
    <w:name w:val="5E9D7A5485204BA8BA752A95881DFAA1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4AC8A6D26BF4B389F35D57935767C2A1">
    <w:name w:val="84AC8A6D26BF4B389F35D57935767C2A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836882EFAB24DC9B5A610AA7CDC9E2F1">
    <w:name w:val="E836882EFAB24DC9B5A610AA7CDC9E2F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79B4082C66E4B999248462F04E331631">
    <w:name w:val="D79B4082C66E4B999248462F04E33163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E30FACBAC594577A64C1CA3084A6E881">
    <w:name w:val="9E30FACBAC594577A64C1CA3084A6E88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415D33786974BDDAAA28A9F785506361">
    <w:name w:val="A415D33786974BDDAAA28A9F7855063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1DB8B06B8E44BAE92733057756CAA671">
    <w:name w:val="B1DB8B06B8E44BAE92733057756CAA67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DAABF880B06430CB87BF1C11CC89C961">
    <w:name w:val="EDAABF880B06430CB87BF1C11CC89C9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95C2A38D82E4990A00D1071804BAFC01">
    <w:name w:val="D95C2A38D82E4990A00D1071804BAFC0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553F32F13F354F48BC4FD2C506B74BD61">
    <w:name w:val="553F32F13F354F48BC4FD2C506B74BD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0EC6169310944A790B86E76B69C5A321">
    <w:name w:val="90EC6169310944A790B86E76B69C5A32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B91A81FA12446C283E2F4FC92E950611">
    <w:name w:val="EB91A81FA12446C283E2F4FC92E95061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DA53A20BD44444F83D1DE230F295B981">
    <w:name w:val="7DA53A20BD44444F83D1DE230F295B98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600EFEADA1E945229480D8B0C9F933991">
    <w:name w:val="600EFEADA1E945229480D8B0C9F93399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197B94D4D51442C9D101132F90F59DF1">
    <w:name w:val="4197B94D4D51442C9D101132F90F59DF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3EEE6BFD14EC492B975A9BD244FCC3B31">
    <w:name w:val="3EEE6BFD14EC492B975A9BD244FCC3B3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6D560B2679848339E73E0EC0A0975D91">
    <w:name w:val="E6D560B2679848339E73E0EC0A0975D9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8354BC1D273460AB26C28F8043403DE1">
    <w:name w:val="48354BC1D273460AB26C28F8043403DE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130B4314A8824C90A60F8E42E8577F7A1">
    <w:name w:val="130B4314A8824C90A60F8E42E8577F7A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373524BA1A2A45689F1FE8554787BBB61">
    <w:name w:val="373524BA1A2A45689F1FE8554787BBB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0E5267F8A8D540CBB5DBC5B111EEDB121">
    <w:name w:val="0E5267F8A8D540CBB5DBC5B111EEDB12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239F2CF076940AFB191E05FECCB980E1">
    <w:name w:val="9239F2CF076940AFB191E05FECCB980E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A67976D09EA4F2FB4808A0A85164D651">
    <w:name w:val="7A67976D09EA4F2FB4808A0A85164D65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3FF874ED4946453187010116CCD080541">
    <w:name w:val="3FF874ED4946453187010116CCD08054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24A6DB05CF274C50BF41A311AA4C3EF51">
    <w:name w:val="24A6DB05CF274C50BF41A311AA4C3EF5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CBE2BDA81914F8A8DBBA51FBF660CAC1">
    <w:name w:val="BCBE2BDA81914F8A8DBBA51FBF660CAC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37DBA45572464B6DB0CE3E2CDE0408BD1">
    <w:name w:val="37DBA45572464B6DB0CE3E2CDE0408BD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589F4B9503E94E3BA1C3CC8FD0E13D5D1">
    <w:name w:val="589F4B9503E94E3BA1C3CC8FD0E13D5D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10F56DE9AD64BB5B8140055A83548781">
    <w:name w:val="810F56DE9AD64BB5B8140055A8354878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09F7C15D91F41EE969036E9F86885341">
    <w:name w:val="409F7C15D91F41EE969036E9F8688534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175A2541FCC8444FBE283D804D32F25E1">
    <w:name w:val="175A2541FCC8444FBE283D804D32F25E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C0137EA8CC264ACEA50B3F3221216A0E1">
    <w:name w:val="C0137EA8CC264ACEA50B3F3221216A0E1"/>
    <w:rsid w:val="0094757A"/>
    <w:pPr>
      <w:keepNext/>
      <w:spacing w:before="120" w:after="120" w:line="240" w:lineRule="auto"/>
      <w:outlineLvl w:val="1"/>
    </w:pPr>
    <w:rPr>
      <w:rFonts w:asciiTheme="majorHAnsi" w:eastAsia="Times New Roman" w:hAnsiTheme="majorHAnsi" w:cs="Times New Roman"/>
      <w:b/>
      <w:color w:val="000000" w:themeColor="text1"/>
      <w:kern w:val="0"/>
      <w:sz w:val="24"/>
      <w:szCs w:val="24"/>
      <w14:ligatures w14:val="none"/>
    </w:rPr>
  </w:style>
  <w:style w:type="paragraph" w:customStyle="1" w:styleId="1BF87BDAD95D4B4EA553CE5F91F67DA21">
    <w:name w:val="1BF87BDAD95D4B4EA553CE5F91F67DA2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B063DF2F5634D39BC58208FCBCFB9881">
    <w:name w:val="BB063DF2F5634D39BC58208FCBCFB988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0A52C29E99B403D924AAF354B74EB671">
    <w:name w:val="B0A52C29E99B403D924AAF354B74EB67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51B24210B9E400AA8C29122D7B37C901">
    <w:name w:val="E51B24210B9E400AA8C29122D7B37C90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7B54752A1E2491CB0DD3D30D8CDD7461">
    <w:name w:val="97B54752A1E2491CB0DD3D30D8CDD74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850993C597B4AF2A733D64A339D54261">
    <w:name w:val="D850993C597B4AF2A733D64A339D5426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317CDDC04A846FFA4DB37B74D4670021">
    <w:name w:val="8317CDDC04A846FFA4DB37B74D4670021"/>
    <w:rsid w:val="0094757A"/>
    <w:pPr>
      <w:keepNext/>
      <w:spacing w:before="120" w:after="120" w:line="240" w:lineRule="auto"/>
      <w:outlineLvl w:val="1"/>
    </w:pPr>
    <w:rPr>
      <w:rFonts w:asciiTheme="majorHAnsi" w:eastAsia="Times New Roman" w:hAnsiTheme="majorHAnsi" w:cs="Times New Roman"/>
      <w:b/>
      <w:color w:val="000000" w:themeColor="text1"/>
      <w:kern w:val="0"/>
      <w:sz w:val="24"/>
      <w:szCs w:val="24"/>
      <w14:ligatures w14:val="none"/>
    </w:rPr>
  </w:style>
  <w:style w:type="paragraph" w:customStyle="1" w:styleId="6FCDDA25E7214F6CAF9F53C70FF9C1FA1">
    <w:name w:val="6FCDDA25E7214F6CAF9F53C70FF9C1FA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BC2F7CA2FBE4CCFBDA78F24469EBBD02">
    <w:name w:val="ABC2F7CA2FBE4CCFBDA78F24469EBBD0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5E0D9E9D639546618D65B7977F73F5AF1">
    <w:name w:val="5E0D9E9D639546618D65B7977F73F5AF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89FA7F601714094BEB087F566DAC0311">
    <w:name w:val="A89FA7F601714094BEB087F566DAC0311"/>
    <w:rsid w:val="0094757A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F6335117D4C41969EED34BF530A72FE2">
    <w:name w:val="9F6335117D4C41969EED34BF530A72FE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E9C399DF74043D2BBACEB9CC0F7551B2">
    <w:name w:val="AE9C399DF74043D2BBACEB9CC0F7551B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FAF534D407074F5F9039114F9E78FE7E2">
    <w:name w:val="FAF534D407074F5F9039114F9E78FE7E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F50FB8BF32E4F629C2F0BE67033E7A22">
    <w:name w:val="DF50FB8BF32E4F629C2F0BE67033E7A2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6035126F4C8F42EFA4FD4F52850021902">
    <w:name w:val="6035126F4C8F42EFA4FD4F5285002190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EF2304204B04EE1ABA4C45CA9E831372">
    <w:name w:val="7EF2304204B04EE1ABA4C45CA9E83137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E5B337BCBBD414C9172151B0B6448982">
    <w:name w:val="7E5B337BCBBD414C9172151B0B644898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2A923F7D3EC548B0B379A28C3BF3608C2">
    <w:name w:val="2A923F7D3EC548B0B379A28C3BF3608C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9A53470AB4947C799B0F7DBAC890E392">
    <w:name w:val="A9A53470AB4947C799B0F7DBAC890E39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FF818156B454CC09B65CEA0D367E6CF2">
    <w:name w:val="EFF818156B454CC09B65CEA0D367E6CF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EFF9A4BEB8B438CAB483055C0ED1AD82">
    <w:name w:val="DEFF9A4BEB8B438CAB483055C0ED1AD8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2C181BB05F2A4F22BDCA00BA1113DD752">
    <w:name w:val="2C181BB05F2A4F22BDCA00BA1113DD75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62C9B6080AF420E84D296C48A01BFE02">
    <w:name w:val="962C9B6080AF420E84D296C48A01BFE0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372D4D3D418C40F389A71A0A5F3005322">
    <w:name w:val="372D4D3D418C40F389A71A0A5F3005322"/>
    <w:rsid w:val="00E97538"/>
    <w:pPr>
      <w:keepNext/>
      <w:spacing w:before="120" w:after="120" w:line="240" w:lineRule="auto"/>
      <w:outlineLvl w:val="1"/>
    </w:pPr>
    <w:rPr>
      <w:rFonts w:asciiTheme="majorHAnsi" w:eastAsia="Times New Roman" w:hAnsiTheme="majorHAnsi" w:cs="Times New Roman"/>
      <w:b/>
      <w:color w:val="000000" w:themeColor="text1"/>
      <w:kern w:val="0"/>
      <w:sz w:val="24"/>
      <w:szCs w:val="24"/>
      <w14:ligatures w14:val="none"/>
    </w:rPr>
  </w:style>
  <w:style w:type="paragraph" w:customStyle="1" w:styleId="64EA2EC4651B42EC8E87BEEC808EEEC32">
    <w:name w:val="64EA2EC4651B42EC8E87BEEC808EEEC3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32A2D7105E743FFBBEDE4EA98D7032D2">
    <w:name w:val="932A2D7105E743FFBBEDE4EA98D7032D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63BD3ADD5F54D34B95623BF9025A4A62">
    <w:name w:val="463BD3ADD5F54D34B95623BF9025A4A6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99B243A824C43A39AAEFC935CD47B252">
    <w:name w:val="799B243A824C43A39AAEFC935CD47B25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B62F7A4F8B344FBB2206A50FDCFDEC92">
    <w:name w:val="EB62F7A4F8B344FBB2206A50FDCFDEC9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D5D7F4486B4454CA83E1C5A3F3CFCF82">
    <w:name w:val="8D5D7F4486B4454CA83E1C5A3F3CFCF8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07734AB8C35F4A45B269B073BCF3FE5B2">
    <w:name w:val="07734AB8C35F4A45B269B073BCF3FE5B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EDF7ADDCEF34243A602E3030F91337E2">
    <w:name w:val="4EDF7ADDCEF34243A602E3030F91337E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201116F26EC4B9E8B825FA74A7D86C02">
    <w:name w:val="4201116F26EC4B9E8B825FA74A7D86C0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049089DB1364F29898E934B11B215D82">
    <w:name w:val="8049089DB1364F29898E934B11B215D8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A1532D4D63846A898AE636DC091BE652">
    <w:name w:val="EA1532D4D63846A898AE636DC091BE65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6CD37FC9866249438ECBC9CBC5F94AED2">
    <w:name w:val="6CD37FC9866249438ECBC9CBC5F94AED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C7EEF46E59C546D3840567979AD908C32">
    <w:name w:val="C7EEF46E59C546D3840567979AD908C3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ADDD763306448088A79C0E29FE3E6B32">
    <w:name w:val="AADDD763306448088A79C0E29FE3E6B3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3C7CF4759434F41823EBC560FE41BF02">
    <w:name w:val="93C7CF4759434F41823EBC560FE41BF0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19E077FD44E498F927886B85015AB352">
    <w:name w:val="D19E077FD44E498F927886B85015AB35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37CED4B37984D948E5721891029AADC2">
    <w:name w:val="837CED4B37984D948E5721891029AADC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C5988F6B5654A13802730CAE2E6930C2">
    <w:name w:val="7C5988F6B5654A13802730CAE2E6930C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10828823B30D48D0902367EF848DF1252">
    <w:name w:val="10828823B30D48D0902367EF848DF125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FFC4D0CF1C384F2B904083C7F7BD56A62">
    <w:name w:val="FFC4D0CF1C384F2B904083C7F7BD56A6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2BFBC5E9C55644EAAF38057AB05008AF2">
    <w:name w:val="2BFBC5E9C55644EAAF38057AB05008AF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0B4675142DB4AFD8866926E219429892">
    <w:name w:val="90B4675142DB4AFD8866926E21942989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1EB3EAC3578141BCA87A594CB814E9A82">
    <w:name w:val="1EB3EAC3578141BCA87A594CB814E9A8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A92ED0A783146CA83DF529611E0442D2">
    <w:name w:val="9A92ED0A783146CA83DF529611E0442D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29FE5F61FEDF40BAA3269C001E3FB74D2">
    <w:name w:val="29FE5F61FEDF40BAA3269C001E3FB74D2"/>
    <w:rsid w:val="00E97538"/>
    <w:pPr>
      <w:keepNext/>
      <w:spacing w:before="120" w:after="120" w:line="240" w:lineRule="auto"/>
      <w:outlineLvl w:val="1"/>
    </w:pPr>
    <w:rPr>
      <w:rFonts w:asciiTheme="majorHAnsi" w:eastAsia="Times New Roman" w:hAnsiTheme="majorHAnsi" w:cs="Times New Roman"/>
      <w:b/>
      <w:color w:val="000000" w:themeColor="text1"/>
      <w:kern w:val="0"/>
      <w:sz w:val="24"/>
      <w:szCs w:val="24"/>
      <w14:ligatures w14:val="none"/>
    </w:rPr>
  </w:style>
  <w:style w:type="paragraph" w:customStyle="1" w:styleId="27B23BE1D46744F2AD24E77C62EF8A0E2">
    <w:name w:val="27B23BE1D46744F2AD24E77C62EF8A0E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D3CB03D86CF4319BB59AB0550EE1F472">
    <w:name w:val="BD3CB03D86CF4319BB59AB0550EE1F47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CBD321CF094B4A23BB59B00804A515CE2">
    <w:name w:val="CBD321CF094B4A23BB59B00804A515CE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7B8DF107473483496B9622CD9ED4BD72">
    <w:name w:val="47B8DF107473483496B9622CD9ED4BD7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CE2A87A40614034936AF9230D92372E2">
    <w:name w:val="8CE2A87A40614034936AF9230D92372E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19E8CBBEE645487BAAB423CF625993802">
    <w:name w:val="19E8CBBEE645487BAAB423CF62599380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9D833EDF0E8471C9ECFB9F9C35817762">
    <w:name w:val="E9D833EDF0E8471C9ECFB9F9C3581776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5192B63FD234BB89BF43D942D23FD262">
    <w:name w:val="A5192B63FD234BB89BF43D942D23FD26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58563E4576C43FEAEE512FF29C1149E2">
    <w:name w:val="958563E4576C43FEAEE512FF29C1149E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E5497FF15D84B8490C1F56397960BD92">
    <w:name w:val="BE5497FF15D84B8490C1F56397960BD9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6382710FF454479ABEF25A7DE1E117582">
    <w:name w:val="6382710FF454479ABEF25A7DE1E11758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CCBBDF1A81F548DFAD6848A2AF8328262">
    <w:name w:val="CCBBDF1A81F548DFAD6848A2AF832826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06D204713DB743618D6479281EB2785F2">
    <w:name w:val="06D204713DB743618D6479281EB2785F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87B39AF2FE54726A56BA99D2B62610F2">
    <w:name w:val="B87B39AF2FE54726A56BA99D2B62610F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9A819CC2C8748DDB3A4692B4152803F2">
    <w:name w:val="A9A819CC2C8748DDB3A4692B4152803F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6CC6857E87DB49C8AE400B0892D9CC3A2">
    <w:name w:val="6CC6857E87DB49C8AE400B0892D9CC3A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6A2E8B2FBA049D481AC67EB679FCF7B2">
    <w:name w:val="46A2E8B2FBA049D481AC67EB679FCF7B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6C8F6ED76F740F89B97F4EBCCAE2EF32">
    <w:name w:val="B6C8F6ED76F740F89B97F4EBCCAE2EF3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387B9CB8EFC4BDFA8C342A4DFA272C42">
    <w:name w:val="8387B9CB8EFC4BDFA8C342A4DFA272C4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AB5AFBB31A147FE957A7BC5E572A6002">
    <w:name w:val="7AB5AFBB31A147FE957A7BC5E572A6002"/>
    <w:rsid w:val="00E97538"/>
    <w:pPr>
      <w:keepNext/>
      <w:spacing w:before="120" w:after="120" w:line="240" w:lineRule="auto"/>
      <w:outlineLvl w:val="1"/>
    </w:pPr>
    <w:rPr>
      <w:rFonts w:asciiTheme="majorHAnsi" w:eastAsia="Times New Roman" w:hAnsiTheme="majorHAnsi" w:cs="Times New Roman"/>
      <w:b/>
      <w:color w:val="000000" w:themeColor="text1"/>
      <w:kern w:val="0"/>
      <w:sz w:val="24"/>
      <w:szCs w:val="24"/>
      <w14:ligatures w14:val="none"/>
    </w:rPr>
  </w:style>
  <w:style w:type="paragraph" w:customStyle="1" w:styleId="3FFA2B2AD64C4305845AFE9FD66F0DE12">
    <w:name w:val="3FFA2B2AD64C4305845AFE9FD66F0DE1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C7DAAF2CD5A4609B05E0915EDD73A3C2">
    <w:name w:val="8C7DAAF2CD5A4609B05E0915EDD73A3C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5E9D7A5485204BA8BA752A95881DFAA12">
    <w:name w:val="5E9D7A5485204BA8BA752A95881DFAA1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4AC8A6D26BF4B389F35D57935767C2A2">
    <w:name w:val="84AC8A6D26BF4B389F35D57935767C2A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836882EFAB24DC9B5A610AA7CDC9E2F2">
    <w:name w:val="E836882EFAB24DC9B5A610AA7CDC9E2F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79B4082C66E4B999248462F04E331632">
    <w:name w:val="D79B4082C66E4B999248462F04E33163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E30FACBAC594577A64C1CA3084A6E882">
    <w:name w:val="9E30FACBAC594577A64C1CA3084A6E88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415D33786974BDDAAA28A9F785506362">
    <w:name w:val="A415D33786974BDDAAA28A9F78550636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1DB8B06B8E44BAE92733057756CAA672">
    <w:name w:val="B1DB8B06B8E44BAE92733057756CAA67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DAABF880B06430CB87BF1C11CC89C962">
    <w:name w:val="EDAABF880B06430CB87BF1C11CC89C96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95C2A38D82E4990A00D1071804BAFC02">
    <w:name w:val="D95C2A38D82E4990A00D1071804BAFC0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553F32F13F354F48BC4FD2C506B74BD62">
    <w:name w:val="553F32F13F354F48BC4FD2C506B74BD6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0EC6169310944A790B86E76B69C5A322">
    <w:name w:val="90EC6169310944A790B86E76B69C5A32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B91A81FA12446C283E2F4FC92E950612">
    <w:name w:val="EB91A81FA12446C283E2F4FC92E95061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DA53A20BD44444F83D1DE230F295B982">
    <w:name w:val="7DA53A20BD44444F83D1DE230F295B98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600EFEADA1E945229480D8B0C9F933992">
    <w:name w:val="600EFEADA1E945229480D8B0C9F93399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197B94D4D51442C9D101132F90F59DF2">
    <w:name w:val="4197B94D4D51442C9D101132F90F59DF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3EEE6BFD14EC492B975A9BD244FCC3B32">
    <w:name w:val="3EEE6BFD14EC492B975A9BD244FCC3B3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6D560B2679848339E73E0EC0A0975D92">
    <w:name w:val="E6D560B2679848339E73E0EC0A0975D9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8354BC1D273460AB26C28F8043403DE2">
    <w:name w:val="48354BC1D273460AB26C28F8043403DE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130B4314A8824C90A60F8E42E8577F7A2">
    <w:name w:val="130B4314A8824C90A60F8E42E8577F7A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373524BA1A2A45689F1FE8554787BBB62">
    <w:name w:val="373524BA1A2A45689F1FE8554787BBB6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0E5267F8A8D540CBB5DBC5B111EEDB122">
    <w:name w:val="0E5267F8A8D540CBB5DBC5B111EEDB12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239F2CF076940AFB191E05FECCB980E2">
    <w:name w:val="9239F2CF076940AFB191E05FECCB980E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7A67976D09EA4F2FB4808A0A85164D652">
    <w:name w:val="7A67976D09EA4F2FB4808A0A85164D65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3FF874ED4946453187010116CCD080542">
    <w:name w:val="3FF874ED4946453187010116CCD08054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24A6DB05CF274C50BF41A311AA4C3EF52">
    <w:name w:val="24A6DB05CF274C50BF41A311AA4C3EF5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CBE2BDA81914F8A8DBBA51FBF660CAC2">
    <w:name w:val="BCBE2BDA81914F8A8DBBA51FBF660CAC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37DBA45572464B6DB0CE3E2CDE0408BD2">
    <w:name w:val="37DBA45572464B6DB0CE3E2CDE0408BD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589F4B9503E94E3BA1C3CC8FD0E13D5D2">
    <w:name w:val="589F4B9503E94E3BA1C3CC8FD0E13D5D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10F56DE9AD64BB5B8140055A83548782">
    <w:name w:val="810F56DE9AD64BB5B8140055A8354878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409F7C15D91F41EE969036E9F86885342">
    <w:name w:val="409F7C15D91F41EE969036E9F8688534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175A2541FCC8444FBE283D804D32F25E2">
    <w:name w:val="175A2541FCC8444FBE283D804D32F25E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C0137EA8CC264ACEA50B3F3221216A0E2">
    <w:name w:val="C0137EA8CC264ACEA50B3F3221216A0E2"/>
    <w:rsid w:val="00E97538"/>
    <w:pPr>
      <w:keepNext/>
      <w:spacing w:before="120" w:after="120" w:line="240" w:lineRule="auto"/>
      <w:outlineLvl w:val="1"/>
    </w:pPr>
    <w:rPr>
      <w:rFonts w:asciiTheme="majorHAnsi" w:eastAsia="Times New Roman" w:hAnsiTheme="majorHAnsi" w:cs="Times New Roman"/>
      <w:b/>
      <w:color w:val="000000" w:themeColor="text1"/>
      <w:kern w:val="0"/>
      <w:sz w:val="24"/>
      <w:szCs w:val="24"/>
      <w14:ligatures w14:val="none"/>
    </w:rPr>
  </w:style>
  <w:style w:type="paragraph" w:customStyle="1" w:styleId="1BF87BDAD95D4B4EA553CE5F91F67DA22">
    <w:name w:val="1BF87BDAD95D4B4EA553CE5F91F67DA2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B063DF2F5634D39BC58208FCBCFB9882">
    <w:name w:val="BB063DF2F5634D39BC58208FCBCFB988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B0A52C29E99B403D924AAF354B74EB672">
    <w:name w:val="B0A52C29E99B403D924AAF354B74EB67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E51B24210B9E400AA8C29122D7B37C902">
    <w:name w:val="E51B24210B9E400AA8C29122D7B37C90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97B54752A1E2491CB0DD3D30D8CDD7462">
    <w:name w:val="97B54752A1E2491CB0DD3D30D8CDD746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D850993C597B4AF2A733D64A339D54262">
    <w:name w:val="D850993C597B4AF2A733D64A339D5426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8317CDDC04A846FFA4DB37B74D4670022">
    <w:name w:val="8317CDDC04A846FFA4DB37B74D4670022"/>
    <w:rsid w:val="00E97538"/>
    <w:pPr>
      <w:keepNext/>
      <w:spacing w:before="120" w:after="120" w:line="240" w:lineRule="auto"/>
      <w:outlineLvl w:val="1"/>
    </w:pPr>
    <w:rPr>
      <w:rFonts w:asciiTheme="majorHAnsi" w:eastAsia="Times New Roman" w:hAnsiTheme="majorHAnsi" w:cs="Times New Roman"/>
      <w:b/>
      <w:color w:val="000000" w:themeColor="text1"/>
      <w:kern w:val="0"/>
      <w:sz w:val="24"/>
      <w:szCs w:val="24"/>
      <w14:ligatures w14:val="none"/>
    </w:rPr>
  </w:style>
  <w:style w:type="paragraph" w:customStyle="1" w:styleId="6FCDDA25E7214F6CAF9F53C70FF9C1FA2">
    <w:name w:val="6FCDDA25E7214F6CAF9F53C70FF9C1FA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5E0D9E9D639546618D65B7977F73F5AF2">
    <w:name w:val="5E0D9E9D639546618D65B7977F73F5AF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  <w:style w:type="paragraph" w:customStyle="1" w:styleId="A89FA7F601714094BEB087F566DAC0312">
    <w:name w:val="A89FA7F601714094BEB087F566DAC0312"/>
    <w:rsid w:val="00E97538"/>
    <w:pPr>
      <w:spacing w:after="0" w:line="240" w:lineRule="auto"/>
    </w:pPr>
    <w:rPr>
      <w:rFonts w:eastAsia="Times New Roman" w:cs="Times New Roman"/>
      <w:kern w:val="0"/>
      <w:sz w:val="18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15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7F6DBE-8DF8-495B-81F5-B01D0AF97B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E8163E-7FEE-4356-B2D9-1508A15A0C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211FE9C-EEBD-4ED6-AFE4-A39E440A9E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AF7ACB-D5CA-4067-AE97-5199DDF73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Employment application (online).dotx</Template>
  <TotalTime>0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2023-11-12T18:37:00Z</dcterms:created>
  <dcterms:modified xsi:type="dcterms:W3CDTF">2023-11-13T02:58:00Z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