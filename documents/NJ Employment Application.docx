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744E" w14:textId="0683384F" w:rsidR="007249C0" w:rsidRPr="007249C0" w:rsidRDefault="00FB0A53" w:rsidP="007249C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216CD" wp14:editId="6BE1512C">
            <wp:simplePos x="0" y="0"/>
            <wp:positionH relativeFrom="column">
              <wp:posOffset>4251296</wp:posOffset>
            </wp:positionH>
            <wp:positionV relativeFrom="paragraph">
              <wp:posOffset>31447</wp:posOffset>
            </wp:positionV>
            <wp:extent cx="2323342" cy="1090242"/>
            <wp:effectExtent l="0" t="0" r="1270" b="0"/>
            <wp:wrapNone/>
            <wp:docPr id="1866962405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2405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342" cy="10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36">
        <w:rPr>
          <w:noProof/>
        </w:rPr>
        <w:t xml:space="preserve"> </w:t>
      </w:r>
    </w:p>
    <w:p w14:paraId="77BA0684" w14:textId="2681CBD9" w:rsidR="007249C0" w:rsidRDefault="007249C0" w:rsidP="00FB0A53">
      <w:pPr>
        <w:pStyle w:val="Title"/>
        <w:ind w:left="3150" w:right="4050" w:hanging="3150"/>
        <w:jc w:val="center"/>
        <w:rPr>
          <w:noProof/>
          <w:sz w:val="56"/>
          <w:szCs w:val="32"/>
        </w:rPr>
      </w:pPr>
      <w:r w:rsidRPr="006D3B36">
        <w:rPr>
          <w:rFonts w:ascii="Ombudsman Stencil" w:hAnsi="Ombudsman Stencil"/>
          <w:sz w:val="56"/>
          <w:szCs w:val="32"/>
        </w:rPr>
        <w:t>JOB</w:t>
      </w:r>
      <w:r w:rsidR="00E03AF1">
        <w:rPr>
          <w:rFonts w:ascii="Ombudsman Stencil" w:hAnsi="Ombudsman Stencil"/>
          <w:sz w:val="56"/>
          <w:szCs w:val="32"/>
        </w:rPr>
        <w:t xml:space="preserve"> </w:t>
      </w:r>
      <w:r w:rsidRPr="006D3B36">
        <w:rPr>
          <w:rFonts w:ascii="Ombudsman Stencil" w:hAnsi="Ombudsman Stencil"/>
          <w:sz w:val="56"/>
          <w:szCs w:val="32"/>
        </w:rPr>
        <w:t>SITE LABOR FORCE LLC</w:t>
      </w:r>
    </w:p>
    <w:p w14:paraId="09DAC7DD" w14:textId="3858F97F" w:rsidR="006A5B0A" w:rsidRPr="006A5B0A" w:rsidRDefault="006A5B0A" w:rsidP="00FB0A53">
      <w:pPr>
        <w:jc w:val="center"/>
      </w:pPr>
    </w:p>
    <w:p w14:paraId="3698E11A" w14:textId="353056A9" w:rsidR="007249C0" w:rsidRDefault="007249C0" w:rsidP="00FB0A53">
      <w:pPr>
        <w:pStyle w:val="Title"/>
        <w:ind w:left="3150" w:right="3960" w:hanging="3150"/>
        <w:jc w:val="center"/>
        <w:rPr>
          <w:rFonts w:ascii="Ombudsman Stencil" w:hAnsi="Ombudsman Stencil"/>
          <w:sz w:val="32"/>
          <w:szCs w:val="16"/>
        </w:rPr>
      </w:pPr>
      <w:r w:rsidRPr="006D3B36">
        <w:rPr>
          <w:rFonts w:ascii="Ombudsman Stencil" w:hAnsi="Ombudsman Stencil"/>
          <w:sz w:val="32"/>
          <w:szCs w:val="16"/>
        </w:rPr>
        <w:t xml:space="preserve">NEW </w:t>
      </w:r>
      <w:r w:rsidR="00E03AF1">
        <w:rPr>
          <w:rFonts w:ascii="Ombudsman Stencil" w:hAnsi="Ombudsman Stencil"/>
          <w:sz w:val="32"/>
          <w:szCs w:val="16"/>
        </w:rPr>
        <w:t xml:space="preserve">JERSEY </w:t>
      </w:r>
      <w:sdt>
        <w:sdtPr>
          <w:rPr>
            <w:rFonts w:ascii="Ombudsman Stencil" w:hAnsi="Ombudsman Stencil"/>
            <w:sz w:val="32"/>
            <w:szCs w:val="16"/>
          </w:rPr>
          <w:id w:val="1555660827"/>
          <w:placeholder>
            <w:docPart w:val="E238F6CFE93348518337891635670762"/>
          </w:placeholder>
          <w:temporary/>
          <w:showingPlcHdr/>
          <w15:appearance w15:val="hidden"/>
        </w:sdtPr>
        <w:sdtContent>
          <w:r w:rsidRPr="006D3B36">
            <w:rPr>
              <w:rFonts w:ascii="Ombudsman Stencil" w:hAnsi="Ombudsman Stencil"/>
              <w:sz w:val="32"/>
              <w:szCs w:val="16"/>
            </w:rPr>
            <w:t>Employment application</w:t>
          </w:r>
        </w:sdtContent>
      </w:sdt>
    </w:p>
    <w:p w14:paraId="036F0C0A" w14:textId="77777777" w:rsidR="006A5B0A" w:rsidRPr="006A5B0A" w:rsidRDefault="006A5B0A" w:rsidP="006A5B0A"/>
    <w:p w14:paraId="256B3B9B" w14:textId="0A360A36" w:rsidR="007249C0" w:rsidRDefault="007249C0" w:rsidP="007249C0"/>
    <w:p w14:paraId="65CCFC59" w14:textId="77777777" w:rsidR="007249C0" w:rsidRDefault="007249C0" w:rsidP="007249C0"/>
    <w:p w14:paraId="715CB509" w14:textId="77777777" w:rsidR="00FB0A53" w:rsidRDefault="00FB0A53" w:rsidP="007249C0"/>
    <w:p w14:paraId="7BABE6AD" w14:textId="71C96E4E" w:rsidR="000A11D6" w:rsidRPr="00C32A25" w:rsidRDefault="00C32A25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r>
        <w:rPr>
          <w:rFonts w:ascii="Ombudsman Stencil" w:hAnsi="Ombudsman Stencil"/>
        </w:rPr>
        <w:t>Personal Information</w:t>
      </w:r>
    </w:p>
    <w:p w14:paraId="0CBD6CD1" w14:textId="77777777" w:rsidR="002B4DB2" w:rsidRPr="00C32A25" w:rsidRDefault="002B4DB2" w:rsidP="007249C0">
      <w:pPr>
        <w:jc w:val="center"/>
        <w:rPr>
          <w:rFonts w:ascii="Ombudsman Stencil" w:hAnsi="Ombudsman Stencil"/>
        </w:rPr>
      </w:pP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135"/>
        <w:gridCol w:w="176"/>
        <w:gridCol w:w="1924"/>
        <w:gridCol w:w="1260"/>
        <w:gridCol w:w="720"/>
        <w:gridCol w:w="1440"/>
        <w:gridCol w:w="180"/>
        <w:gridCol w:w="810"/>
        <w:gridCol w:w="180"/>
        <w:gridCol w:w="2244"/>
      </w:tblGrid>
      <w:tr w:rsidR="006633D7" w:rsidRPr="00C32A25" w14:paraId="44D7EA16" w14:textId="77777777" w:rsidTr="007D03AD">
        <w:trPr>
          <w:trHeight w:val="237"/>
        </w:trPr>
        <w:tc>
          <w:tcPr>
            <w:tcW w:w="1135" w:type="dxa"/>
            <w:shd w:val="clear" w:color="auto" w:fill="F2F2F2" w:themeFill="background1" w:themeFillShade="F2"/>
          </w:tcPr>
          <w:p w14:paraId="5A044C0A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537631625"/>
                <w:placeholder>
                  <w:docPart w:val="F41C28DAA16D4F918BCE6225D1D58EF4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76" w:type="dxa"/>
          </w:tcPr>
          <w:p w14:paraId="71E60BB9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344" w:type="dxa"/>
            <w:gridSpan w:val="4"/>
            <w:tcBorders>
              <w:bottom w:val="single" w:sz="4" w:space="0" w:color="auto"/>
            </w:tcBorders>
          </w:tcPr>
          <w:p w14:paraId="215CAE39" w14:textId="7F9A5A01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B94777A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09B87B0F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662593343"/>
                <w:placeholder>
                  <w:docPart w:val="78627AD490F74F0E8862932F90036FEE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Date:</w:t>
                </w:r>
              </w:sdtContent>
            </w:sdt>
          </w:p>
        </w:tc>
        <w:tc>
          <w:tcPr>
            <w:tcW w:w="180" w:type="dxa"/>
          </w:tcPr>
          <w:p w14:paraId="0555AC1E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42B8C12E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A16E80" w:rsidRPr="00C32A25" w14:paraId="06EC0830" w14:textId="77777777" w:rsidTr="00FA4E61">
        <w:tc>
          <w:tcPr>
            <w:tcW w:w="1135" w:type="dxa"/>
          </w:tcPr>
          <w:p w14:paraId="2A3C28CF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60F6465E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62F674B0" w14:textId="77777777" w:rsidR="00222814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84508243"/>
                <w:placeholder>
                  <w:docPart w:val="9F7C0D4AABB84638B9B9B6681C437924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Last</w:t>
                </w:r>
              </w:sdtContent>
            </w:sdt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14:paraId="23E77D66" w14:textId="77777777" w:rsidR="00222814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199428338"/>
                <w:placeholder>
                  <w:docPart w:val="67701B02238F4F8DA469899A68C280CD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First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2C27665" w14:textId="77777777" w:rsidR="00222814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6202036"/>
                <w:placeholder>
                  <w:docPart w:val="A85188B22E69463B9E767185C67EC60B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M.I.</w:t>
                </w:r>
              </w:sdtContent>
            </w:sdt>
          </w:p>
        </w:tc>
        <w:tc>
          <w:tcPr>
            <w:tcW w:w="180" w:type="dxa"/>
          </w:tcPr>
          <w:p w14:paraId="7944A6FA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59C6BE0E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8760BF5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top w:val="single" w:sz="4" w:space="0" w:color="auto"/>
            </w:tcBorders>
          </w:tcPr>
          <w:p w14:paraId="23B58CEC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633D7" w:rsidRPr="00C32A25" w14:paraId="2045FACF" w14:textId="77777777" w:rsidTr="00523487">
        <w:tc>
          <w:tcPr>
            <w:tcW w:w="1135" w:type="dxa"/>
            <w:shd w:val="clear" w:color="auto" w:fill="F2F2F2" w:themeFill="background1" w:themeFillShade="F2"/>
          </w:tcPr>
          <w:p w14:paraId="2802D3BC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72061770"/>
                <w:placeholder>
                  <w:docPart w:val="A51AD180CA1B4C40887D036281FD563B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76" w:type="dxa"/>
          </w:tcPr>
          <w:p w14:paraId="0F8192EA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344" w:type="dxa"/>
            <w:gridSpan w:val="4"/>
            <w:tcBorders>
              <w:bottom w:val="single" w:sz="4" w:space="0" w:color="auto"/>
            </w:tcBorders>
          </w:tcPr>
          <w:p w14:paraId="78EDD6A6" w14:textId="45114B2F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7508E9F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487C4E64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999185699"/>
                <w:placeholder>
                  <w:docPart w:val="74B5841BA2DC470ABAD25DB17AB2158A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63D829FE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76CFE30A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AC5E57" w:rsidRPr="00C32A25" w14:paraId="41AEA715" w14:textId="77777777" w:rsidTr="00FA4E61">
        <w:tc>
          <w:tcPr>
            <w:tcW w:w="1135" w:type="dxa"/>
          </w:tcPr>
          <w:p w14:paraId="37B39A90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003D451B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904" w:type="dxa"/>
            <w:gridSpan w:val="3"/>
            <w:tcBorders>
              <w:top w:val="single" w:sz="4" w:space="0" w:color="auto"/>
            </w:tcBorders>
          </w:tcPr>
          <w:p w14:paraId="4990D887" w14:textId="77777777" w:rsidR="00AC5E57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98968321"/>
                <w:placeholder>
                  <w:docPart w:val="474E064B13ED41BFBA6B6DA17487EDF3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Street address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CF83F7" w14:textId="41277907" w:rsidR="00AC5E57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14184445"/>
                <w:placeholder>
                  <w:docPart w:val="87949F4FA9B04084B396375C2E130EDF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Apt/Unit #</w:t>
                </w:r>
              </w:sdtContent>
            </w:sdt>
          </w:p>
        </w:tc>
        <w:tc>
          <w:tcPr>
            <w:tcW w:w="180" w:type="dxa"/>
          </w:tcPr>
          <w:p w14:paraId="3806898D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6DD7B27F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06E7AEE5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top w:val="single" w:sz="4" w:space="0" w:color="auto"/>
            </w:tcBorders>
          </w:tcPr>
          <w:p w14:paraId="012D4B4E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E1582F" w:rsidRPr="00C32A25" w14:paraId="69E939F4" w14:textId="77777777" w:rsidTr="007D03AD">
        <w:tc>
          <w:tcPr>
            <w:tcW w:w="1135" w:type="dxa"/>
          </w:tcPr>
          <w:p w14:paraId="644CAFDD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6D03916A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344" w:type="dxa"/>
            <w:gridSpan w:val="4"/>
            <w:tcBorders>
              <w:bottom w:val="single" w:sz="4" w:space="0" w:color="auto"/>
            </w:tcBorders>
          </w:tcPr>
          <w:p w14:paraId="3CEE916F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74E27F7" w14:textId="5EF48611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7C6003FF" w14:textId="6F8C15A2" w:rsidR="00387538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55613226"/>
                <w:placeholder>
                  <w:docPart w:val="FC1EB361167848FBAC9D197F32EA38F6"/>
                </w:placeholder>
                <w:showingPlcHdr/>
                <w15:appearance w15:val="hidden"/>
              </w:sdtPr>
              <w:sdtContent>
                <w:r w:rsidR="002E0300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0A86429A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5BB5D640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633D7" w:rsidRPr="00C32A25" w14:paraId="2DFE440E" w14:textId="77777777" w:rsidTr="007D03AD">
        <w:tc>
          <w:tcPr>
            <w:tcW w:w="1135" w:type="dxa"/>
          </w:tcPr>
          <w:p w14:paraId="33612447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30B97B14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184" w:type="dxa"/>
            <w:gridSpan w:val="2"/>
            <w:tcBorders>
              <w:top w:val="single" w:sz="4" w:space="0" w:color="auto"/>
            </w:tcBorders>
          </w:tcPr>
          <w:p w14:paraId="56B38C73" w14:textId="77777777" w:rsidR="0004219A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554202514"/>
                <w:placeholder>
                  <w:docPart w:val="8D2DA4B45A8445F7B24709B8DB6DEE96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City</w:t>
                </w:r>
              </w:sdtContent>
            </w:sdt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1FFDFB" w14:textId="77777777" w:rsidR="0004219A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89979287"/>
                <w:placeholder>
                  <w:docPart w:val="777A8343A25545029921C47422584DBF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State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35F56BC" w14:textId="77777777" w:rsidR="0004219A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797126264"/>
                <w:placeholder>
                  <w:docPart w:val="6CFE3A9EFAC14891987FE4A7DDEC589F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Zip Code</w:t>
                </w:r>
              </w:sdtContent>
            </w:sdt>
          </w:p>
        </w:tc>
        <w:tc>
          <w:tcPr>
            <w:tcW w:w="180" w:type="dxa"/>
          </w:tcPr>
          <w:p w14:paraId="7B8F27E2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3DFA1525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E09F2A6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</w:tcPr>
          <w:p w14:paraId="1EAEABB7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0E8585E3" w14:textId="77777777" w:rsidR="00F436BA" w:rsidRPr="00C32A25" w:rsidRDefault="00F436BA" w:rsidP="007249C0">
      <w:pPr>
        <w:jc w:val="center"/>
        <w:rPr>
          <w:rFonts w:ascii="Ombudsman Stencil" w:hAnsi="Ombudsman Stencil"/>
        </w:rPr>
      </w:pPr>
    </w:p>
    <w:p w14:paraId="336DFCCE" w14:textId="77777777" w:rsidR="00295267" w:rsidRPr="00C32A25" w:rsidRDefault="00295267" w:rsidP="007249C0">
      <w:pPr>
        <w:ind w:left="720" w:hanging="720"/>
        <w:jc w:val="center"/>
        <w:rPr>
          <w:rFonts w:ascii="Ombudsman Stencil" w:hAnsi="Ombudsman Stencil"/>
        </w:rPr>
      </w:pP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345"/>
        <w:gridCol w:w="180"/>
        <w:gridCol w:w="180"/>
        <w:gridCol w:w="180"/>
        <w:gridCol w:w="1023"/>
        <w:gridCol w:w="92"/>
        <w:gridCol w:w="164"/>
        <w:gridCol w:w="767"/>
        <w:gridCol w:w="24"/>
        <w:gridCol w:w="180"/>
        <w:gridCol w:w="819"/>
        <w:gridCol w:w="1023"/>
        <w:gridCol w:w="678"/>
        <w:gridCol w:w="180"/>
        <w:gridCol w:w="165"/>
        <w:gridCol w:w="1023"/>
        <w:gridCol w:w="252"/>
        <w:gridCol w:w="185"/>
        <w:gridCol w:w="1615"/>
      </w:tblGrid>
      <w:tr w:rsidR="00E1582F" w:rsidRPr="00C32A25" w14:paraId="6C40289B" w14:textId="77777777" w:rsidTr="00061632">
        <w:tc>
          <w:tcPr>
            <w:tcW w:w="1345" w:type="dxa"/>
            <w:shd w:val="clear" w:color="auto" w:fill="F2F2F2" w:themeFill="background1" w:themeFillShade="F2"/>
          </w:tcPr>
          <w:p w14:paraId="1D882C2D" w14:textId="2A43EB19" w:rsidR="00E1582F" w:rsidRPr="00C32A25" w:rsidRDefault="00C32A25" w:rsidP="007249C0">
            <w:pPr>
              <w:jc w:val="center"/>
              <w:rPr>
                <w:rFonts w:ascii="Ombudsman Stencil" w:hAnsi="Ombudsman Stencil"/>
              </w:rPr>
            </w:pPr>
            <w:r>
              <w:rPr>
                <w:rFonts w:ascii="Ombudsman Stencil" w:hAnsi="Ombudsman Stencil"/>
              </w:rPr>
              <w:t>D.O.B.</w:t>
            </w:r>
          </w:p>
        </w:tc>
        <w:tc>
          <w:tcPr>
            <w:tcW w:w="180" w:type="dxa"/>
          </w:tcPr>
          <w:p w14:paraId="0C137CD0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475" w:type="dxa"/>
            <w:gridSpan w:val="4"/>
            <w:tcBorders>
              <w:bottom w:val="single" w:sz="4" w:space="0" w:color="auto"/>
            </w:tcBorders>
          </w:tcPr>
          <w:p w14:paraId="62A7EF75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4" w:type="dxa"/>
          </w:tcPr>
          <w:p w14:paraId="5F9A48AC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791" w:type="dxa"/>
            <w:gridSpan w:val="2"/>
            <w:shd w:val="clear" w:color="auto" w:fill="F2F2F2" w:themeFill="background1" w:themeFillShade="F2"/>
          </w:tcPr>
          <w:p w14:paraId="3CE2E146" w14:textId="77777777" w:rsidR="00E158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35688141"/>
                <w:placeholder>
                  <w:docPart w:val="D06B3AB114C5474F8B5929F169BD607F"/>
                </w:placeholder>
                <w:temporary/>
                <w:showingPlcHdr/>
                <w15:appearance w15:val="hidden"/>
              </w:sdtPr>
              <w:sdtContent>
                <w:r w:rsidR="00061632" w:rsidRPr="00C32A25">
                  <w:rPr>
                    <w:rFonts w:ascii="Ombudsman Stencil" w:hAnsi="Ombudsman Stencil"/>
                  </w:rPr>
                  <w:t>S.S. no:</w:t>
                </w:r>
              </w:sdtContent>
            </w:sdt>
          </w:p>
        </w:tc>
        <w:tc>
          <w:tcPr>
            <w:tcW w:w="180" w:type="dxa"/>
          </w:tcPr>
          <w:p w14:paraId="66E91EC2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</w:tcPr>
          <w:p w14:paraId="184DDAA3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DC950BD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440" w:type="dxa"/>
            <w:gridSpan w:val="3"/>
            <w:shd w:val="clear" w:color="auto" w:fill="F2F2F2" w:themeFill="background1" w:themeFillShade="F2"/>
          </w:tcPr>
          <w:p w14:paraId="2F2B6556" w14:textId="04D80FD6" w:rsidR="00E1582F" w:rsidRPr="00C32A25" w:rsidRDefault="00C32A25" w:rsidP="007249C0">
            <w:pPr>
              <w:jc w:val="center"/>
              <w:rPr>
                <w:rFonts w:ascii="Ombudsman Stencil" w:hAnsi="Ombudsman Stencil"/>
              </w:rPr>
            </w:pPr>
            <w:r>
              <w:rPr>
                <w:rFonts w:ascii="Ombudsman Stencil" w:hAnsi="Ombudsman Stencil"/>
              </w:rPr>
              <w:t>Race / Ethnicity</w:t>
            </w:r>
            <w:r w:rsidRPr="00C32A25">
              <w:rPr>
                <w:rFonts w:ascii="Ombudsman Stencil" w:hAnsi="Ombudsman Stencil"/>
              </w:rPr>
              <w:t>:</w:t>
            </w:r>
          </w:p>
        </w:tc>
        <w:tc>
          <w:tcPr>
            <w:tcW w:w="180" w:type="dxa"/>
          </w:tcPr>
          <w:p w14:paraId="2EDB65B1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1D8FBC9" w14:textId="66BE1310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C32A25" w:rsidRPr="00C32A25" w14:paraId="1C89A6DF" w14:textId="77777777" w:rsidTr="00C32A25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462B34C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9856785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shd w:val="clear" w:color="auto" w:fill="auto"/>
          </w:tcPr>
          <w:p w14:paraId="5C2BFA93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gridSpan w:val="3"/>
            <w:shd w:val="clear" w:color="auto" w:fill="auto"/>
          </w:tcPr>
          <w:p w14:paraId="1E38B8CA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gridSpan w:val="3"/>
            <w:shd w:val="clear" w:color="auto" w:fill="auto"/>
          </w:tcPr>
          <w:p w14:paraId="0115D9A1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shd w:val="clear" w:color="auto" w:fill="auto"/>
          </w:tcPr>
          <w:p w14:paraId="3E4AAA77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gridSpan w:val="3"/>
            <w:shd w:val="clear" w:color="auto" w:fill="auto"/>
          </w:tcPr>
          <w:p w14:paraId="517A5AD1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shd w:val="clear" w:color="auto" w:fill="auto"/>
          </w:tcPr>
          <w:p w14:paraId="5DFAE315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437" w:type="dxa"/>
            <w:gridSpan w:val="2"/>
            <w:shd w:val="clear" w:color="auto" w:fill="auto"/>
          </w:tcPr>
          <w:p w14:paraId="7CE690B0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610" w:type="dxa"/>
            <w:shd w:val="clear" w:color="auto" w:fill="auto"/>
          </w:tcPr>
          <w:p w14:paraId="5DE10500" w14:textId="14E3D220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C63CF" w:rsidRPr="00C32A25" w14:paraId="5F88B2AB" w14:textId="77777777" w:rsidTr="0062204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67D372A1" w14:textId="77777777" w:rsidR="002C63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00757073"/>
                <w:placeholder>
                  <w:docPart w:val="ABC2F7CA2FBE4CCFBDA78F24469EBBD0"/>
                </w:placeholder>
                <w:temporary/>
                <w:showingPlcHdr/>
                <w15:appearance w15:val="hidden"/>
              </w:sdtPr>
              <w:sdtContent>
                <w:r w:rsidR="00061632" w:rsidRPr="00C32A25">
                  <w:rPr>
                    <w:rFonts w:ascii="Ombudsman Stencil" w:hAnsi="Ombudsman Stencil"/>
                  </w:rPr>
                  <w:t>Position applied for:</w:t>
                </w:r>
              </w:sdtContent>
            </w:sdt>
          </w:p>
        </w:tc>
        <w:tc>
          <w:tcPr>
            <w:tcW w:w="180" w:type="dxa"/>
          </w:tcPr>
          <w:p w14:paraId="35E17E7A" w14:textId="77777777" w:rsidR="002C63CF" w:rsidRPr="00C32A25" w:rsidRDefault="002C63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85" w:type="dxa"/>
            <w:gridSpan w:val="15"/>
            <w:tcBorders>
              <w:bottom w:val="single" w:sz="4" w:space="0" w:color="auto"/>
            </w:tcBorders>
          </w:tcPr>
          <w:p w14:paraId="26BDEF0E" w14:textId="77777777" w:rsidR="002C63CF" w:rsidRPr="00C32A25" w:rsidRDefault="002C63C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1A3B2802" w14:textId="77777777" w:rsidR="000E0DDC" w:rsidRPr="00C32A25" w:rsidRDefault="000E0DDC" w:rsidP="007249C0">
      <w:pPr>
        <w:jc w:val="center"/>
        <w:rPr>
          <w:rFonts w:ascii="Ombudsman Stencil" w:hAnsi="Ombudsman Stencil"/>
        </w:rPr>
      </w:pPr>
    </w:p>
    <w:p w14:paraId="6A7A9F0E" w14:textId="77777777" w:rsidR="00012B3C" w:rsidRPr="00C32A25" w:rsidRDefault="00012B3C" w:rsidP="007249C0">
      <w:pPr>
        <w:jc w:val="center"/>
        <w:rPr>
          <w:rFonts w:ascii="Ombudsman Stencil" w:hAnsi="Ombudsman Stencil"/>
        </w:rPr>
      </w:pP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705"/>
        <w:gridCol w:w="180"/>
        <w:gridCol w:w="1710"/>
        <w:gridCol w:w="180"/>
        <w:gridCol w:w="810"/>
        <w:gridCol w:w="810"/>
        <w:gridCol w:w="180"/>
        <w:gridCol w:w="1350"/>
        <w:gridCol w:w="180"/>
        <w:gridCol w:w="2965"/>
      </w:tblGrid>
      <w:tr w:rsidR="00685A1D" w:rsidRPr="00C32A25" w14:paraId="52406A28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7D34BD1D" w14:textId="77777777" w:rsidR="005C7E4B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71533763"/>
                <w:placeholder>
                  <w:docPart w:val="9F6335117D4C41969EED34BF530A72FE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Are you a citizen of the United States?</w:t>
                </w:r>
              </w:sdtContent>
            </w:sdt>
          </w:p>
        </w:tc>
        <w:tc>
          <w:tcPr>
            <w:tcW w:w="180" w:type="dxa"/>
          </w:tcPr>
          <w:p w14:paraId="6B480A5A" w14:textId="77777777" w:rsidR="005C7E4B" w:rsidRPr="00C32A25" w:rsidRDefault="005C7E4B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45C2129C" w14:textId="77777777" w:rsidR="005C7E4B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78870977"/>
                <w:placeholder>
                  <w:docPart w:val="AE9C399DF74043D2BBACEB9CC0F7551B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42918440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4150C483" w14:textId="77777777" w:rsidR="005C7E4B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130963722"/>
                <w:placeholder>
                  <w:docPart w:val="FAF534D407074F5F9039114F9E78FE7E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21228044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528FA743" w14:textId="77777777" w:rsidR="005C7E4B" w:rsidRPr="00C32A25" w:rsidRDefault="005C7E4B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495" w:type="dxa"/>
            <w:gridSpan w:val="3"/>
          </w:tcPr>
          <w:p w14:paraId="6C108EBA" w14:textId="77777777" w:rsidR="005C7E4B" w:rsidRPr="00C32A25" w:rsidRDefault="005C7E4B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EB4B93A" w14:textId="77777777" w:rsidTr="00102BC5">
        <w:trPr>
          <w:trHeight w:val="20"/>
        </w:trPr>
        <w:tc>
          <w:tcPr>
            <w:tcW w:w="1705" w:type="dxa"/>
            <w:shd w:val="clear" w:color="auto" w:fill="auto"/>
          </w:tcPr>
          <w:p w14:paraId="0C3572A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97C164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85" w:type="dxa"/>
            <w:gridSpan w:val="8"/>
            <w:shd w:val="clear" w:color="auto" w:fill="auto"/>
          </w:tcPr>
          <w:p w14:paraId="286FA90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B12C6B" w:rsidRPr="00C32A25" w14:paraId="035A7C20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5632C2AE" w14:textId="77777777" w:rsidR="009B0A55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118432624"/>
                <w:placeholder>
                  <w:docPart w:val="DF50FB8BF32E4F629C2F0BE67033E7A2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If no, are you authorized to work in the U.S.?</w:t>
                </w:r>
              </w:sdtContent>
            </w:sdt>
          </w:p>
        </w:tc>
        <w:tc>
          <w:tcPr>
            <w:tcW w:w="180" w:type="dxa"/>
          </w:tcPr>
          <w:p w14:paraId="74637A87" w14:textId="77777777" w:rsidR="009B0A55" w:rsidRPr="00C32A25" w:rsidRDefault="009B0A55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27608DC6" w14:textId="77777777" w:rsidR="009B0A55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45580851"/>
                <w:placeholder>
                  <w:docPart w:val="6035126F4C8F42EFA4FD4F5285002190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60446655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3E2B9ACE" w14:textId="77777777" w:rsidR="009B0A55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15451203"/>
                <w:placeholder>
                  <w:docPart w:val="7EF2304204B04EE1ABA4C45CA9E83137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8865446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29DE9B51" w14:textId="77777777" w:rsidR="009B0A55" w:rsidRPr="00C32A25" w:rsidRDefault="009B0A55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495" w:type="dxa"/>
            <w:gridSpan w:val="3"/>
          </w:tcPr>
          <w:p w14:paraId="5BF93B08" w14:textId="77777777" w:rsidR="009B0A55" w:rsidRPr="00C32A25" w:rsidRDefault="009B0A55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2581638E" w14:textId="77777777" w:rsidTr="00102BC5">
        <w:trPr>
          <w:trHeight w:val="20"/>
        </w:trPr>
        <w:tc>
          <w:tcPr>
            <w:tcW w:w="1705" w:type="dxa"/>
            <w:shd w:val="clear" w:color="auto" w:fill="auto"/>
          </w:tcPr>
          <w:p w14:paraId="41587F6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B1CCA4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85" w:type="dxa"/>
            <w:gridSpan w:val="8"/>
            <w:shd w:val="clear" w:color="auto" w:fill="auto"/>
          </w:tcPr>
          <w:p w14:paraId="1A896F59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685A1D" w:rsidRPr="00C32A25" w14:paraId="2024DF6F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6FD4F73B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053420778"/>
                <w:placeholder>
                  <w:docPart w:val="7E5B337BCBBD414C9172151B0B644898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Have you ever worked for this company?</w:t>
                </w:r>
              </w:sdtContent>
            </w:sdt>
          </w:p>
        </w:tc>
        <w:tc>
          <w:tcPr>
            <w:tcW w:w="180" w:type="dxa"/>
          </w:tcPr>
          <w:p w14:paraId="581D788F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7DA6F5F7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317309120"/>
                <w:placeholder>
                  <w:docPart w:val="2A923F7D3EC548B0B379A28C3BF3608C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12079602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0936F3C7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588833120"/>
                <w:placeholder>
                  <w:docPart w:val="A9A53470AB4947C799B0F7DBAC890E39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04887698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1C32D444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14:paraId="6505E64E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315224228"/>
                <w:placeholder>
                  <w:docPart w:val="EFF818156B454CC09B65CEA0D367E6CF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If yes, when?</w:t>
                </w:r>
              </w:sdtContent>
            </w:sdt>
          </w:p>
        </w:tc>
        <w:tc>
          <w:tcPr>
            <w:tcW w:w="180" w:type="dxa"/>
          </w:tcPr>
          <w:p w14:paraId="2E61219E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5F5377B9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168A881B" w14:textId="77777777" w:rsidTr="00102BC5">
        <w:trPr>
          <w:trHeight w:val="20"/>
        </w:trPr>
        <w:tc>
          <w:tcPr>
            <w:tcW w:w="1705" w:type="dxa"/>
            <w:shd w:val="clear" w:color="auto" w:fill="auto"/>
          </w:tcPr>
          <w:p w14:paraId="419C560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59D26E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85" w:type="dxa"/>
            <w:gridSpan w:val="8"/>
            <w:shd w:val="clear" w:color="auto" w:fill="auto"/>
          </w:tcPr>
          <w:p w14:paraId="18EB50E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5C7E4B" w:rsidRPr="00C32A25" w14:paraId="742F884D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5B942868" w14:textId="77777777" w:rsidR="003F5A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10493880"/>
                <w:placeholder>
                  <w:docPart w:val="DEFF9A4BEB8B438CAB483055C0ED1AD8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Have you ever been convicted of a felony?</w:t>
                </w:r>
              </w:sdtContent>
            </w:sdt>
          </w:p>
        </w:tc>
        <w:tc>
          <w:tcPr>
            <w:tcW w:w="180" w:type="dxa"/>
          </w:tcPr>
          <w:p w14:paraId="5DDF0B40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50BF7E8D" w14:textId="77777777" w:rsidR="003F5A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394080942"/>
                <w:placeholder>
                  <w:docPart w:val="2C181BB05F2A4F22BDCA00BA1113DD75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28026877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5D66BB11" w14:textId="77777777" w:rsidR="003F5A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544440461"/>
                <w:placeholder>
                  <w:docPart w:val="962C9B6080AF420E84D296C48A01BFE0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82624201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49235ED5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14:paraId="6CF9DB2E" w14:textId="43AFD51F" w:rsidR="003F5ACF" w:rsidRPr="00C32A25" w:rsidRDefault="00C32A25" w:rsidP="007249C0">
            <w:pPr>
              <w:jc w:val="center"/>
              <w:rPr>
                <w:rFonts w:ascii="Ombudsman Stencil" w:hAnsi="Ombudsman Stencil"/>
              </w:rPr>
            </w:pPr>
            <w:r>
              <w:rPr>
                <w:rFonts w:ascii="Ombudsman Stencil" w:hAnsi="Ombudsman Stencil"/>
              </w:rPr>
              <w:t xml:space="preserve">IF </w:t>
            </w:r>
            <w:proofErr w:type="gramStart"/>
            <w:r>
              <w:rPr>
                <w:rFonts w:ascii="Ombudsman Stencil" w:hAnsi="Ombudsman Stencil"/>
              </w:rPr>
              <w:t>Yes</w:t>
            </w:r>
            <w:proofErr w:type="gramEnd"/>
            <w:r>
              <w:rPr>
                <w:rFonts w:ascii="Ombudsman Stencil" w:hAnsi="Ombudsman Stencil"/>
              </w:rPr>
              <w:t>, explain.</w:t>
            </w:r>
          </w:p>
        </w:tc>
        <w:tc>
          <w:tcPr>
            <w:tcW w:w="180" w:type="dxa"/>
          </w:tcPr>
          <w:p w14:paraId="485A70B1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50A20F3D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5E8CD673" w14:textId="77777777" w:rsidR="00270AB0" w:rsidRPr="00C32A25" w:rsidRDefault="00270AB0" w:rsidP="007249C0">
      <w:pPr>
        <w:jc w:val="center"/>
        <w:rPr>
          <w:rFonts w:ascii="Ombudsman Stencil" w:hAnsi="Ombudsman Stencil"/>
        </w:rPr>
      </w:pPr>
    </w:p>
    <w:p w14:paraId="5C0BE9F2" w14:textId="77777777" w:rsidR="000319A9" w:rsidRPr="00C32A25" w:rsidRDefault="000319A9" w:rsidP="007249C0">
      <w:pPr>
        <w:jc w:val="center"/>
        <w:rPr>
          <w:rFonts w:ascii="Ombudsman Stencil" w:hAnsi="Ombudsman Stencil"/>
        </w:rPr>
      </w:pPr>
    </w:p>
    <w:p w14:paraId="501ABF88" w14:textId="77777777" w:rsidR="00700022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-1027877951"/>
          <w:placeholder>
            <w:docPart w:val="372D4D3D418C40F389A71A0A5F300532"/>
          </w:placeholder>
          <w:temporary/>
          <w:showingPlcHdr/>
          <w15:appearance w15:val="hidden"/>
        </w:sdtPr>
        <w:sdtContent>
          <w:r w:rsidR="00A06119" w:rsidRPr="00C32A25">
            <w:rPr>
              <w:rFonts w:ascii="Ombudsman Stencil" w:hAnsi="Ombudsman Stencil"/>
            </w:rPr>
            <w:t>Education</w:t>
          </w:r>
        </w:sdtContent>
      </w:sdt>
    </w:p>
    <w:p w14:paraId="2D329D59" w14:textId="77777777" w:rsidR="00700022" w:rsidRPr="00C32A25" w:rsidRDefault="00700022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976"/>
        <w:gridCol w:w="170"/>
        <w:gridCol w:w="19"/>
        <w:gridCol w:w="192"/>
        <w:gridCol w:w="348"/>
        <w:gridCol w:w="180"/>
        <w:gridCol w:w="103"/>
        <w:gridCol w:w="172"/>
        <w:gridCol w:w="493"/>
        <w:gridCol w:w="174"/>
        <w:gridCol w:w="1002"/>
        <w:gridCol w:w="180"/>
        <w:gridCol w:w="396"/>
        <w:gridCol w:w="180"/>
        <w:gridCol w:w="810"/>
        <w:gridCol w:w="180"/>
        <w:gridCol w:w="90"/>
        <w:gridCol w:w="720"/>
        <w:gridCol w:w="630"/>
        <w:gridCol w:w="180"/>
        <w:gridCol w:w="838"/>
        <w:gridCol w:w="180"/>
        <w:gridCol w:w="1862"/>
      </w:tblGrid>
      <w:tr w:rsidR="005052FA" w:rsidRPr="00C32A25" w14:paraId="143DFCAD" w14:textId="77777777" w:rsidTr="00FA4E61">
        <w:tc>
          <w:tcPr>
            <w:tcW w:w="1165" w:type="dxa"/>
            <w:gridSpan w:val="3"/>
            <w:shd w:val="clear" w:color="auto" w:fill="F2F2F2" w:themeFill="background1" w:themeFillShade="F2"/>
          </w:tcPr>
          <w:p w14:paraId="09CB2A1D" w14:textId="77777777" w:rsidR="005052F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641307754"/>
                <w:placeholder>
                  <w:docPart w:val="64EA2EC4651B42EC8E87BEEC808EEEC3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High school:</w:t>
                </w:r>
              </w:sdtContent>
            </w:sdt>
          </w:p>
        </w:tc>
        <w:tc>
          <w:tcPr>
            <w:tcW w:w="192" w:type="dxa"/>
          </w:tcPr>
          <w:p w14:paraId="521B58A6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048" w:type="dxa"/>
            <w:gridSpan w:val="9"/>
            <w:tcBorders>
              <w:bottom w:val="single" w:sz="4" w:space="0" w:color="auto"/>
            </w:tcBorders>
          </w:tcPr>
          <w:p w14:paraId="7E24C865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428C0B4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0A759688" w14:textId="77777777" w:rsidR="005052F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515573795"/>
                <w:placeholder>
                  <w:docPart w:val="932A2D7105E743FFBBEDE4EA98D7032D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C1C8A6A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7"/>
            <w:tcBorders>
              <w:bottom w:val="single" w:sz="4" w:space="0" w:color="auto"/>
            </w:tcBorders>
          </w:tcPr>
          <w:p w14:paraId="4DF6E863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5362EDC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2913431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6302168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62265FCD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bookmarkStart w:id="0" w:name="OLE_LINK13"/>
      <w:bookmarkStart w:id="1" w:name="OLE_LINK14"/>
      <w:tr w:rsidR="000319A9" w:rsidRPr="00C32A25" w14:paraId="68ECE588" w14:textId="77777777" w:rsidTr="00FA4E61">
        <w:tc>
          <w:tcPr>
            <w:tcW w:w="976" w:type="dxa"/>
            <w:shd w:val="clear" w:color="auto" w:fill="F2F2F2" w:themeFill="background1" w:themeFillShade="F2"/>
          </w:tcPr>
          <w:p w14:paraId="3AB0A3A3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536960828"/>
                <w:placeholder>
                  <w:docPart w:val="463BD3ADD5F54D34B95623BF9025A4A6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70" w:type="dxa"/>
          </w:tcPr>
          <w:p w14:paraId="2582657B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42" w:type="dxa"/>
            <w:gridSpan w:val="5"/>
            <w:tcBorders>
              <w:bottom w:val="single" w:sz="4" w:space="0" w:color="auto"/>
            </w:tcBorders>
          </w:tcPr>
          <w:p w14:paraId="167BDB2E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2" w:type="dxa"/>
          </w:tcPr>
          <w:p w14:paraId="28942FBB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93" w:type="dxa"/>
            <w:shd w:val="clear" w:color="auto" w:fill="F2F2F2" w:themeFill="background1" w:themeFillShade="F2"/>
          </w:tcPr>
          <w:p w14:paraId="57F7DF5D" w14:textId="5830D3AD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198204422"/>
                <w:placeholder>
                  <w:docPart w:val="799B243A824C43A39AAEFC935CD47B25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74" w:type="dxa"/>
          </w:tcPr>
          <w:p w14:paraId="5B40E918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43B36A7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EAC84F3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56" w:type="dxa"/>
            <w:gridSpan w:val="5"/>
            <w:shd w:val="clear" w:color="auto" w:fill="F2F2F2" w:themeFill="background1" w:themeFillShade="F2"/>
          </w:tcPr>
          <w:p w14:paraId="4B7547C7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986863589"/>
                <w:placeholder>
                  <w:docPart w:val="EB62F7A4F8B344FBB2206A50FDCFDEC9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Did you graduate?</w:t>
                </w:r>
              </w:sdtContent>
            </w:sdt>
          </w:p>
        </w:tc>
        <w:tc>
          <w:tcPr>
            <w:tcW w:w="720" w:type="dxa"/>
          </w:tcPr>
          <w:p w14:paraId="6D4F6D8A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21341044"/>
                <w:placeholder>
                  <w:docPart w:val="8D5D7F4486B4454CA83E1C5A3F3CFCF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24750059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</w:tcPr>
          <w:p w14:paraId="1B2A3594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72510824"/>
                <w:placeholder>
                  <w:docPart w:val="07734AB8C35F4A45B269B073BCF3FE5B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91802834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3D563EB7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</w:tcPr>
          <w:p w14:paraId="30B0C50D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369409671"/>
                <w:placeholder>
                  <w:docPart w:val="4EDF7ADDCEF34243A602E3030F91337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Diploma:</w:t>
                </w:r>
              </w:sdtContent>
            </w:sdt>
          </w:p>
        </w:tc>
        <w:tc>
          <w:tcPr>
            <w:tcW w:w="180" w:type="dxa"/>
          </w:tcPr>
          <w:p w14:paraId="08846402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59FD63DC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bookmarkEnd w:id="0"/>
      <w:bookmarkEnd w:id="1"/>
      <w:tr w:rsidR="00622041" w:rsidRPr="00C32A25" w14:paraId="418DB897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632E80D9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A11FAFF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6ED6CD45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E77F0" w:rsidRPr="00C32A25" w14:paraId="5C228271" w14:textId="77777777" w:rsidTr="00FA4E61">
        <w:tc>
          <w:tcPr>
            <w:tcW w:w="1165" w:type="dxa"/>
            <w:gridSpan w:val="3"/>
            <w:shd w:val="clear" w:color="auto" w:fill="F2F2F2" w:themeFill="background1" w:themeFillShade="F2"/>
          </w:tcPr>
          <w:p w14:paraId="74EF61AD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52757695"/>
                <w:placeholder>
                  <w:docPart w:val="4201116F26EC4B9E8B825FA74A7D86C0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College:</w:t>
                </w:r>
              </w:sdtContent>
            </w:sdt>
          </w:p>
        </w:tc>
        <w:tc>
          <w:tcPr>
            <w:tcW w:w="192" w:type="dxa"/>
          </w:tcPr>
          <w:p w14:paraId="1E832E79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048" w:type="dxa"/>
            <w:gridSpan w:val="9"/>
            <w:tcBorders>
              <w:bottom w:val="single" w:sz="4" w:space="0" w:color="auto"/>
            </w:tcBorders>
          </w:tcPr>
          <w:p w14:paraId="299A9EEA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BCF515F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4B718599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156221968"/>
                <w:placeholder>
                  <w:docPart w:val="8049089DB1364F29898E934B11B215D8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D1F217C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7"/>
            <w:tcBorders>
              <w:bottom w:val="single" w:sz="4" w:space="0" w:color="auto"/>
            </w:tcBorders>
          </w:tcPr>
          <w:p w14:paraId="0E548943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49EFD7B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32F2FE3F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F107E85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26D280AC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2698A73" w14:textId="77777777" w:rsidTr="00FA4E61">
        <w:tc>
          <w:tcPr>
            <w:tcW w:w="976" w:type="dxa"/>
            <w:shd w:val="clear" w:color="auto" w:fill="F2F2F2" w:themeFill="background1" w:themeFillShade="F2"/>
          </w:tcPr>
          <w:p w14:paraId="126F3DF7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8940744"/>
                <w:placeholder>
                  <w:docPart w:val="EA1532D4D63846A898AE636DC091BE65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70" w:type="dxa"/>
          </w:tcPr>
          <w:p w14:paraId="50A8DDF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42" w:type="dxa"/>
            <w:gridSpan w:val="5"/>
            <w:tcBorders>
              <w:bottom w:val="single" w:sz="4" w:space="0" w:color="auto"/>
            </w:tcBorders>
          </w:tcPr>
          <w:p w14:paraId="7957E6C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2" w:type="dxa"/>
          </w:tcPr>
          <w:p w14:paraId="3C3E4EC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93" w:type="dxa"/>
            <w:shd w:val="clear" w:color="auto" w:fill="F2F2F2" w:themeFill="background1" w:themeFillShade="F2"/>
          </w:tcPr>
          <w:p w14:paraId="3D609EA1" w14:textId="358D4260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03942737"/>
                <w:placeholder>
                  <w:docPart w:val="6CD37FC9866249438ECBC9CBC5F94AED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74" w:type="dxa"/>
          </w:tcPr>
          <w:p w14:paraId="3EB24FC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59AB04C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0E2C8F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56" w:type="dxa"/>
            <w:gridSpan w:val="5"/>
            <w:shd w:val="clear" w:color="auto" w:fill="F2F2F2" w:themeFill="background1" w:themeFillShade="F2"/>
          </w:tcPr>
          <w:p w14:paraId="6745806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87235343"/>
                <w:placeholder>
                  <w:docPart w:val="C7EEF46E59C546D3840567979AD908C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Did you graduate?</w:t>
                </w:r>
              </w:sdtContent>
            </w:sdt>
          </w:p>
        </w:tc>
        <w:tc>
          <w:tcPr>
            <w:tcW w:w="720" w:type="dxa"/>
          </w:tcPr>
          <w:p w14:paraId="705CD2BA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42340025"/>
                <w:placeholder>
                  <w:docPart w:val="AADDD763306448088A79C0E29FE3E6B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202033897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</w:tcPr>
          <w:p w14:paraId="340D1073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053605580"/>
                <w:placeholder>
                  <w:docPart w:val="93C7CF4759434F41823EBC560FE41BF0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60892953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743CCE6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</w:tcPr>
          <w:p w14:paraId="5BC69829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04623703"/>
                <w:placeholder>
                  <w:docPart w:val="D19E077FD44E498F927886B85015AB35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Degree:</w:t>
                </w:r>
              </w:sdtContent>
            </w:sdt>
          </w:p>
        </w:tc>
        <w:tc>
          <w:tcPr>
            <w:tcW w:w="180" w:type="dxa"/>
          </w:tcPr>
          <w:p w14:paraId="6CC841D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599208D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6CC5E633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35F14B0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4D7F89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6C67FF9C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E77F0" w:rsidRPr="00C32A25" w14:paraId="418F6C58" w14:textId="77777777" w:rsidTr="00FA4E61">
        <w:tc>
          <w:tcPr>
            <w:tcW w:w="1165" w:type="dxa"/>
            <w:gridSpan w:val="3"/>
            <w:shd w:val="clear" w:color="auto" w:fill="F2F2F2" w:themeFill="background1" w:themeFillShade="F2"/>
          </w:tcPr>
          <w:p w14:paraId="7F1D2D55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020846006"/>
                <w:placeholder>
                  <w:docPart w:val="837CED4B37984D948E5721891029AADC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Other:</w:t>
                </w:r>
              </w:sdtContent>
            </w:sdt>
          </w:p>
        </w:tc>
        <w:tc>
          <w:tcPr>
            <w:tcW w:w="192" w:type="dxa"/>
          </w:tcPr>
          <w:p w14:paraId="1D610AFF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048" w:type="dxa"/>
            <w:gridSpan w:val="9"/>
            <w:tcBorders>
              <w:bottom w:val="single" w:sz="4" w:space="0" w:color="auto"/>
            </w:tcBorders>
          </w:tcPr>
          <w:p w14:paraId="2EEF8884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6550C6A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77CA1DE3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25844189"/>
                <w:placeholder>
                  <w:docPart w:val="7C5988F6B5654A13802730CAE2E6930C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1FE99670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7"/>
            <w:tcBorders>
              <w:bottom w:val="single" w:sz="4" w:space="0" w:color="auto"/>
            </w:tcBorders>
          </w:tcPr>
          <w:p w14:paraId="5F3CFBA9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2B0FA005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363C3FA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063327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3894445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AF04EB6" w14:textId="77777777" w:rsidTr="00FA4E61">
        <w:tc>
          <w:tcPr>
            <w:tcW w:w="976" w:type="dxa"/>
            <w:shd w:val="clear" w:color="auto" w:fill="F2F2F2" w:themeFill="background1" w:themeFillShade="F2"/>
          </w:tcPr>
          <w:p w14:paraId="117A997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910224813"/>
                <w:placeholder>
                  <w:docPart w:val="10828823B30D48D0902367EF848DF125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70" w:type="dxa"/>
          </w:tcPr>
          <w:p w14:paraId="275D2B5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42" w:type="dxa"/>
            <w:gridSpan w:val="5"/>
            <w:tcBorders>
              <w:bottom w:val="single" w:sz="4" w:space="0" w:color="auto"/>
            </w:tcBorders>
          </w:tcPr>
          <w:p w14:paraId="3C537CC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2" w:type="dxa"/>
          </w:tcPr>
          <w:p w14:paraId="69E764B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93" w:type="dxa"/>
            <w:shd w:val="clear" w:color="auto" w:fill="F2F2F2" w:themeFill="background1" w:themeFillShade="F2"/>
          </w:tcPr>
          <w:p w14:paraId="6D0EB82F" w14:textId="17070C40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18368738"/>
                <w:placeholder>
                  <w:docPart w:val="FFC4D0CF1C384F2B904083C7F7BD56A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74" w:type="dxa"/>
          </w:tcPr>
          <w:p w14:paraId="68BCD3C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2F14E73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FF7CB4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56" w:type="dxa"/>
            <w:gridSpan w:val="5"/>
            <w:shd w:val="clear" w:color="auto" w:fill="F2F2F2" w:themeFill="background1" w:themeFillShade="F2"/>
          </w:tcPr>
          <w:p w14:paraId="703D4A03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451781973"/>
                <w:placeholder>
                  <w:docPart w:val="2BFBC5E9C55644EAAF38057AB05008A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Did you graduate?</w:t>
                </w:r>
              </w:sdtContent>
            </w:sdt>
          </w:p>
        </w:tc>
        <w:tc>
          <w:tcPr>
            <w:tcW w:w="720" w:type="dxa"/>
          </w:tcPr>
          <w:p w14:paraId="7A4D4747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25610583"/>
                <w:placeholder>
                  <w:docPart w:val="90B4675142DB4AFD8866926E21942989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57796884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</w:tcPr>
          <w:p w14:paraId="01B4681B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55054397"/>
                <w:placeholder>
                  <w:docPart w:val="1EB3EAC3578141BCA87A594CB814E9A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26942411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010A8A4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</w:tcPr>
          <w:p w14:paraId="0C67C806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982621585"/>
                <w:placeholder>
                  <w:docPart w:val="9A92ED0A783146CA83DF529611E0442D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Degree:</w:t>
                </w:r>
              </w:sdtContent>
            </w:sdt>
          </w:p>
        </w:tc>
        <w:tc>
          <w:tcPr>
            <w:tcW w:w="180" w:type="dxa"/>
          </w:tcPr>
          <w:p w14:paraId="04714CD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099CAEF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5008957B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p w14:paraId="745B7B47" w14:textId="77777777" w:rsidR="00061632" w:rsidRPr="00C32A25" w:rsidRDefault="00061632" w:rsidP="007249C0">
      <w:pPr>
        <w:jc w:val="center"/>
        <w:rPr>
          <w:rFonts w:ascii="Ombudsman Stencil" w:hAnsi="Ombudsman Stencil"/>
        </w:rPr>
      </w:pPr>
      <w:r w:rsidRPr="00C32A25">
        <w:rPr>
          <w:rFonts w:ascii="Ombudsman Stencil" w:hAnsi="Ombudsman Stencil"/>
        </w:rPr>
        <w:br w:type="page"/>
      </w:r>
    </w:p>
    <w:p w14:paraId="74954CB3" w14:textId="77777777" w:rsidR="004F15A3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97900013"/>
          <w:placeholder>
            <w:docPart w:val="29FE5F61FEDF40BAA3269C001E3FB74D"/>
          </w:placeholder>
          <w:temporary/>
          <w:showingPlcHdr/>
          <w15:appearance w15:val="hidden"/>
        </w:sdtPr>
        <w:sdtContent>
          <w:r w:rsidR="00457D5F" w:rsidRPr="00C32A25">
            <w:rPr>
              <w:rFonts w:ascii="Ombudsman Stencil" w:hAnsi="Ombudsman Stencil"/>
            </w:rPr>
            <w:t>References</w:t>
          </w:r>
        </w:sdtContent>
      </w:sdt>
    </w:p>
    <w:p w14:paraId="1EAC5D40" w14:textId="77777777" w:rsidR="00330050" w:rsidRPr="00C32A25" w:rsidRDefault="00000000" w:rsidP="007249C0">
      <w:pPr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830400644"/>
          <w:placeholder>
            <w:docPart w:val="27B23BE1D46744F2AD24E77C62EF8A0E"/>
          </w:placeholder>
          <w:temporary/>
          <w:showingPlcHdr/>
          <w15:appearance w15:val="hidden"/>
        </w:sdtPr>
        <w:sdtContent>
          <w:r w:rsidR="00457D5F" w:rsidRPr="00C32A25">
            <w:rPr>
              <w:rFonts w:ascii="Ombudsman Stencil" w:hAnsi="Ombudsman Stencil"/>
            </w:rPr>
            <w:t>Please list three professional references.</w:t>
          </w:r>
        </w:sdtContent>
      </w:sdt>
    </w:p>
    <w:p w14:paraId="55821B38" w14:textId="77777777" w:rsidR="00467306" w:rsidRPr="00C32A25" w:rsidRDefault="00467306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D23EA" w:rsidRPr="00C32A25" w14:paraId="2A78FA76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7B5B0B4E" w14:textId="77777777" w:rsidR="004D23E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438100236"/>
                <w:placeholder>
                  <w:docPart w:val="BD3CB03D86CF4319BB59AB0550EE1F47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80" w:type="dxa"/>
          </w:tcPr>
          <w:p w14:paraId="6ECDB8FA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653E4295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08D4066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5EC3C9A" w14:textId="77777777" w:rsidR="004D23E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80443883"/>
                <w:placeholder>
                  <w:docPart w:val="CBD321CF094B4A23BB59B00804A515C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Relationship:</w:t>
                </w:r>
              </w:sdtContent>
            </w:sdt>
          </w:p>
        </w:tc>
        <w:tc>
          <w:tcPr>
            <w:tcW w:w="180" w:type="dxa"/>
          </w:tcPr>
          <w:p w14:paraId="32DDDEF3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4BEE58D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411A95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E2D4918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A5A21D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5ED031C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37F3595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649AE5A4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5992987"/>
                <w:placeholder>
                  <w:docPart w:val="47B8DF107473483496B9622CD9ED4BD7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2568BFD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3E9446D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96F691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220A62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26345977"/>
                <w:placeholder>
                  <w:docPart w:val="8CE2A87A40614034936AF9230D92372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5991E7A0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D6FC25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AE8E676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523774E3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348C078D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7B0A72F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7D9771C0" w14:textId="77777777" w:rsidTr="00A67DC4">
        <w:tc>
          <w:tcPr>
            <w:tcW w:w="985" w:type="dxa"/>
            <w:shd w:val="clear" w:color="auto" w:fill="F2F2F2" w:themeFill="background1" w:themeFillShade="F2"/>
          </w:tcPr>
          <w:p w14:paraId="33DE2565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934400772"/>
                <w:placeholder>
                  <w:docPart w:val="19E8CBBEE645487BAAB423CF62599380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6C4D561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6DEC148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4DD7CF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00F6FB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11667269"/>
                <w:placeholder>
                  <w:docPart w:val="E9D833EDF0E8471C9ECFB9F9C358177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3B3E69F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475284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35F3CEE8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p w14:paraId="6555735E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p w14:paraId="1A37DC3B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57D5F" w:rsidRPr="00C32A25" w14:paraId="122E9948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6C08794E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319191978"/>
                <w:placeholder>
                  <w:docPart w:val="A5192B63FD234BB89BF43D942D23FD2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80" w:type="dxa"/>
          </w:tcPr>
          <w:p w14:paraId="1C22962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75E82B77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6D85C6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55CE1AA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25649805"/>
                <w:placeholder>
                  <w:docPart w:val="958563E4576C43FEAEE512FF29C1149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Relationship:</w:t>
                </w:r>
              </w:sdtContent>
            </w:sdt>
          </w:p>
        </w:tc>
        <w:tc>
          <w:tcPr>
            <w:tcW w:w="180" w:type="dxa"/>
          </w:tcPr>
          <w:p w14:paraId="2749E3D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8B77C7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33A3DAF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0BB0D8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3032B5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6BA1A780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418B90EF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30147DD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03100288"/>
                <w:placeholder>
                  <w:docPart w:val="BE5497FF15D84B8490C1F56397960BD9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1D2D6758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71E26F8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6DEC3E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B0F220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6852297"/>
                <w:placeholder>
                  <w:docPart w:val="6382710FF454479ABEF25A7DE1E1175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0E9A4D7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09A110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38E3E249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243E96F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25EFB2D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30D6BB80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2EA281DB" w14:textId="77777777" w:rsidTr="00A67DC4">
        <w:tc>
          <w:tcPr>
            <w:tcW w:w="985" w:type="dxa"/>
            <w:shd w:val="clear" w:color="auto" w:fill="F2F2F2" w:themeFill="background1" w:themeFillShade="F2"/>
          </w:tcPr>
          <w:p w14:paraId="196CDA9F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29694318"/>
                <w:placeholder>
                  <w:docPart w:val="CCBBDF1A81F548DFAD6848A2AF83282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000BBFE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5DCDFF5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2C8D70A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DEE717A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033004800"/>
                <w:placeholder>
                  <w:docPart w:val="06D204713DB743618D6479281EB2785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2F841CC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A51C93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2B5C6DBA" w14:textId="77777777" w:rsidR="00B93938" w:rsidRPr="00C32A25" w:rsidRDefault="00B93938" w:rsidP="007249C0">
      <w:pPr>
        <w:jc w:val="center"/>
        <w:rPr>
          <w:rFonts w:ascii="Ombudsman Stencil" w:hAnsi="Ombudsman Stencil"/>
        </w:rPr>
      </w:pPr>
    </w:p>
    <w:p w14:paraId="13EA30C5" w14:textId="77777777" w:rsidR="00467306" w:rsidRPr="00C32A25" w:rsidRDefault="00467306" w:rsidP="007249C0">
      <w:pPr>
        <w:jc w:val="center"/>
        <w:rPr>
          <w:rFonts w:ascii="Ombudsman Stencil" w:hAnsi="Ombudsman Stencil"/>
        </w:rPr>
      </w:pPr>
    </w:p>
    <w:p w14:paraId="1A5DB1E3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57D5F" w:rsidRPr="00C32A25" w14:paraId="5E38487C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177E0D69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567033489"/>
                <w:placeholder>
                  <w:docPart w:val="B87B39AF2FE54726A56BA99D2B62610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80" w:type="dxa"/>
          </w:tcPr>
          <w:p w14:paraId="59D5349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635018B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2D2033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DD25F27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311214300"/>
                <w:placeholder>
                  <w:docPart w:val="A9A819CC2C8748DDB3A4692B4152803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Relationship:</w:t>
                </w:r>
              </w:sdtContent>
            </w:sdt>
          </w:p>
        </w:tc>
        <w:tc>
          <w:tcPr>
            <w:tcW w:w="180" w:type="dxa"/>
          </w:tcPr>
          <w:p w14:paraId="2A990C8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83253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21F8209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3041A72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61B6181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21C65E6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1607901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1DCC6219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448288320"/>
                <w:placeholder>
                  <w:docPart w:val="6CC6857E87DB49C8AE400B0892D9CC3A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44DC0FDB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495915E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9AB2F5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3743FB51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936183567"/>
                <w:placeholder>
                  <w:docPart w:val="46A2E8B2FBA049D481AC67EB679FCF7B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460D1CA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0121947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4B9DA2BB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D0F0EC0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5B5DF19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6D3CABF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2A3E745A" w14:textId="77777777" w:rsidTr="00A67DC4">
        <w:tc>
          <w:tcPr>
            <w:tcW w:w="985" w:type="dxa"/>
            <w:shd w:val="clear" w:color="auto" w:fill="F2F2F2" w:themeFill="background1" w:themeFillShade="F2"/>
          </w:tcPr>
          <w:p w14:paraId="7978B9C5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1370356"/>
                <w:placeholder>
                  <w:docPart w:val="B6C8F6ED76F740F89B97F4EBCCAE2EF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277BB29A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4F7F977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CE34C3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6EF772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18735772"/>
                <w:placeholder>
                  <w:docPart w:val="8387B9CB8EFC4BDFA8C342A4DFA272C4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0BB9F9CB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8B09B30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39027A89" w14:textId="77777777" w:rsidR="00B93938" w:rsidRPr="00C32A25" w:rsidRDefault="00B93938" w:rsidP="007249C0">
      <w:pPr>
        <w:jc w:val="center"/>
        <w:rPr>
          <w:rFonts w:ascii="Ombudsman Stencil" w:hAnsi="Ombudsman Stencil"/>
        </w:rPr>
      </w:pPr>
    </w:p>
    <w:p w14:paraId="2F23AB71" w14:textId="77777777" w:rsidR="004D170E" w:rsidRPr="00C32A25" w:rsidRDefault="004D170E" w:rsidP="007249C0">
      <w:pPr>
        <w:jc w:val="center"/>
        <w:rPr>
          <w:rFonts w:ascii="Ombudsman Stencil" w:hAnsi="Ombudsman Stencil"/>
        </w:rPr>
      </w:pPr>
    </w:p>
    <w:p w14:paraId="0674E772" w14:textId="77777777" w:rsidR="00B74F24" w:rsidRPr="00C32A25" w:rsidRDefault="00B74F24" w:rsidP="007249C0">
      <w:pPr>
        <w:jc w:val="center"/>
        <w:rPr>
          <w:rFonts w:ascii="Ombudsman Stencil" w:hAnsi="Ombudsman Stencil"/>
        </w:rPr>
      </w:pPr>
    </w:p>
    <w:p w14:paraId="4DDFA847" w14:textId="77777777" w:rsidR="001C104F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-797380961"/>
          <w:placeholder>
            <w:docPart w:val="7AB5AFBB31A147FE957A7BC5E572A600"/>
          </w:placeholder>
          <w:temporary/>
          <w:showingPlcHdr/>
          <w15:appearance w15:val="hidden"/>
        </w:sdtPr>
        <w:sdtContent>
          <w:r w:rsidR="00457D5F" w:rsidRPr="00C32A25">
            <w:rPr>
              <w:rFonts w:ascii="Ombudsman Stencil" w:hAnsi="Ombudsman Stencil"/>
            </w:rPr>
            <w:t>Previous Employment</w:t>
          </w:r>
        </w:sdtContent>
      </w:sdt>
    </w:p>
    <w:p w14:paraId="1847778C" w14:textId="77777777" w:rsidR="001C104F" w:rsidRPr="00C32A25" w:rsidRDefault="001C104F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2610"/>
        <w:gridCol w:w="180"/>
        <w:gridCol w:w="990"/>
        <w:gridCol w:w="180"/>
        <w:gridCol w:w="1170"/>
        <w:gridCol w:w="180"/>
        <w:gridCol w:w="1170"/>
        <w:gridCol w:w="180"/>
        <w:gridCol w:w="455"/>
        <w:gridCol w:w="180"/>
        <w:gridCol w:w="895"/>
      </w:tblGrid>
      <w:tr w:rsidR="00490A7A" w:rsidRPr="00C32A25" w14:paraId="5A183B7E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08C201D7" w14:textId="77777777" w:rsidR="00490A7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16003932"/>
                <w:placeholder>
                  <w:docPart w:val="3FFA2B2AD64C4305845AFE9FD66F0DE1"/>
                </w:placeholder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15CD4FA1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007481A6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09E6C96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8B88193" w14:textId="77777777" w:rsidR="00490A7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70103825"/>
                <w:placeholder>
                  <w:docPart w:val="8C7DAAF2CD5A4609B05E0915EDD73A3C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494FA387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0F41604E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3B4B94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6EAF429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549A715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43FA484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B9E14A7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77354DBB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37382809"/>
                <w:placeholder>
                  <w:docPart w:val="5E9D7A5485204BA8BA752A95881DFAA1"/>
                </w:placeholder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2F3F6E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745381A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2A3164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059982E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31606417"/>
                <w:placeholder>
                  <w:docPart w:val="84AC8A6D26BF4B389F35D57935767C2A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Supervisor:</w:t>
                </w:r>
              </w:sdtContent>
            </w:sdt>
          </w:p>
        </w:tc>
        <w:tc>
          <w:tcPr>
            <w:tcW w:w="180" w:type="dxa"/>
          </w:tcPr>
          <w:p w14:paraId="6D3E74E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1016F41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2198E5C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5A8B3AC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A5A1A7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5DB70A78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bookmarkStart w:id="2" w:name="OLE_LINK19"/>
      <w:bookmarkStart w:id="3" w:name="OLE_LINK20"/>
      <w:tr w:rsidR="00C1658E" w:rsidRPr="00C32A25" w14:paraId="4ADDF00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3977476C" w14:textId="77777777" w:rsidR="00C1658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37142935"/>
                <w:placeholder>
                  <w:docPart w:val="E836882EFAB24DC9B5A610AA7CDC9E2F"/>
                </w:placeholder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Job title:</w:t>
                </w:r>
              </w:sdtContent>
            </w:sdt>
          </w:p>
        </w:tc>
        <w:tc>
          <w:tcPr>
            <w:tcW w:w="180" w:type="dxa"/>
          </w:tcPr>
          <w:p w14:paraId="2FFBD892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6BB026D0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FCDE83B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9530435" w14:textId="77777777" w:rsidR="00C1658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649470243"/>
                <w:placeholder>
                  <w:docPart w:val="D79B4082C66E4B999248462F04E3316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00D57139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76556E0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5C28793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5" w:type="dxa"/>
            <w:shd w:val="clear" w:color="auto" w:fill="F2F2F2" w:themeFill="background1" w:themeFillShade="F2"/>
          </w:tcPr>
          <w:p w14:paraId="32D7DA39" w14:textId="77777777" w:rsidR="00C1658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347862789"/>
                <w:placeholder>
                  <w:docPart w:val="9E30FACBAC594577A64C1CA3084A6E8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1DDB874D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09E254DA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2776F16F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3F4ECB1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  <w:bookmarkStart w:id="4" w:name="_Hlk137411724"/>
            <w:bookmarkEnd w:id="2"/>
            <w:bookmarkEnd w:id="3"/>
          </w:p>
        </w:tc>
        <w:tc>
          <w:tcPr>
            <w:tcW w:w="180" w:type="dxa"/>
            <w:shd w:val="clear" w:color="auto" w:fill="auto"/>
          </w:tcPr>
          <w:p w14:paraId="4CD1577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1614651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bookmarkEnd w:id="4"/>
      <w:tr w:rsidR="0023685A" w:rsidRPr="00C32A25" w14:paraId="16F40DAA" w14:textId="77777777" w:rsidTr="00FA4E6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1918ED25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50211694"/>
                <w:placeholder>
                  <w:docPart w:val="A415D33786974BDDAAA28A9F7855063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Responsibilities:</w:t>
                </w:r>
              </w:sdtContent>
            </w:sdt>
          </w:p>
        </w:tc>
        <w:tc>
          <w:tcPr>
            <w:tcW w:w="180" w:type="dxa"/>
          </w:tcPr>
          <w:p w14:paraId="6C4E524C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90" w:type="dxa"/>
            <w:gridSpan w:val="11"/>
            <w:tcBorders>
              <w:bottom w:val="single" w:sz="4" w:space="0" w:color="auto"/>
            </w:tcBorders>
          </w:tcPr>
          <w:p w14:paraId="13B80DBF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4F8C19FB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BBCEBDB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9B0F3C6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6484A3C8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3685A" w:rsidRPr="00C32A25" w14:paraId="6DC79D35" w14:textId="77777777" w:rsidTr="00FA4E61">
        <w:tblPrEx>
          <w:tblCellMar>
            <w:right w:w="0" w:type="dxa"/>
          </w:tblCellMar>
        </w:tblPrEx>
        <w:tc>
          <w:tcPr>
            <w:tcW w:w="4495" w:type="dxa"/>
            <w:gridSpan w:val="5"/>
            <w:shd w:val="clear" w:color="auto" w:fill="F2F2F2" w:themeFill="background1" w:themeFillShade="F2"/>
          </w:tcPr>
          <w:p w14:paraId="4CCD825B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9963803"/>
                <w:placeholder>
                  <w:docPart w:val="B1DB8B06B8E44BAE92733057756CAA67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May we contact your previous supervisor for a reference?</w:t>
                </w:r>
              </w:sdtContent>
            </w:sdt>
          </w:p>
        </w:tc>
        <w:tc>
          <w:tcPr>
            <w:tcW w:w="180" w:type="dxa"/>
          </w:tcPr>
          <w:p w14:paraId="030EC48A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gridSpan w:val="2"/>
          </w:tcPr>
          <w:p w14:paraId="68968FB0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</w:tcPr>
          <w:p w14:paraId="73133D8F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88530190"/>
                <w:placeholder>
                  <w:docPart w:val="EDAABF880B06430CB87BF1C11CC89C9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35746560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442D9A00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75" w:type="dxa"/>
            <w:gridSpan w:val="5"/>
          </w:tcPr>
          <w:p w14:paraId="2479C001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76028918"/>
                <w:placeholder>
                  <w:docPart w:val="D95C2A38D82E4990A00D1071804BAFC0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09605878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1DE6F8F6" w14:textId="77777777" w:rsidR="00481C13" w:rsidRPr="00C32A25" w:rsidRDefault="00481C13" w:rsidP="007249C0">
      <w:pPr>
        <w:jc w:val="center"/>
        <w:rPr>
          <w:rFonts w:ascii="Ombudsman Stencil" w:hAnsi="Ombudsman Stencil"/>
        </w:rPr>
      </w:pPr>
    </w:p>
    <w:p w14:paraId="40E9AED6" w14:textId="77777777" w:rsidR="000E3741" w:rsidRPr="00C32A25" w:rsidRDefault="000E3741" w:rsidP="007249C0">
      <w:pPr>
        <w:jc w:val="center"/>
        <w:rPr>
          <w:rFonts w:ascii="Ombudsman Stencil" w:hAnsi="Ombudsman Stencil"/>
        </w:rPr>
      </w:pPr>
    </w:p>
    <w:p w14:paraId="5FE52DCB" w14:textId="77777777" w:rsidR="00026CEE" w:rsidRPr="00C32A25" w:rsidRDefault="00026CEE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2610"/>
        <w:gridCol w:w="180"/>
        <w:gridCol w:w="990"/>
        <w:gridCol w:w="180"/>
        <w:gridCol w:w="1170"/>
        <w:gridCol w:w="180"/>
        <w:gridCol w:w="1170"/>
        <w:gridCol w:w="180"/>
        <w:gridCol w:w="455"/>
        <w:gridCol w:w="180"/>
        <w:gridCol w:w="895"/>
      </w:tblGrid>
      <w:tr w:rsidR="00026CEE" w:rsidRPr="00C32A25" w14:paraId="565B13C0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761AADB8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11662159"/>
                <w:placeholder>
                  <w:docPart w:val="553F32F13F354F48BC4FD2C506B74BD6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7887580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7B495C8F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870CD90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A8AF1A5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82238655"/>
                <w:placeholder>
                  <w:docPart w:val="90EC6169310944A790B86E76B69C5A32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2F6502BC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5126BE30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13C27D95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F117E3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5D232F03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29CF60D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775D2897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27588B6E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751691780"/>
                <w:placeholder>
                  <w:docPart w:val="EB91A81FA12446C283E2F4FC92E95061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0AE9CDAF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46847A6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359AF3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02A3C858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76495604"/>
                <w:placeholder>
                  <w:docPart w:val="7DA53A20BD44444F83D1DE230F295B98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Supervisor:</w:t>
                </w:r>
              </w:sdtContent>
            </w:sdt>
          </w:p>
        </w:tc>
        <w:tc>
          <w:tcPr>
            <w:tcW w:w="180" w:type="dxa"/>
          </w:tcPr>
          <w:p w14:paraId="60499901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027FAEAF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43CDCEF1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4BEB31D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18E35E1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659C9A0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6F4E6A5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4988C991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8851127"/>
                <w:placeholder>
                  <w:docPart w:val="600EFEADA1E945229480D8B0C9F93399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Job title:</w:t>
                </w:r>
              </w:sdtContent>
            </w:sdt>
          </w:p>
        </w:tc>
        <w:tc>
          <w:tcPr>
            <w:tcW w:w="180" w:type="dxa"/>
          </w:tcPr>
          <w:p w14:paraId="1FA9AD9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4B758BF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7876436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01C5186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670145366"/>
                <w:placeholder>
                  <w:docPart w:val="4197B94D4D51442C9D101132F90F59DF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7970365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0E20F22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B6B6FA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5" w:type="dxa"/>
            <w:shd w:val="clear" w:color="auto" w:fill="F2F2F2" w:themeFill="background1" w:themeFillShade="F2"/>
          </w:tcPr>
          <w:p w14:paraId="43A8485E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786344503"/>
                <w:placeholder>
                  <w:docPart w:val="3EEE6BFD14EC492B975A9BD244FCC3B3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29ED160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077359F3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65A3FB8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E533645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955CFC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7C11EA6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341E0EF6" w14:textId="77777777" w:rsidTr="00FA4E6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5F4B48A3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99615802"/>
                <w:placeholder>
                  <w:docPart w:val="E6D560B2679848339E73E0EC0A0975D9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Responsibilities:</w:t>
                </w:r>
              </w:sdtContent>
            </w:sdt>
          </w:p>
        </w:tc>
        <w:tc>
          <w:tcPr>
            <w:tcW w:w="180" w:type="dxa"/>
          </w:tcPr>
          <w:p w14:paraId="662E8A6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90" w:type="dxa"/>
            <w:gridSpan w:val="11"/>
            <w:tcBorders>
              <w:bottom w:val="single" w:sz="4" w:space="0" w:color="auto"/>
            </w:tcBorders>
          </w:tcPr>
          <w:p w14:paraId="22806E8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37734760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0030B0E3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66FEACCF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533871D1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4465DD45" w14:textId="77777777" w:rsidTr="00FA4E61">
        <w:tblPrEx>
          <w:tblCellMar>
            <w:right w:w="0" w:type="dxa"/>
          </w:tblCellMar>
        </w:tblPrEx>
        <w:tc>
          <w:tcPr>
            <w:tcW w:w="4495" w:type="dxa"/>
            <w:gridSpan w:val="5"/>
            <w:shd w:val="clear" w:color="auto" w:fill="F2F2F2" w:themeFill="background1" w:themeFillShade="F2"/>
          </w:tcPr>
          <w:p w14:paraId="5C860FA8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70379357"/>
                <w:placeholder>
                  <w:docPart w:val="48354BC1D273460AB26C28F8043403DE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May we contact your previous supervisor for a reference?</w:t>
                </w:r>
              </w:sdtContent>
            </w:sdt>
          </w:p>
        </w:tc>
        <w:tc>
          <w:tcPr>
            <w:tcW w:w="180" w:type="dxa"/>
          </w:tcPr>
          <w:p w14:paraId="1E137B72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gridSpan w:val="2"/>
          </w:tcPr>
          <w:p w14:paraId="6C738EF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</w:tcPr>
          <w:p w14:paraId="28408FAB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22960220"/>
                <w:placeholder>
                  <w:docPart w:val="130B4314A8824C90A60F8E42E8577F7A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80306501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4FD4695D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75" w:type="dxa"/>
            <w:gridSpan w:val="5"/>
          </w:tcPr>
          <w:p w14:paraId="22DAF140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259638236"/>
                <w:placeholder>
                  <w:docPart w:val="373524BA1A2A45689F1FE8554787BBB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76714944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12E682AD" w14:textId="77777777" w:rsidR="008A4CB9" w:rsidRPr="00C32A25" w:rsidRDefault="008A4CB9" w:rsidP="007249C0">
      <w:pPr>
        <w:jc w:val="center"/>
        <w:rPr>
          <w:rFonts w:ascii="Ombudsman Stencil" w:hAnsi="Ombudsman Stencil"/>
        </w:rPr>
      </w:pPr>
    </w:p>
    <w:p w14:paraId="302FDBD3" w14:textId="77777777" w:rsidR="00026CEE" w:rsidRPr="00C32A25" w:rsidRDefault="00A06119" w:rsidP="007249C0">
      <w:pPr>
        <w:jc w:val="center"/>
        <w:rPr>
          <w:rFonts w:ascii="Ombudsman Stencil" w:hAnsi="Ombudsman Stencil"/>
        </w:rPr>
      </w:pPr>
      <w:r w:rsidRPr="00C32A25">
        <w:rPr>
          <w:rFonts w:ascii="Ombudsman Stencil" w:hAnsi="Ombudsman Stencil"/>
        </w:rPr>
        <w:br w:type="page"/>
      </w: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2610"/>
        <w:gridCol w:w="180"/>
        <w:gridCol w:w="990"/>
        <w:gridCol w:w="180"/>
        <w:gridCol w:w="1170"/>
        <w:gridCol w:w="180"/>
        <w:gridCol w:w="1170"/>
        <w:gridCol w:w="180"/>
        <w:gridCol w:w="455"/>
        <w:gridCol w:w="180"/>
        <w:gridCol w:w="895"/>
      </w:tblGrid>
      <w:tr w:rsidR="00026CEE" w:rsidRPr="00C32A25" w14:paraId="5402E283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3710F13D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40200975"/>
                <w:placeholder>
                  <w:docPart w:val="0E5267F8A8D540CBB5DBC5B111EEDB12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200384DB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420C9B4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8ADC4D6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3D6541F9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98403010"/>
                <w:placeholder>
                  <w:docPart w:val="9239F2CF076940AFB191E05FECCB980E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70A0CD96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63FBF56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5800FA61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0DB890DD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C9A1685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3E5EDAE9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41E5662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38923DFF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07656462"/>
                <w:placeholder>
                  <w:docPart w:val="7A67976D09EA4F2FB4808A0A85164D65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D61228C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72773690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2752D1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4450CD03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57215861"/>
                <w:placeholder>
                  <w:docPart w:val="3FF874ED4946453187010116CCD08054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Supervisor:</w:t>
                </w:r>
              </w:sdtContent>
            </w:sdt>
          </w:p>
        </w:tc>
        <w:tc>
          <w:tcPr>
            <w:tcW w:w="180" w:type="dxa"/>
          </w:tcPr>
          <w:p w14:paraId="6AD5C241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258A337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3FD2CC4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188D8F30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9BAD8D1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601C7C20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2C09B38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14F4059B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147513484"/>
                <w:placeholder>
                  <w:docPart w:val="24A6DB05CF274C50BF41A311AA4C3EF5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Job title:</w:t>
                </w:r>
              </w:sdtContent>
            </w:sdt>
          </w:p>
        </w:tc>
        <w:tc>
          <w:tcPr>
            <w:tcW w:w="180" w:type="dxa"/>
          </w:tcPr>
          <w:p w14:paraId="7087D32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25BCD384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80B401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42A6F46B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712028510"/>
                <w:placeholder>
                  <w:docPart w:val="BCBE2BDA81914F8A8DBBA51FBF660CAC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19FB97F2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400E80B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1D2D2A1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5" w:type="dxa"/>
            <w:shd w:val="clear" w:color="auto" w:fill="F2F2F2" w:themeFill="background1" w:themeFillShade="F2"/>
          </w:tcPr>
          <w:p w14:paraId="5FE71BCA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19952767"/>
                <w:placeholder>
                  <w:docPart w:val="37DBA45572464B6DB0CE3E2CDE0408BD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4022022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73B96FF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172A951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0B39C0BA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1A36242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33FD4AC7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16F043C6" w14:textId="77777777" w:rsidTr="00FA4E6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57A6D3FF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25072603"/>
                <w:placeholder>
                  <w:docPart w:val="589F4B9503E94E3BA1C3CC8FD0E13D5D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Responsibilities:</w:t>
                </w:r>
              </w:sdtContent>
            </w:sdt>
          </w:p>
        </w:tc>
        <w:tc>
          <w:tcPr>
            <w:tcW w:w="180" w:type="dxa"/>
          </w:tcPr>
          <w:p w14:paraId="361FB76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90" w:type="dxa"/>
            <w:gridSpan w:val="11"/>
            <w:tcBorders>
              <w:bottom w:val="single" w:sz="4" w:space="0" w:color="auto"/>
            </w:tcBorders>
          </w:tcPr>
          <w:p w14:paraId="79CBB51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494C5301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1A64D0C8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8AA57EF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29FC260C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557135A8" w14:textId="77777777" w:rsidTr="00FA4E61">
        <w:tblPrEx>
          <w:tblCellMar>
            <w:right w:w="0" w:type="dxa"/>
          </w:tblCellMar>
        </w:tblPrEx>
        <w:tc>
          <w:tcPr>
            <w:tcW w:w="4495" w:type="dxa"/>
            <w:gridSpan w:val="5"/>
            <w:shd w:val="clear" w:color="auto" w:fill="F2F2F2" w:themeFill="background1" w:themeFillShade="F2"/>
          </w:tcPr>
          <w:p w14:paraId="1019337E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17506894"/>
                <w:placeholder>
                  <w:docPart w:val="810F56DE9AD64BB5B8140055A8354878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May we contact your previous supervisor for a reference?</w:t>
                </w:r>
              </w:sdtContent>
            </w:sdt>
          </w:p>
        </w:tc>
        <w:tc>
          <w:tcPr>
            <w:tcW w:w="180" w:type="dxa"/>
          </w:tcPr>
          <w:p w14:paraId="31D9325B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gridSpan w:val="2"/>
          </w:tcPr>
          <w:p w14:paraId="746D8EC5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</w:tcPr>
          <w:p w14:paraId="2A0B00DF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98749487"/>
                <w:placeholder>
                  <w:docPart w:val="409F7C15D91F41EE969036E9F8688534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85269321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032D34AC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75" w:type="dxa"/>
            <w:gridSpan w:val="5"/>
          </w:tcPr>
          <w:p w14:paraId="784A4CCC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44761155"/>
                <w:placeholder>
                  <w:docPart w:val="175A2541FCC8444FBE283D804D32F25E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89539139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73244F10" w14:textId="77777777" w:rsidR="008A4CB9" w:rsidRPr="00C32A25" w:rsidRDefault="008A4CB9" w:rsidP="007249C0">
      <w:pPr>
        <w:jc w:val="center"/>
        <w:rPr>
          <w:rFonts w:ascii="Ombudsman Stencil" w:hAnsi="Ombudsman Stencil"/>
        </w:rPr>
      </w:pPr>
    </w:p>
    <w:p w14:paraId="52F9FB44" w14:textId="77777777" w:rsidR="00C92A3C" w:rsidRPr="00C32A25" w:rsidRDefault="00C92A3C" w:rsidP="007249C0">
      <w:pPr>
        <w:jc w:val="center"/>
        <w:rPr>
          <w:rFonts w:ascii="Ombudsman Stencil" w:hAnsi="Ombudsman Stencil"/>
        </w:rPr>
      </w:pPr>
    </w:p>
    <w:p w14:paraId="5B29539E" w14:textId="77777777" w:rsidR="00490A7A" w:rsidRPr="00C32A25" w:rsidRDefault="00490A7A" w:rsidP="007249C0">
      <w:pPr>
        <w:jc w:val="center"/>
        <w:rPr>
          <w:rFonts w:ascii="Ombudsman Stencil" w:hAnsi="Ombudsman Stencil"/>
        </w:rPr>
      </w:pPr>
    </w:p>
    <w:p w14:paraId="5B79AE29" w14:textId="77777777" w:rsidR="00424126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2026977841"/>
          <w:placeholder>
            <w:docPart w:val="C0137EA8CC264ACEA50B3F3221216A0E"/>
          </w:placeholder>
          <w:temporary/>
          <w:showingPlcHdr/>
          <w15:appearance w15:val="hidden"/>
        </w:sdtPr>
        <w:sdtContent>
          <w:r w:rsidR="00026CEE" w:rsidRPr="00C32A25">
            <w:rPr>
              <w:rFonts w:ascii="Ombudsman Stencil" w:hAnsi="Ombudsman Stencil"/>
            </w:rPr>
            <w:t>Military Service</w:t>
          </w:r>
        </w:sdtContent>
      </w:sdt>
    </w:p>
    <w:p w14:paraId="661B4BF6" w14:textId="77777777" w:rsidR="00BC07E3" w:rsidRPr="00C32A25" w:rsidRDefault="00BC07E3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450"/>
        <w:gridCol w:w="90"/>
        <w:gridCol w:w="90"/>
        <w:gridCol w:w="90"/>
        <w:gridCol w:w="720"/>
        <w:gridCol w:w="180"/>
        <w:gridCol w:w="2520"/>
        <w:gridCol w:w="180"/>
        <w:gridCol w:w="180"/>
        <w:gridCol w:w="180"/>
        <w:gridCol w:w="1170"/>
        <w:gridCol w:w="180"/>
        <w:gridCol w:w="1170"/>
        <w:gridCol w:w="180"/>
        <w:gridCol w:w="450"/>
        <w:gridCol w:w="180"/>
        <w:gridCol w:w="900"/>
      </w:tblGrid>
      <w:tr w:rsidR="00963970" w:rsidRPr="00C32A25" w14:paraId="141D4FB2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403DF9E1" w14:textId="77777777" w:rsidR="0096397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65771913"/>
                <w:placeholder>
                  <w:docPart w:val="1BF87BDAD95D4B4EA553CE5F91F67DA2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Branch:</w:t>
                </w:r>
              </w:sdtContent>
            </w:sdt>
          </w:p>
        </w:tc>
        <w:tc>
          <w:tcPr>
            <w:tcW w:w="180" w:type="dxa"/>
          </w:tcPr>
          <w:p w14:paraId="24A7FA97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9"/>
            <w:tcBorders>
              <w:bottom w:val="single" w:sz="4" w:space="0" w:color="auto"/>
            </w:tcBorders>
          </w:tcPr>
          <w:p w14:paraId="5B454221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0B06CC93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EE2DC0D" w14:textId="77777777" w:rsidR="0096397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51630914"/>
                <w:placeholder>
                  <w:docPart w:val="BB063DF2F5634D39BC58208FCBCFB988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00209E7E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E6CEAFC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37FD3FD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9F45E50" w14:textId="77777777" w:rsidR="0096397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675533940"/>
                <w:placeholder>
                  <w:docPart w:val="B0A52C29E99B403D924AAF354B74EB67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3ED2EEE4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D2373C6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4BC40DEC" w14:textId="77777777" w:rsidTr="00FA4E61">
        <w:trPr>
          <w:trHeight w:val="20"/>
        </w:trPr>
        <w:tc>
          <w:tcPr>
            <w:tcW w:w="1705" w:type="dxa"/>
            <w:gridSpan w:val="4"/>
            <w:shd w:val="clear" w:color="auto" w:fill="auto"/>
          </w:tcPr>
          <w:p w14:paraId="43870E32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14:paraId="2F386649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3"/>
            <w:shd w:val="clear" w:color="auto" w:fill="auto"/>
          </w:tcPr>
          <w:p w14:paraId="21B8DB5C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963970" w:rsidRPr="00C32A25" w14:paraId="0D228C9E" w14:textId="77777777" w:rsidTr="00FA4E61">
        <w:tblPrEx>
          <w:tblCellMar>
            <w:right w:w="0" w:type="dxa"/>
          </w:tblCellMar>
        </w:tblPrEx>
        <w:tc>
          <w:tcPr>
            <w:tcW w:w="1615" w:type="dxa"/>
            <w:gridSpan w:val="3"/>
            <w:shd w:val="clear" w:color="auto" w:fill="F2F2F2" w:themeFill="background1" w:themeFillShade="F2"/>
          </w:tcPr>
          <w:p w14:paraId="3B56E4BC" w14:textId="77777777" w:rsidR="00F14C0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4743594"/>
                <w:placeholder>
                  <w:docPart w:val="E51B24210B9E400AA8C29122D7B37C90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Rank at discharge:</w:t>
                </w:r>
              </w:sdtContent>
            </w:sdt>
          </w:p>
        </w:tc>
        <w:tc>
          <w:tcPr>
            <w:tcW w:w="180" w:type="dxa"/>
            <w:gridSpan w:val="2"/>
          </w:tcPr>
          <w:p w14:paraId="0F91DD83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510" w:type="dxa"/>
            <w:gridSpan w:val="4"/>
            <w:tcBorders>
              <w:bottom w:val="single" w:sz="4" w:space="0" w:color="auto"/>
            </w:tcBorders>
          </w:tcPr>
          <w:p w14:paraId="69EB9C91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0EE24670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530" w:type="dxa"/>
            <w:gridSpan w:val="3"/>
            <w:shd w:val="clear" w:color="auto" w:fill="F2F2F2" w:themeFill="background1" w:themeFillShade="F2"/>
          </w:tcPr>
          <w:p w14:paraId="19B4EF69" w14:textId="77777777" w:rsidR="00F14C0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710691760"/>
                <w:placeholder>
                  <w:docPart w:val="97B54752A1E2491CB0DD3D30D8CDD74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Type of discharge:</w:t>
                </w:r>
              </w:sdtContent>
            </w:sdt>
          </w:p>
        </w:tc>
        <w:tc>
          <w:tcPr>
            <w:tcW w:w="180" w:type="dxa"/>
          </w:tcPr>
          <w:p w14:paraId="4D5155E0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44585E32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1F53ACF9" w14:textId="77777777" w:rsidTr="00FA4E61">
        <w:trPr>
          <w:trHeight w:val="20"/>
        </w:trPr>
        <w:tc>
          <w:tcPr>
            <w:tcW w:w="1705" w:type="dxa"/>
            <w:gridSpan w:val="4"/>
            <w:shd w:val="clear" w:color="auto" w:fill="auto"/>
          </w:tcPr>
          <w:p w14:paraId="017944D2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14:paraId="2451E157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3"/>
            <w:shd w:val="clear" w:color="auto" w:fill="auto"/>
          </w:tcPr>
          <w:p w14:paraId="743E9128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F14C0E" w:rsidRPr="00C32A25" w14:paraId="024030E0" w14:textId="77777777" w:rsidTr="00FA4E61">
        <w:tblPrEx>
          <w:tblCellMar>
            <w:right w:w="0" w:type="dxa"/>
          </w:tblCellMar>
        </w:tblPrEx>
        <w:tc>
          <w:tcPr>
            <w:tcW w:w="2605" w:type="dxa"/>
            <w:gridSpan w:val="7"/>
            <w:shd w:val="clear" w:color="auto" w:fill="F2F2F2" w:themeFill="background1" w:themeFillShade="F2"/>
          </w:tcPr>
          <w:p w14:paraId="681F8ADF" w14:textId="77777777" w:rsidR="00F14C0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237048977"/>
                <w:placeholder>
                  <w:docPart w:val="D850993C597B4AF2A733D64A339D542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If other than honorable, explain:</w:t>
                </w:r>
              </w:sdtContent>
            </w:sdt>
          </w:p>
        </w:tc>
        <w:tc>
          <w:tcPr>
            <w:tcW w:w="180" w:type="dxa"/>
          </w:tcPr>
          <w:p w14:paraId="1D1F729E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7285" w:type="dxa"/>
            <w:gridSpan w:val="11"/>
            <w:tcBorders>
              <w:bottom w:val="single" w:sz="4" w:space="0" w:color="auto"/>
            </w:tcBorders>
          </w:tcPr>
          <w:p w14:paraId="5A7CD690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739FBDB1" w14:textId="77777777" w:rsidR="00BC07E3" w:rsidRPr="00C32A25" w:rsidRDefault="00BC07E3" w:rsidP="007249C0">
      <w:pPr>
        <w:jc w:val="center"/>
        <w:rPr>
          <w:rFonts w:ascii="Ombudsman Stencil" w:hAnsi="Ombudsman Stencil"/>
        </w:rPr>
      </w:pPr>
    </w:p>
    <w:p w14:paraId="523D119C" w14:textId="77777777" w:rsidR="00FA4E61" w:rsidRPr="00C32A25" w:rsidRDefault="00FA4E61" w:rsidP="007249C0">
      <w:pPr>
        <w:jc w:val="center"/>
        <w:rPr>
          <w:rFonts w:ascii="Ombudsman Stencil" w:hAnsi="Ombudsman Stencil"/>
        </w:rPr>
      </w:pPr>
    </w:p>
    <w:p w14:paraId="0BD96438" w14:textId="77777777" w:rsidR="00F14C0E" w:rsidRPr="00C32A25" w:rsidRDefault="00F14C0E" w:rsidP="007249C0">
      <w:pPr>
        <w:jc w:val="center"/>
        <w:rPr>
          <w:rFonts w:ascii="Ombudsman Stencil" w:hAnsi="Ombudsman Stencil"/>
        </w:rPr>
      </w:pPr>
    </w:p>
    <w:p w14:paraId="2DE663F4" w14:textId="77777777" w:rsidR="00BC07E3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710760402"/>
          <w:placeholder>
            <w:docPart w:val="8317CDDC04A846FFA4DB37B74D467002"/>
          </w:placeholder>
          <w:temporary/>
          <w:showingPlcHdr/>
          <w15:appearance w15:val="hidden"/>
        </w:sdtPr>
        <w:sdtContent>
          <w:r w:rsidR="00026CEE" w:rsidRPr="00C32A25">
            <w:rPr>
              <w:rFonts w:ascii="Ombudsman Stencil" w:hAnsi="Ombudsman Stencil"/>
            </w:rPr>
            <w:t>Disclaimer and signature</w:t>
          </w:r>
        </w:sdtContent>
      </w:sdt>
    </w:p>
    <w:p w14:paraId="7A955689" w14:textId="77777777" w:rsidR="002A031C" w:rsidRPr="00C32A25" w:rsidRDefault="002A031C" w:rsidP="007249C0">
      <w:pPr>
        <w:jc w:val="center"/>
        <w:rPr>
          <w:rFonts w:ascii="Ombudsman Stencil" w:hAnsi="Ombudsman Stencil"/>
        </w:rPr>
      </w:pPr>
    </w:p>
    <w:p w14:paraId="4E25D03D" w14:textId="235EDC71" w:rsidR="002A031C" w:rsidRPr="00C32A25" w:rsidRDefault="00000000" w:rsidP="007249C0">
      <w:pPr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869252530"/>
          <w:placeholder>
            <w:docPart w:val="6FCDDA25E7214F6CAF9F53C70FF9C1FA"/>
          </w:placeholder>
          <w:temporary/>
          <w:showingPlcHdr/>
          <w15:appearance w15:val="hidden"/>
        </w:sdtPr>
        <w:sdtContent>
          <w:r w:rsidR="00026CEE" w:rsidRPr="00C32A25">
            <w:rPr>
              <w:rFonts w:ascii="Ombudsman Stencil" w:hAnsi="Ombudsman Stencil"/>
            </w:rPr>
            <w:t xml:space="preserve">I certify that my answers are true and complete to the best of my knowledge.  </w:t>
          </w:r>
        </w:sdtContent>
      </w:sdt>
    </w:p>
    <w:p w14:paraId="1BB2816A" w14:textId="77777777" w:rsidR="002A031C" w:rsidRPr="00C32A25" w:rsidRDefault="002A031C" w:rsidP="007249C0">
      <w:pPr>
        <w:jc w:val="center"/>
        <w:rPr>
          <w:rFonts w:ascii="Ombudsman Stencil" w:hAnsi="Ombudsman Stencil"/>
        </w:rPr>
      </w:pPr>
    </w:p>
    <w:p w14:paraId="7BA68D3D" w14:textId="5E149D04" w:rsidR="002A031C" w:rsidRPr="00C32A25" w:rsidRDefault="00FB0A53" w:rsidP="00FB0A53">
      <w:pPr>
        <w:jc w:val="center"/>
        <w:rPr>
          <w:rFonts w:ascii="Ombudsman Stencil" w:hAnsi="Ombudsman Stencil"/>
        </w:rPr>
      </w:pPr>
      <w:r w:rsidRPr="00FB0A53">
        <w:rPr>
          <w:rFonts w:ascii="Ombudsman Stencil" w:hAnsi="Ombudsman Stencil"/>
        </w:rPr>
        <w:t>If this application leads to employment, I understand that false or misleading information in my application or interview may result in</w:t>
      </w:r>
      <w:r>
        <w:rPr>
          <w:rFonts w:ascii="Ombudsman Stencil" w:hAnsi="Ombudsman Stencil"/>
        </w:rPr>
        <w:t xml:space="preserve"> Termination.</w:t>
      </w:r>
      <w:r>
        <w:rPr>
          <w:rFonts w:ascii="Ombudsman Stencil" w:hAnsi="Ombudsman Stencil"/>
        </w:rPr>
        <w:br/>
      </w: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670"/>
        <w:gridCol w:w="180"/>
        <w:gridCol w:w="630"/>
        <w:gridCol w:w="180"/>
        <w:gridCol w:w="2245"/>
      </w:tblGrid>
      <w:tr w:rsidR="002A031C" w:rsidRPr="00C32A25" w14:paraId="35C88232" w14:textId="77777777" w:rsidTr="00523487">
        <w:tc>
          <w:tcPr>
            <w:tcW w:w="985" w:type="dxa"/>
            <w:shd w:val="clear" w:color="auto" w:fill="F2F2F2" w:themeFill="background1" w:themeFillShade="F2"/>
          </w:tcPr>
          <w:p w14:paraId="3F855F89" w14:textId="77777777" w:rsidR="002A031C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317417417"/>
                <w:placeholder>
                  <w:docPart w:val="5E0D9E9D639546618D65B7977F73F5AF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Signature:</w:t>
                </w:r>
              </w:sdtContent>
            </w:sdt>
          </w:p>
        </w:tc>
        <w:tc>
          <w:tcPr>
            <w:tcW w:w="180" w:type="dxa"/>
          </w:tcPr>
          <w:p w14:paraId="7AAEE6B4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2D582BA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404CC72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241810" w14:textId="77777777" w:rsidR="002A031C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73226381"/>
                <w:placeholder>
                  <w:docPart w:val="A89FA7F601714094BEB087F566DAC031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Date:</w:t>
                </w:r>
              </w:sdtContent>
            </w:sdt>
          </w:p>
        </w:tc>
        <w:tc>
          <w:tcPr>
            <w:tcW w:w="180" w:type="dxa"/>
          </w:tcPr>
          <w:p w14:paraId="3EBC1852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50FDDB07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68378C28" w14:textId="77777777" w:rsidR="00474660" w:rsidRPr="00C32A25" w:rsidRDefault="00474660" w:rsidP="007249C0">
      <w:pPr>
        <w:pStyle w:val="Footer"/>
        <w:rPr>
          <w:rFonts w:ascii="Ombudsman Stencil" w:hAnsi="Ombudsman Stencil"/>
        </w:rPr>
      </w:pPr>
    </w:p>
    <w:sectPr w:rsidR="00474660" w:rsidRPr="00C32A25" w:rsidSect="006A5B0A">
      <w:footerReference w:type="default" r:id="rId12"/>
      <w:pgSz w:w="12240" w:h="15840"/>
      <w:pgMar w:top="720" w:right="1080" w:bottom="0" w:left="1080" w:header="0" w:footer="57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85E3" w14:textId="77777777" w:rsidR="001933F5" w:rsidRDefault="001933F5" w:rsidP="00176E67">
      <w:r>
        <w:separator/>
      </w:r>
    </w:p>
  </w:endnote>
  <w:endnote w:type="continuationSeparator" w:id="0">
    <w:p w14:paraId="0CEBB42A" w14:textId="77777777" w:rsidR="001933F5" w:rsidRDefault="001933F5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mbudsman Stencil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A9BF" w14:textId="77777777" w:rsidR="00FA4E61" w:rsidRPr="00FA4E61" w:rsidRDefault="00FA4E61" w:rsidP="00FA4E6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A8F8" w14:textId="77777777" w:rsidR="001933F5" w:rsidRDefault="001933F5" w:rsidP="00176E67">
      <w:r>
        <w:separator/>
      </w:r>
    </w:p>
  </w:footnote>
  <w:footnote w:type="continuationSeparator" w:id="0">
    <w:p w14:paraId="53077851" w14:textId="77777777" w:rsidR="001933F5" w:rsidRDefault="001933F5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alt="Stop outline" style="width:9.65pt;height:9.6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859439">
    <w:abstractNumId w:val="9"/>
  </w:num>
  <w:num w:numId="2" w16cid:durableId="59834691">
    <w:abstractNumId w:val="7"/>
  </w:num>
  <w:num w:numId="3" w16cid:durableId="1866597397">
    <w:abstractNumId w:val="6"/>
  </w:num>
  <w:num w:numId="4" w16cid:durableId="1926110346">
    <w:abstractNumId w:val="5"/>
  </w:num>
  <w:num w:numId="5" w16cid:durableId="171840898">
    <w:abstractNumId w:val="4"/>
  </w:num>
  <w:num w:numId="6" w16cid:durableId="724330994">
    <w:abstractNumId w:val="8"/>
  </w:num>
  <w:num w:numId="7" w16cid:durableId="968321022">
    <w:abstractNumId w:val="3"/>
  </w:num>
  <w:num w:numId="8" w16cid:durableId="282998591">
    <w:abstractNumId w:val="2"/>
  </w:num>
  <w:num w:numId="9" w16cid:durableId="1258751470">
    <w:abstractNumId w:val="1"/>
  </w:num>
  <w:num w:numId="10" w16cid:durableId="111413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25"/>
    <w:rsid w:val="000071F7"/>
    <w:rsid w:val="00010B00"/>
    <w:rsid w:val="00012B3C"/>
    <w:rsid w:val="00026CEE"/>
    <w:rsid w:val="000271D5"/>
    <w:rsid w:val="0002798A"/>
    <w:rsid w:val="000319A9"/>
    <w:rsid w:val="0004219A"/>
    <w:rsid w:val="00061632"/>
    <w:rsid w:val="000617B1"/>
    <w:rsid w:val="00083002"/>
    <w:rsid w:val="00083D46"/>
    <w:rsid w:val="00087B85"/>
    <w:rsid w:val="000A01F1"/>
    <w:rsid w:val="000A11D6"/>
    <w:rsid w:val="000C1163"/>
    <w:rsid w:val="000C797A"/>
    <w:rsid w:val="000D2539"/>
    <w:rsid w:val="000D2BB8"/>
    <w:rsid w:val="000E0DDC"/>
    <w:rsid w:val="000E3741"/>
    <w:rsid w:val="000F2DF4"/>
    <w:rsid w:val="000F6783"/>
    <w:rsid w:val="000F7DB6"/>
    <w:rsid w:val="00120C95"/>
    <w:rsid w:val="0012523C"/>
    <w:rsid w:val="00133B3E"/>
    <w:rsid w:val="00137454"/>
    <w:rsid w:val="0014663E"/>
    <w:rsid w:val="00176E67"/>
    <w:rsid w:val="00180664"/>
    <w:rsid w:val="001903F7"/>
    <w:rsid w:val="001933F5"/>
    <w:rsid w:val="0019395E"/>
    <w:rsid w:val="0019411D"/>
    <w:rsid w:val="001967C5"/>
    <w:rsid w:val="001A27B0"/>
    <w:rsid w:val="001A3CDA"/>
    <w:rsid w:val="001C104F"/>
    <w:rsid w:val="001C311A"/>
    <w:rsid w:val="001D32A7"/>
    <w:rsid w:val="001D35A0"/>
    <w:rsid w:val="001D3D88"/>
    <w:rsid w:val="001D6B76"/>
    <w:rsid w:val="001E1534"/>
    <w:rsid w:val="001E3BB6"/>
    <w:rsid w:val="001F512F"/>
    <w:rsid w:val="00206A86"/>
    <w:rsid w:val="00211828"/>
    <w:rsid w:val="002153B7"/>
    <w:rsid w:val="00222814"/>
    <w:rsid w:val="00224D00"/>
    <w:rsid w:val="0023685A"/>
    <w:rsid w:val="00250014"/>
    <w:rsid w:val="00270AB0"/>
    <w:rsid w:val="00275BB5"/>
    <w:rsid w:val="00286F6A"/>
    <w:rsid w:val="00291C8C"/>
    <w:rsid w:val="00295267"/>
    <w:rsid w:val="002A031C"/>
    <w:rsid w:val="002A1ECE"/>
    <w:rsid w:val="002A2510"/>
    <w:rsid w:val="002A6FA9"/>
    <w:rsid w:val="002B4D1D"/>
    <w:rsid w:val="002B4DB2"/>
    <w:rsid w:val="002C10B1"/>
    <w:rsid w:val="002C63CF"/>
    <w:rsid w:val="002D222A"/>
    <w:rsid w:val="002D3006"/>
    <w:rsid w:val="002D54B4"/>
    <w:rsid w:val="002D7147"/>
    <w:rsid w:val="002E0300"/>
    <w:rsid w:val="002E77F0"/>
    <w:rsid w:val="003076FD"/>
    <w:rsid w:val="00317005"/>
    <w:rsid w:val="00330050"/>
    <w:rsid w:val="0033187C"/>
    <w:rsid w:val="00335259"/>
    <w:rsid w:val="00336E35"/>
    <w:rsid w:val="0034719B"/>
    <w:rsid w:val="00353611"/>
    <w:rsid w:val="00364453"/>
    <w:rsid w:val="00372BAE"/>
    <w:rsid w:val="00381F35"/>
    <w:rsid w:val="00387538"/>
    <w:rsid w:val="003929F1"/>
    <w:rsid w:val="00392FB4"/>
    <w:rsid w:val="003A1B63"/>
    <w:rsid w:val="003A41A1"/>
    <w:rsid w:val="003B2326"/>
    <w:rsid w:val="003E3EE8"/>
    <w:rsid w:val="003F5ACF"/>
    <w:rsid w:val="00400251"/>
    <w:rsid w:val="00402A32"/>
    <w:rsid w:val="004046FC"/>
    <w:rsid w:val="00413F44"/>
    <w:rsid w:val="00424126"/>
    <w:rsid w:val="00437ED0"/>
    <w:rsid w:val="00440CD8"/>
    <w:rsid w:val="004414B9"/>
    <w:rsid w:val="00443837"/>
    <w:rsid w:val="00447DAA"/>
    <w:rsid w:val="00450F66"/>
    <w:rsid w:val="00457D5F"/>
    <w:rsid w:val="00461739"/>
    <w:rsid w:val="00467306"/>
    <w:rsid w:val="00467865"/>
    <w:rsid w:val="00474660"/>
    <w:rsid w:val="00481C13"/>
    <w:rsid w:val="0048685F"/>
    <w:rsid w:val="00490804"/>
    <w:rsid w:val="00490A7A"/>
    <w:rsid w:val="00492074"/>
    <w:rsid w:val="004A0513"/>
    <w:rsid w:val="004A1437"/>
    <w:rsid w:val="004A4198"/>
    <w:rsid w:val="004A54EA"/>
    <w:rsid w:val="004B0578"/>
    <w:rsid w:val="004D0799"/>
    <w:rsid w:val="004D170E"/>
    <w:rsid w:val="004D23EA"/>
    <w:rsid w:val="004E34C6"/>
    <w:rsid w:val="004F15A3"/>
    <w:rsid w:val="004F62AD"/>
    <w:rsid w:val="00501AE8"/>
    <w:rsid w:val="00504B65"/>
    <w:rsid w:val="005052FA"/>
    <w:rsid w:val="005100DC"/>
    <w:rsid w:val="005114CE"/>
    <w:rsid w:val="0052122B"/>
    <w:rsid w:val="00523487"/>
    <w:rsid w:val="005557F6"/>
    <w:rsid w:val="005636C6"/>
    <w:rsid w:val="00563778"/>
    <w:rsid w:val="005828F5"/>
    <w:rsid w:val="00596629"/>
    <w:rsid w:val="005A1295"/>
    <w:rsid w:val="005B4AE2"/>
    <w:rsid w:val="005C7E4B"/>
    <w:rsid w:val="005D6F42"/>
    <w:rsid w:val="005D7C78"/>
    <w:rsid w:val="005E63CC"/>
    <w:rsid w:val="005E6A18"/>
    <w:rsid w:val="005F6E87"/>
    <w:rsid w:val="005F79BB"/>
    <w:rsid w:val="00602863"/>
    <w:rsid w:val="00607FED"/>
    <w:rsid w:val="00613129"/>
    <w:rsid w:val="00617C65"/>
    <w:rsid w:val="00622041"/>
    <w:rsid w:val="00626210"/>
    <w:rsid w:val="0063459A"/>
    <w:rsid w:val="0066126B"/>
    <w:rsid w:val="006633D7"/>
    <w:rsid w:val="00674583"/>
    <w:rsid w:val="00682C69"/>
    <w:rsid w:val="00685A1D"/>
    <w:rsid w:val="006A1A07"/>
    <w:rsid w:val="006A5B0A"/>
    <w:rsid w:val="006D1F7F"/>
    <w:rsid w:val="006D2635"/>
    <w:rsid w:val="006D3B36"/>
    <w:rsid w:val="006D779C"/>
    <w:rsid w:val="006E2561"/>
    <w:rsid w:val="006E4F63"/>
    <w:rsid w:val="006E6FED"/>
    <w:rsid w:val="006E729E"/>
    <w:rsid w:val="006F167F"/>
    <w:rsid w:val="00700022"/>
    <w:rsid w:val="00722A00"/>
    <w:rsid w:val="007249C0"/>
    <w:rsid w:val="00724FA4"/>
    <w:rsid w:val="007325A9"/>
    <w:rsid w:val="0075451A"/>
    <w:rsid w:val="00757ADD"/>
    <w:rsid w:val="007602AC"/>
    <w:rsid w:val="00774B67"/>
    <w:rsid w:val="00776455"/>
    <w:rsid w:val="00782410"/>
    <w:rsid w:val="007858A6"/>
    <w:rsid w:val="00786E50"/>
    <w:rsid w:val="00793AC6"/>
    <w:rsid w:val="007967F2"/>
    <w:rsid w:val="007A71DE"/>
    <w:rsid w:val="007B199B"/>
    <w:rsid w:val="007B6119"/>
    <w:rsid w:val="007C1D5B"/>
    <w:rsid w:val="007C1DA0"/>
    <w:rsid w:val="007C71B8"/>
    <w:rsid w:val="007D03AD"/>
    <w:rsid w:val="007D577C"/>
    <w:rsid w:val="007E2A15"/>
    <w:rsid w:val="007E56C4"/>
    <w:rsid w:val="007F073D"/>
    <w:rsid w:val="007F3D5B"/>
    <w:rsid w:val="00806CE2"/>
    <w:rsid w:val="008107D6"/>
    <w:rsid w:val="00832EED"/>
    <w:rsid w:val="00841645"/>
    <w:rsid w:val="00852EC6"/>
    <w:rsid w:val="00856C35"/>
    <w:rsid w:val="00871876"/>
    <w:rsid w:val="008753A7"/>
    <w:rsid w:val="0088782D"/>
    <w:rsid w:val="008A4CB9"/>
    <w:rsid w:val="008B7081"/>
    <w:rsid w:val="008D7A67"/>
    <w:rsid w:val="008F2F8A"/>
    <w:rsid w:val="008F5BCD"/>
    <w:rsid w:val="00902964"/>
    <w:rsid w:val="00920507"/>
    <w:rsid w:val="00933455"/>
    <w:rsid w:val="0094790F"/>
    <w:rsid w:val="00956B08"/>
    <w:rsid w:val="00963970"/>
    <w:rsid w:val="00965186"/>
    <w:rsid w:val="00966B90"/>
    <w:rsid w:val="009737B7"/>
    <w:rsid w:val="009802C4"/>
    <w:rsid w:val="009976D9"/>
    <w:rsid w:val="00997A3E"/>
    <w:rsid w:val="009A12D5"/>
    <w:rsid w:val="009A4EA3"/>
    <w:rsid w:val="009A55DC"/>
    <w:rsid w:val="009B0A55"/>
    <w:rsid w:val="009B3645"/>
    <w:rsid w:val="009C220D"/>
    <w:rsid w:val="009C7B6D"/>
    <w:rsid w:val="009C7BEB"/>
    <w:rsid w:val="009E2E1A"/>
    <w:rsid w:val="00A01475"/>
    <w:rsid w:val="00A06119"/>
    <w:rsid w:val="00A16E80"/>
    <w:rsid w:val="00A20AAA"/>
    <w:rsid w:val="00A211B2"/>
    <w:rsid w:val="00A2727E"/>
    <w:rsid w:val="00A35524"/>
    <w:rsid w:val="00A53B75"/>
    <w:rsid w:val="00A60C9E"/>
    <w:rsid w:val="00A74F99"/>
    <w:rsid w:val="00A82BA3"/>
    <w:rsid w:val="00A94ACC"/>
    <w:rsid w:val="00AA2EA7"/>
    <w:rsid w:val="00AA40BE"/>
    <w:rsid w:val="00AB234A"/>
    <w:rsid w:val="00AC5E57"/>
    <w:rsid w:val="00AE6FA4"/>
    <w:rsid w:val="00AF4DDD"/>
    <w:rsid w:val="00B03907"/>
    <w:rsid w:val="00B11811"/>
    <w:rsid w:val="00B12C6B"/>
    <w:rsid w:val="00B311E1"/>
    <w:rsid w:val="00B4735C"/>
    <w:rsid w:val="00B51642"/>
    <w:rsid w:val="00B52E77"/>
    <w:rsid w:val="00B53C8E"/>
    <w:rsid w:val="00B579DF"/>
    <w:rsid w:val="00B7037B"/>
    <w:rsid w:val="00B74F24"/>
    <w:rsid w:val="00B90EC2"/>
    <w:rsid w:val="00B92822"/>
    <w:rsid w:val="00B93938"/>
    <w:rsid w:val="00B94926"/>
    <w:rsid w:val="00BA268F"/>
    <w:rsid w:val="00BC07E3"/>
    <w:rsid w:val="00BC55F2"/>
    <w:rsid w:val="00BD103E"/>
    <w:rsid w:val="00C079CA"/>
    <w:rsid w:val="00C164DE"/>
    <w:rsid w:val="00C1658E"/>
    <w:rsid w:val="00C32A25"/>
    <w:rsid w:val="00C36AEE"/>
    <w:rsid w:val="00C45FDA"/>
    <w:rsid w:val="00C47399"/>
    <w:rsid w:val="00C67003"/>
    <w:rsid w:val="00C67741"/>
    <w:rsid w:val="00C74647"/>
    <w:rsid w:val="00C76039"/>
    <w:rsid w:val="00C76480"/>
    <w:rsid w:val="00C80AD2"/>
    <w:rsid w:val="00C8155B"/>
    <w:rsid w:val="00C82C41"/>
    <w:rsid w:val="00C92A3C"/>
    <w:rsid w:val="00C92FD6"/>
    <w:rsid w:val="00CC7CAE"/>
    <w:rsid w:val="00CD0435"/>
    <w:rsid w:val="00CD5096"/>
    <w:rsid w:val="00CE5DC7"/>
    <w:rsid w:val="00CE7D54"/>
    <w:rsid w:val="00CF5377"/>
    <w:rsid w:val="00D0529B"/>
    <w:rsid w:val="00D06F3F"/>
    <w:rsid w:val="00D14E73"/>
    <w:rsid w:val="00D244DE"/>
    <w:rsid w:val="00D50448"/>
    <w:rsid w:val="00D55AFA"/>
    <w:rsid w:val="00D61038"/>
    <w:rsid w:val="00D6155E"/>
    <w:rsid w:val="00D70541"/>
    <w:rsid w:val="00D83A19"/>
    <w:rsid w:val="00D86A85"/>
    <w:rsid w:val="00D90A75"/>
    <w:rsid w:val="00D91BA8"/>
    <w:rsid w:val="00D97B8E"/>
    <w:rsid w:val="00DA4514"/>
    <w:rsid w:val="00DA7E80"/>
    <w:rsid w:val="00DB1EE2"/>
    <w:rsid w:val="00DC47A2"/>
    <w:rsid w:val="00DE1551"/>
    <w:rsid w:val="00DE1A09"/>
    <w:rsid w:val="00DE565D"/>
    <w:rsid w:val="00DE7FB7"/>
    <w:rsid w:val="00DF6309"/>
    <w:rsid w:val="00E01C46"/>
    <w:rsid w:val="00E03AF1"/>
    <w:rsid w:val="00E106E2"/>
    <w:rsid w:val="00E1262C"/>
    <w:rsid w:val="00E1582F"/>
    <w:rsid w:val="00E16229"/>
    <w:rsid w:val="00E20DDA"/>
    <w:rsid w:val="00E2257A"/>
    <w:rsid w:val="00E276B3"/>
    <w:rsid w:val="00E32A8B"/>
    <w:rsid w:val="00E33D13"/>
    <w:rsid w:val="00E36054"/>
    <w:rsid w:val="00E37E7B"/>
    <w:rsid w:val="00E46E04"/>
    <w:rsid w:val="00E5209B"/>
    <w:rsid w:val="00E61009"/>
    <w:rsid w:val="00E64130"/>
    <w:rsid w:val="00E72C24"/>
    <w:rsid w:val="00E87396"/>
    <w:rsid w:val="00E95A3F"/>
    <w:rsid w:val="00E96F6F"/>
    <w:rsid w:val="00EA01C9"/>
    <w:rsid w:val="00EB478A"/>
    <w:rsid w:val="00EB6DE8"/>
    <w:rsid w:val="00EC2438"/>
    <w:rsid w:val="00EC42A3"/>
    <w:rsid w:val="00EE0B73"/>
    <w:rsid w:val="00EE787B"/>
    <w:rsid w:val="00F14C0E"/>
    <w:rsid w:val="00F23DB1"/>
    <w:rsid w:val="00F436BA"/>
    <w:rsid w:val="00F504D7"/>
    <w:rsid w:val="00F83033"/>
    <w:rsid w:val="00F855AF"/>
    <w:rsid w:val="00F966AA"/>
    <w:rsid w:val="00FA4E61"/>
    <w:rsid w:val="00FB0A53"/>
    <w:rsid w:val="00FB538F"/>
    <w:rsid w:val="00FC3071"/>
    <w:rsid w:val="00FD15E6"/>
    <w:rsid w:val="00FD1D70"/>
    <w:rsid w:val="00FD5902"/>
    <w:rsid w:val="00FD6A7D"/>
    <w:rsid w:val="00FE0A29"/>
    <w:rsid w:val="00FE236D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6C8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00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7D03AD"/>
    <w:pPr>
      <w:spacing w:before="200" w:after="120"/>
      <w:outlineLvl w:val="0"/>
    </w:pPr>
    <w:rPr>
      <w:caps/>
      <w:sz w:val="32"/>
    </w:rPr>
  </w:style>
  <w:style w:type="paragraph" w:styleId="Heading2">
    <w:name w:val="heading 2"/>
    <w:basedOn w:val="Normal"/>
    <w:next w:val="Normal"/>
    <w:qFormat/>
    <w:rsid w:val="007D03AD"/>
    <w:pPr>
      <w:keepNext/>
      <w:spacing w:before="120" w:after="120"/>
      <w:outlineLvl w:val="1"/>
    </w:pPr>
    <w:rPr>
      <w:rFonts w:asciiTheme="majorHAnsi" w:hAnsiTheme="majorHAnsi"/>
      <w:b/>
      <w:color w:val="000000" w:themeColor="text1"/>
      <w:sz w:val="24"/>
    </w:rPr>
  </w:style>
  <w:style w:type="paragraph" w:styleId="Heading3">
    <w:name w:val="heading 3"/>
    <w:basedOn w:val="Normal"/>
    <w:next w:val="Normal"/>
    <w:qFormat/>
    <w:rsid w:val="00FD1D70"/>
    <w:pPr>
      <w:jc w:val="center"/>
      <w:outlineLvl w:val="2"/>
    </w:pPr>
    <w:rPr>
      <w:i/>
      <w:sz w:val="13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26CEE"/>
    <w:rPr>
      <w:rFonts w:asciiTheme="minorHAnsi" w:hAnsiTheme="minorHAnsi"/>
      <w:sz w:val="18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semiHidden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semiHidden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semiHidden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semiHidden/>
    <w:rsid w:val="00026CEE"/>
    <w:rPr>
      <w:rFonts w:asciiTheme="minorHAnsi" w:hAnsiTheme="minorHAnsi"/>
      <w:b/>
      <w:sz w:val="18"/>
      <w:szCs w:val="19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03AD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CEE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semiHidden/>
    <w:rsid w:val="00061632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CEE"/>
    <w:rPr>
      <w:rFonts w:asciiTheme="minorHAnsi" w:hAnsiTheme="minorHAnsi"/>
      <w:sz w:val="18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D03AD"/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2E0300"/>
    <w:rPr>
      <w:rFonts w:asciiTheme="majorHAnsi" w:hAnsiTheme="majorHAnsi"/>
      <w:b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y\AppData\Roaming\Microsoft\Templates\Employment%20application%20(onli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C28DAA16D4F918BCE6225D1D58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201A-5D8A-49BC-A40F-6211AA9CE9F1}"/>
      </w:docPartPr>
      <w:docPartBody>
        <w:p w:rsidR="00000000" w:rsidRDefault="0094757A" w:rsidP="0094757A">
          <w:pPr>
            <w:pStyle w:val="F41C28DAA16D4F918BCE6225D1D58EF41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78627AD490F74F0E8862932F90036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1C8DB-B12D-4297-A113-D6304E1714CC}"/>
      </w:docPartPr>
      <w:docPartBody>
        <w:p w:rsidR="00000000" w:rsidRDefault="0094757A" w:rsidP="0094757A">
          <w:pPr>
            <w:pStyle w:val="78627AD490F74F0E8862932F90036FEE1"/>
          </w:pPr>
          <w:r w:rsidRPr="00C32A25">
            <w:rPr>
              <w:rFonts w:ascii="Ombudsman Stencil" w:hAnsi="Ombudsman Stencil"/>
            </w:rPr>
            <w:t>Date:</w:t>
          </w:r>
        </w:p>
      </w:docPartBody>
    </w:docPart>
    <w:docPart>
      <w:docPartPr>
        <w:name w:val="9F7C0D4AABB84638B9B9B6681C4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CAEC6-9F5F-4F34-B0C1-EBBB7700B3DF}"/>
      </w:docPartPr>
      <w:docPartBody>
        <w:p w:rsidR="00000000" w:rsidRDefault="0094757A" w:rsidP="0094757A">
          <w:pPr>
            <w:pStyle w:val="9F7C0D4AABB84638B9B9B6681C4379241"/>
          </w:pPr>
          <w:r w:rsidRPr="00C32A25">
            <w:rPr>
              <w:rFonts w:ascii="Ombudsman Stencil" w:hAnsi="Ombudsman Stencil"/>
            </w:rPr>
            <w:t>Last</w:t>
          </w:r>
        </w:p>
      </w:docPartBody>
    </w:docPart>
    <w:docPart>
      <w:docPartPr>
        <w:name w:val="67701B02238F4F8DA469899A68C2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BEBA-EB81-4D52-B703-B6E41DD3D475}"/>
      </w:docPartPr>
      <w:docPartBody>
        <w:p w:rsidR="00000000" w:rsidRDefault="0094757A" w:rsidP="0094757A">
          <w:pPr>
            <w:pStyle w:val="67701B02238F4F8DA469899A68C280CD1"/>
          </w:pPr>
          <w:r w:rsidRPr="00C32A25">
            <w:rPr>
              <w:rFonts w:ascii="Ombudsman Stencil" w:hAnsi="Ombudsman Stencil"/>
            </w:rPr>
            <w:t>First</w:t>
          </w:r>
        </w:p>
      </w:docPartBody>
    </w:docPart>
    <w:docPart>
      <w:docPartPr>
        <w:name w:val="A85188B22E69463B9E767185C67E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5AF63-F4FD-483C-91A4-C07B13643338}"/>
      </w:docPartPr>
      <w:docPartBody>
        <w:p w:rsidR="00000000" w:rsidRDefault="0094757A" w:rsidP="0094757A">
          <w:pPr>
            <w:pStyle w:val="A85188B22E69463B9E767185C67EC60B1"/>
          </w:pPr>
          <w:r w:rsidRPr="00C32A25">
            <w:rPr>
              <w:rFonts w:ascii="Ombudsman Stencil" w:hAnsi="Ombudsman Stencil"/>
            </w:rPr>
            <w:t>M.I.</w:t>
          </w:r>
        </w:p>
      </w:docPartBody>
    </w:docPart>
    <w:docPart>
      <w:docPartPr>
        <w:name w:val="A51AD180CA1B4C40887D036281FD5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BB150-69AC-4D7E-A118-1E7ED04A0854}"/>
      </w:docPartPr>
      <w:docPartBody>
        <w:p w:rsidR="00000000" w:rsidRDefault="0094757A" w:rsidP="0094757A">
          <w:pPr>
            <w:pStyle w:val="A51AD180CA1B4C40887D036281FD563B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74B5841BA2DC470ABAD25DB17AB2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0D038-04A1-4C1C-AED1-29A2AAC8F85E}"/>
      </w:docPartPr>
      <w:docPartBody>
        <w:p w:rsidR="00000000" w:rsidRDefault="0094757A" w:rsidP="0094757A">
          <w:pPr>
            <w:pStyle w:val="74B5841BA2DC470ABAD25DB17AB2158A1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474E064B13ED41BFBA6B6DA17487E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9A261-5EAD-41DF-87E9-4D22F0B981C0}"/>
      </w:docPartPr>
      <w:docPartBody>
        <w:p w:rsidR="00000000" w:rsidRDefault="0094757A" w:rsidP="0094757A">
          <w:pPr>
            <w:pStyle w:val="474E064B13ED41BFBA6B6DA17487EDF31"/>
          </w:pPr>
          <w:r w:rsidRPr="00C32A25">
            <w:rPr>
              <w:rFonts w:ascii="Ombudsman Stencil" w:hAnsi="Ombudsman Stencil"/>
            </w:rPr>
            <w:t>Street address</w:t>
          </w:r>
        </w:p>
      </w:docPartBody>
    </w:docPart>
    <w:docPart>
      <w:docPartPr>
        <w:name w:val="87949F4FA9B04084B396375C2E13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38827-10F0-46D0-BD1A-7BB2CC638FBD}"/>
      </w:docPartPr>
      <w:docPartBody>
        <w:p w:rsidR="00000000" w:rsidRDefault="0094757A" w:rsidP="0094757A">
          <w:pPr>
            <w:pStyle w:val="87949F4FA9B04084B396375C2E130EDF1"/>
          </w:pPr>
          <w:r w:rsidRPr="00C32A25">
            <w:rPr>
              <w:rFonts w:ascii="Ombudsman Stencil" w:hAnsi="Ombudsman Stencil"/>
            </w:rPr>
            <w:t>Apt/Unit #</w:t>
          </w:r>
        </w:p>
      </w:docPartBody>
    </w:docPart>
    <w:docPart>
      <w:docPartPr>
        <w:name w:val="FC1EB361167848FBAC9D197F32EA3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138C9-8E48-44F3-81AD-51181C151F12}"/>
      </w:docPartPr>
      <w:docPartBody>
        <w:p w:rsidR="00000000" w:rsidRDefault="0094757A" w:rsidP="0094757A">
          <w:pPr>
            <w:pStyle w:val="FC1EB361167848FBAC9D197F32EA38F61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8D2DA4B45A8445F7B24709B8DB6DE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340CF-CC26-4144-8CC1-6D60960EBC55}"/>
      </w:docPartPr>
      <w:docPartBody>
        <w:p w:rsidR="00000000" w:rsidRDefault="0094757A" w:rsidP="0094757A">
          <w:pPr>
            <w:pStyle w:val="8D2DA4B45A8445F7B24709B8DB6DEE961"/>
          </w:pPr>
          <w:r w:rsidRPr="00C32A25">
            <w:rPr>
              <w:rFonts w:ascii="Ombudsman Stencil" w:hAnsi="Ombudsman Stencil"/>
            </w:rPr>
            <w:t>City</w:t>
          </w:r>
        </w:p>
      </w:docPartBody>
    </w:docPart>
    <w:docPart>
      <w:docPartPr>
        <w:name w:val="777A8343A25545029921C47422584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9C98-48ED-4C5C-B4D5-F87B2AD21423}"/>
      </w:docPartPr>
      <w:docPartBody>
        <w:p w:rsidR="00000000" w:rsidRDefault="0094757A" w:rsidP="0094757A">
          <w:pPr>
            <w:pStyle w:val="777A8343A25545029921C47422584DBF1"/>
          </w:pPr>
          <w:r w:rsidRPr="00C32A25">
            <w:rPr>
              <w:rFonts w:ascii="Ombudsman Stencil" w:hAnsi="Ombudsman Stencil"/>
            </w:rPr>
            <w:t>State</w:t>
          </w:r>
        </w:p>
      </w:docPartBody>
    </w:docPart>
    <w:docPart>
      <w:docPartPr>
        <w:name w:val="6CFE3A9EFAC14891987FE4A7DDEC5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08DD6-42D0-42AA-AB33-A37A124F4018}"/>
      </w:docPartPr>
      <w:docPartBody>
        <w:p w:rsidR="00000000" w:rsidRDefault="0094757A" w:rsidP="0094757A">
          <w:pPr>
            <w:pStyle w:val="6CFE3A9EFAC14891987FE4A7DDEC589F1"/>
          </w:pPr>
          <w:r w:rsidRPr="00C32A25">
            <w:rPr>
              <w:rFonts w:ascii="Ombudsman Stencil" w:hAnsi="Ombudsman Stencil"/>
            </w:rPr>
            <w:t>Zip Code</w:t>
          </w:r>
        </w:p>
      </w:docPartBody>
    </w:docPart>
    <w:docPart>
      <w:docPartPr>
        <w:name w:val="D06B3AB114C5474F8B5929F169BD6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3BD8B-801C-4CF8-88E5-6A557FDDE4D2}"/>
      </w:docPartPr>
      <w:docPartBody>
        <w:p w:rsidR="00000000" w:rsidRDefault="0094757A" w:rsidP="0094757A">
          <w:pPr>
            <w:pStyle w:val="D06B3AB114C5474F8B5929F169BD607F1"/>
          </w:pPr>
          <w:r w:rsidRPr="00C32A25">
            <w:rPr>
              <w:rFonts w:ascii="Ombudsman Stencil" w:hAnsi="Ombudsman Stencil"/>
            </w:rPr>
            <w:t>S.S. no:</w:t>
          </w:r>
        </w:p>
      </w:docPartBody>
    </w:docPart>
    <w:docPart>
      <w:docPartPr>
        <w:name w:val="ABC2F7CA2FBE4CCFBDA78F24469EB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C3C9-26F3-4258-A916-9F17070FFF40}"/>
      </w:docPartPr>
      <w:docPartBody>
        <w:p w:rsidR="00000000" w:rsidRDefault="0094757A" w:rsidP="0094757A">
          <w:pPr>
            <w:pStyle w:val="ABC2F7CA2FBE4CCFBDA78F24469EBBD01"/>
          </w:pPr>
          <w:r w:rsidRPr="00C32A25">
            <w:rPr>
              <w:rFonts w:ascii="Ombudsman Stencil" w:hAnsi="Ombudsman Stencil"/>
            </w:rPr>
            <w:t>Position applied for:</w:t>
          </w:r>
        </w:p>
      </w:docPartBody>
    </w:docPart>
    <w:docPart>
      <w:docPartPr>
        <w:name w:val="9F6335117D4C41969EED34BF530A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D94E0-9C84-491D-A71F-0F79D989554A}"/>
      </w:docPartPr>
      <w:docPartBody>
        <w:p w:rsidR="00000000" w:rsidRDefault="0094757A" w:rsidP="0094757A">
          <w:pPr>
            <w:pStyle w:val="9F6335117D4C41969EED34BF530A72FE1"/>
          </w:pPr>
          <w:r w:rsidRPr="00C32A25">
            <w:rPr>
              <w:rFonts w:ascii="Ombudsman Stencil" w:hAnsi="Ombudsman Stencil"/>
            </w:rPr>
            <w:t>Are you a citizen of the United States?</w:t>
          </w:r>
        </w:p>
      </w:docPartBody>
    </w:docPart>
    <w:docPart>
      <w:docPartPr>
        <w:name w:val="AE9C399DF74043D2BBACEB9CC0F7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E236-173B-4D36-9A98-958E42EBA9EE}"/>
      </w:docPartPr>
      <w:docPartBody>
        <w:p w:rsidR="00000000" w:rsidRDefault="0094757A" w:rsidP="0094757A">
          <w:pPr>
            <w:pStyle w:val="AE9C399DF74043D2BBACEB9CC0F7551B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FAF534D407074F5F9039114F9E78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9107-8B05-42A7-8F2B-36CF5BADBBA3}"/>
      </w:docPartPr>
      <w:docPartBody>
        <w:p w:rsidR="00000000" w:rsidRDefault="0094757A" w:rsidP="0094757A">
          <w:pPr>
            <w:pStyle w:val="FAF534D407074F5F9039114F9E78FE7E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DF50FB8BF32E4F629C2F0BE67033E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3F5D-5704-4D2B-8B38-24BE4ABD7032}"/>
      </w:docPartPr>
      <w:docPartBody>
        <w:p w:rsidR="00000000" w:rsidRDefault="0094757A" w:rsidP="0094757A">
          <w:pPr>
            <w:pStyle w:val="DF50FB8BF32E4F629C2F0BE67033E7A21"/>
          </w:pPr>
          <w:r w:rsidRPr="00C32A25">
            <w:rPr>
              <w:rFonts w:ascii="Ombudsman Stencil" w:hAnsi="Ombudsman Stencil"/>
            </w:rPr>
            <w:t>If no, are you authorized to work in the U.S.?</w:t>
          </w:r>
        </w:p>
      </w:docPartBody>
    </w:docPart>
    <w:docPart>
      <w:docPartPr>
        <w:name w:val="6035126F4C8F42EFA4FD4F5285002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CE104-35AF-4CD3-9D87-B75F05F78E9C}"/>
      </w:docPartPr>
      <w:docPartBody>
        <w:p w:rsidR="00000000" w:rsidRDefault="0094757A" w:rsidP="0094757A">
          <w:pPr>
            <w:pStyle w:val="6035126F4C8F42EFA4FD4F5285002190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7EF2304204B04EE1ABA4C45CA9E83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EBA78-5E78-4FAE-B779-A418E73587BA}"/>
      </w:docPartPr>
      <w:docPartBody>
        <w:p w:rsidR="00000000" w:rsidRDefault="0094757A" w:rsidP="0094757A">
          <w:pPr>
            <w:pStyle w:val="7EF2304204B04EE1ABA4C45CA9E83137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7E5B337BCBBD414C9172151B0B644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E571-593A-4431-8C40-90436BE710E7}"/>
      </w:docPartPr>
      <w:docPartBody>
        <w:p w:rsidR="00000000" w:rsidRDefault="0094757A" w:rsidP="0094757A">
          <w:pPr>
            <w:pStyle w:val="7E5B337BCBBD414C9172151B0B6448981"/>
          </w:pPr>
          <w:r w:rsidRPr="00C32A25">
            <w:rPr>
              <w:rFonts w:ascii="Ombudsman Stencil" w:hAnsi="Ombudsman Stencil"/>
            </w:rPr>
            <w:t>Have you ever worked for this company?</w:t>
          </w:r>
        </w:p>
      </w:docPartBody>
    </w:docPart>
    <w:docPart>
      <w:docPartPr>
        <w:name w:val="2A923F7D3EC548B0B379A28C3BF36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AA28C-4848-4997-9EA7-446D9B867770}"/>
      </w:docPartPr>
      <w:docPartBody>
        <w:p w:rsidR="00000000" w:rsidRDefault="0094757A" w:rsidP="0094757A">
          <w:pPr>
            <w:pStyle w:val="2A923F7D3EC548B0B379A28C3BF3608C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A9A53470AB4947C799B0F7DBAC89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95A7-ECF0-4AB2-AFBE-B3526E8E8B83}"/>
      </w:docPartPr>
      <w:docPartBody>
        <w:p w:rsidR="00000000" w:rsidRDefault="0094757A" w:rsidP="0094757A">
          <w:pPr>
            <w:pStyle w:val="A9A53470AB4947C799B0F7DBAC890E39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EFF818156B454CC09B65CEA0D367E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8D0D8-2AFB-4D2B-A433-78010F560DB4}"/>
      </w:docPartPr>
      <w:docPartBody>
        <w:p w:rsidR="00000000" w:rsidRDefault="0094757A" w:rsidP="0094757A">
          <w:pPr>
            <w:pStyle w:val="EFF818156B454CC09B65CEA0D367E6CF1"/>
          </w:pPr>
          <w:r w:rsidRPr="00C32A25">
            <w:rPr>
              <w:rFonts w:ascii="Ombudsman Stencil" w:hAnsi="Ombudsman Stencil"/>
            </w:rPr>
            <w:t>If yes, when?</w:t>
          </w:r>
        </w:p>
      </w:docPartBody>
    </w:docPart>
    <w:docPart>
      <w:docPartPr>
        <w:name w:val="DEFF9A4BEB8B438CAB483055C0ED1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3308-3B2D-42CB-B00F-C8E576983214}"/>
      </w:docPartPr>
      <w:docPartBody>
        <w:p w:rsidR="00000000" w:rsidRDefault="0094757A" w:rsidP="0094757A">
          <w:pPr>
            <w:pStyle w:val="DEFF9A4BEB8B438CAB483055C0ED1AD81"/>
          </w:pPr>
          <w:r w:rsidRPr="00C32A25">
            <w:rPr>
              <w:rFonts w:ascii="Ombudsman Stencil" w:hAnsi="Ombudsman Stencil"/>
            </w:rPr>
            <w:t>Have you ever been convicted of a felony?</w:t>
          </w:r>
        </w:p>
      </w:docPartBody>
    </w:docPart>
    <w:docPart>
      <w:docPartPr>
        <w:name w:val="2C181BB05F2A4F22BDCA00BA1113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90B81-4986-4D94-AD9F-10BD399FE7FF}"/>
      </w:docPartPr>
      <w:docPartBody>
        <w:p w:rsidR="00000000" w:rsidRDefault="0094757A" w:rsidP="0094757A">
          <w:pPr>
            <w:pStyle w:val="2C181BB05F2A4F22BDCA00BA1113DD75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962C9B6080AF420E84D296C48A01B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BB95C-9C17-4A21-9721-A13042CAFA4D}"/>
      </w:docPartPr>
      <w:docPartBody>
        <w:p w:rsidR="00000000" w:rsidRDefault="0094757A" w:rsidP="0094757A">
          <w:pPr>
            <w:pStyle w:val="962C9B6080AF420E84D296C48A01BFE0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372D4D3D418C40F389A71A0A5F300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FCF8-217C-4383-8964-EB9559D275CB}"/>
      </w:docPartPr>
      <w:docPartBody>
        <w:p w:rsidR="00000000" w:rsidRDefault="0094757A" w:rsidP="0094757A">
          <w:pPr>
            <w:pStyle w:val="372D4D3D418C40F389A71A0A5F3005321"/>
          </w:pPr>
          <w:r w:rsidRPr="00C32A25">
            <w:rPr>
              <w:rFonts w:ascii="Ombudsman Stencil" w:hAnsi="Ombudsman Stencil"/>
            </w:rPr>
            <w:t>Education</w:t>
          </w:r>
        </w:p>
      </w:docPartBody>
    </w:docPart>
    <w:docPart>
      <w:docPartPr>
        <w:name w:val="64EA2EC4651B42EC8E87BEEC808E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DE84D-AF10-4888-8F6B-124316F11EB9}"/>
      </w:docPartPr>
      <w:docPartBody>
        <w:p w:rsidR="00000000" w:rsidRDefault="0094757A" w:rsidP="0094757A">
          <w:pPr>
            <w:pStyle w:val="64EA2EC4651B42EC8E87BEEC808EEEC31"/>
          </w:pPr>
          <w:r w:rsidRPr="00C32A25">
            <w:rPr>
              <w:rFonts w:ascii="Ombudsman Stencil" w:hAnsi="Ombudsman Stencil"/>
            </w:rPr>
            <w:t>High school:</w:t>
          </w:r>
        </w:p>
      </w:docPartBody>
    </w:docPart>
    <w:docPart>
      <w:docPartPr>
        <w:name w:val="932A2D7105E743FFBBEDE4EA98D7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B9FC9-09C2-42B9-93AE-4EA1DA81C448}"/>
      </w:docPartPr>
      <w:docPartBody>
        <w:p w:rsidR="00000000" w:rsidRDefault="0094757A" w:rsidP="0094757A">
          <w:pPr>
            <w:pStyle w:val="932A2D7105E743FFBBEDE4EA98D7032D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463BD3ADD5F54D34B95623BF9025A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2DA2-9FE0-487E-A33B-D806E518DABF}"/>
      </w:docPartPr>
      <w:docPartBody>
        <w:p w:rsidR="00000000" w:rsidRDefault="0094757A" w:rsidP="0094757A">
          <w:pPr>
            <w:pStyle w:val="463BD3ADD5F54D34B95623BF9025A4A61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799B243A824C43A39AAEFC935CD47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49350-9E09-45C7-918D-DB60F4FB82A6}"/>
      </w:docPartPr>
      <w:docPartBody>
        <w:p w:rsidR="00000000" w:rsidRDefault="0094757A" w:rsidP="0094757A">
          <w:pPr>
            <w:pStyle w:val="799B243A824C43A39AAEFC935CD47B251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EB62F7A4F8B344FBB2206A50FDCFD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A5806-D63A-4555-BF37-BA30AE13D9AD}"/>
      </w:docPartPr>
      <w:docPartBody>
        <w:p w:rsidR="00000000" w:rsidRDefault="0094757A" w:rsidP="0094757A">
          <w:pPr>
            <w:pStyle w:val="EB62F7A4F8B344FBB2206A50FDCFDEC91"/>
          </w:pPr>
          <w:r w:rsidRPr="00C32A25">
            <w:rPr>
              <w:rFonts w:ascii="Ombudsman Stencil" w:hAnsi="Ombudsman Stencil"/>
            </w:rPr>
            <w:t>Did you graduate?</w:t>
          </w:r>
        </w:p>
      </w:docPartBody>
    </w:docPart>
    <w:docPart>
      <w:docPartPr>
        <w:name w:val="8D5D7F4486B4454CA83E1C5A3F3C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4660-E468-4974-9431-6AE7A5623FF2}"/>
      </w:docPartPr>
      <w:docPartBody>
        <w:p w:rsidR="00000000" w:rsidRDefault="0094757A" w:rsidP="0094757A">
          <w:pPr>
            <w:pStyle w:val="8D5D7F4486B4454CA83E1C5A3F3CFCF8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07734AB8C35F4A45B269B073BCF3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57E8C-502A-431F-BA4D-6BCCCBF62C1E}"/>
      </w:docPartPr>
      <w:docPartBody>
        <w:p w:rsidR="00000000" w:rsidRDefault="0094757A" w:rsidP="0094757A">
          <w:pPr>
            <w:pStyle w:val="07734AB8C35F4A45B269B073BCF3FE5B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4EDF7ADDCEF34243A602E3030F91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AA07E-AE5C-4DEC-837C-C182154261E5}"/>
      </w:docPartPr>
      <w:docPartBody>
        <w:p w:rsidR="00000000" w:rsidRDefault="0094757A" w:rsidP="0094757A">
          <w:pPr>
            <w:pStyle w:val="4EDF7ADDCEF34243A602E3030F91337E1"/>
          </w:pPr>
          <w:r w:rsidRPr="00C32A25">
            <w:rPr>
              <w:rFonts w:ascii="Ombudsman Stencil" w:hAnsi="Ombudsman Stencil"/>
            </w:rPr>
            <w:t>Diploma:</w:t>
          </w:r>
        </w:p>
      </w:docPartBody>
    </w:docPart>
    <w:docPart>
      <w:docPartPr>
        <w:name w:val="4201116F26EC4B9E8B825FA74A7D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178F2-49E2-4018-83D5-87E30695C651}"/>
      </w:docPartPr>
      <w:docPartBody>
        <w:p w:rsidR="00000000" w:rsidRDefault="0094757A" w:rsidP="0094757A">
          <w:pPr>
            <w:pStyle w:val="4201116F26EC4B9E8B825FA74A7D86C01"/>
          </w:pPr>
          <w:r w:rsidRPr="00C32A25">
            <w:rPr>
              <w:rFonts w:ascii="Ombudsman Stencil" w:hAnsi="Ombudsman Stencil"/>
            </w:rPr>
            <w:t>College:</w:t>
          </w:r>
        </w:p>
      </w:docPartBody>
    </w:docPart>
    <w:docPart>
      <w:docPartPr>
        <w:name w:val="8049089DB1364F29898E934B11B2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09B7-DBE9-41D5-83D7-723F597D32BC}"/>
      </w:docPartPr>
      <w:docPartBody>
        <w:p w:rsidR="00000000" w:rsidRDefault="0094757A" w:rsidP="0094757A">
          <w:pPr>
            <w:pStyle w:val="8049089DB1364F29898E934B11B215D8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EA1532D4D63846A898AE636DC091B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A5705-D877-4580-9223-32E471FD094F}"/>
      </w:docPartPr>
      <w:docPartBody>
        <w:p w:rsidR="00000000" w:rsidRDefault="0094757A" w:rsidP="0094757A">
          <w:pPr>
            <w:pStyle w:val="EA1532D4D63846A898AE636DC091BE651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6CD37FC9866249438ECBC9CBC5F9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67EE7-54BE-417C-A2CC-CD6E31B88EB7}"/>
      </w:docPartPr>
      <w:docPartBody>
        <w:p w:rsidR="00000000" w:rsidRDefault="0094757A" w:rsidP="0094757A">
          <w:pPr>
            <w:pStyle w:val="6CD37FC9866249438ECBC9CBC5F94AED1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C7EEF46E59C546D3840567979AD9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685B0-A7A6-4DF6-AB79-7C71ED488E4E}"/>
      </w:docPartPr>
      <w:docPartBody>
        <w:p w:rsidR="00000000" w:rsidRDefault="0094757A" w:rsidP="0094757A">
          <w:pPr>
            <w:pStyle w:val="C7EEF46E59C546D3840567979AD908C31"/>
          </w:pPr>
          <w:r w:rsidRPr="00C32A25">
            <w:rPr>
              <w:rFonts w:ascii="Ombudsman Stencil" w:hAnsi="Ombudsman Stencil"/>
            </w:rPr>
            <w:t>Did you graduate?</w:t>
          </w:r>
        </w:p>
      </w:docPartBody>
    </w:docPart>
    <w:docPart>
      <w:docPartPr>
        <w:name w:val="AADDD763306448088A79C0E29FE3E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7479A-88EF-432C-A115-6DD131C7EEC0}"/>
      </w:docPartPr>
      <w:docPartBody>
        <w:p w:rsidR="00000000" w:rsidRDefault="0094757A" w:rsidP="0094757A">
          <w:pPr>
            <w:pStyle w:val="AADDD763306448088A79C0E29FE3E6B3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93C7CF4759434F41823EBC560FE41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93015-BB51-4DDD-9CE9-48C8724B7080}"/>
      </w:docPartPr>
      <w:docPartBody>
        <w:p w:rsidR="00000000" w:rsidRDefault="0094757A" w:rsidP="0094757A">
          <w:pPr>
            <w:pStyle w:val="93C7CF4759434F41823EBC560FE41BF0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D19E077FD44E498F927886B85015A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1D3E-C3E1-4B5E-86FE-327D0ADEBF97}"/>
      </w:docPartPr>
      <w:docPartBody>
        <w:p w:rsidR="00000000" w:rsidRDefault="0094757A" w:rsidP="0094757A">
          <w:pPr>
            <w:pStyle w:val="D19E077FD44E498F927886B85015AB351"/>
          </w:pPr>
          <w:r w:rsidRPr="00C32A25">
            <w:rPr>
              <w:rFonts w:ascii="Ombudsman Stencil" w:hAnsi="Ombudsman Stencil"/>
            </w:rPr>
            <w:t>Degree:</w:t>
          </w:r>
        </w:p>
      </w:docPartBody>
    </w:docPart>
    <w:docPart>
      <w:docPartPr>
        <w:name w:val="837CED4B37984D948E5721891029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8EDAC-C565-4C78-848C-4BE6F1275E93}"/>
      </w:docPartPr>
      <w:docPartBody>
        <w:p w:rsidR="00000000" w:rsidRDefault="0094757A" w:rsidP="0094757A">
          <w:pPr>
            <w:pStyle w:val="837CED4B37984D948E5721891029AADC1"/>
          </w:pPr>
          <w:r w:rsidRPr="00C32A25">
            <w:rPr>
              <w:rFonts w:ascii="Ombudsman Stencil" w:hAnsi="Ombudsman Stencil"/>
            </w:rPr>
            <w:t>Other:</w:t>
          </w:r>
        </w:p>
      </w:docPartBody>
    </w:docPart>
    <w:docPart>
      <w:docPartPr>
        <w:name w:val="7C5988F6B5654A13802730CAE2E69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172D7-0BAA-4AD1-B116-3412B829DD08}"/>
      </w:docPartPr>
      <w:docPartBody>
        <w:p w:rsidR="00000000" w:rsidRDefault="0094757A" w:rsidP="0094757A">
          <w:pPr>
            <w:pStyle w:val="7C5988F6B5654A13802730CAE2E6930C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10828823B30D48D0902367EF848DF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34E83-A78F-4BFE-9418-6B9338862492}"/>
      </w:docPartPr>
      <w:docPartBody>
        <w:p w:rsidR="00000000" w:rsidRDefault="0094757A" w:rsidP="0094757A">
          <w:pPr>
            <w:pStyle w:val="10828823B30D48D0902367EF848DF1251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FFC4D0CF1C384F2B904083C7F7BD5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5842B-E264-46F6-B9F3-D887641F2180}"/>
      </w:docPartPr>
      <w:docPartBody>
        <w:p w:rsidR="00000000" w:rsidRDefault="0094757A" w:rsidP="0094757A">
          <w:pPr>
            <w:pStyle w:val="FFC4D0CF1C384F2B904083C7F7BD56A61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2BFBC5E9C55644EAAF38057AB0500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67EC-B321-437E-B21C-758ADA887B77}"/>
      </w:docPartPr>
      <w:docPartBody>
        <w:p w:rsidR="00000000" w:rsidRDefault="0094757A" w:rsidP="0094757A">
          <w:pPr>
            <w:pStyle w:val="2BFBC5E9C55644EAAF38057AB05008AF1"/>
          </w:pPr>
          <w:r w:rsidRPr="00C32A25">
            <w:rPr>
              <w:rFonts w:ascii="Ombudsman Stencil" w:hAnsi="Ombudsman Stencil"/>
            </w:rPr>
            <w:t>Did you graduate?</w:t>
          </w:r>
        </w:p>
      </w:docPartBody>
    </w:docPart>
    <w:docPart>
      <w:docPartPr>
        <w:name w:val="90B4675142DB4AFD8866926E2194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29D6A-4589-4B81-9E6D-D36181928E07}"/>
      </w:docPartPr>
      <w:docPartBody>
        <w:p w:rsidR="00000000" w:rsidRDefault="0094757A" w:rsidP="0094757A">
          <w:pPr>
            <w:pStyle w:val="90B4675142DB4AFD8866926E21942989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1EB3EAC3578141BCA87A594CB814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D5DC-E2F8-4DE2-9A31-F48AFF01E577}"/>
      </w:docPartPr>
      <w:docPartBody>
        <w:p w:rsidR="00000000" w:rsidRDefault="0094757A" w:rsidP="0094757A">
          <w:pPr>
            <w:pStyle w:val="1EB3EAC3578141BCA87A594CB814E9A8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9A92ED0A783146CA83DF529611E0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D09C-8B83-4317-8C8D-B097E01D4047}"/>
      </w:docPartPr>
      <w:docPartBody>
        <w:p w:rsidR="00000000" w:rsidRDefault="0094757A" w:rsidP="0094757A">
          <w:pPr>
            <w:pStyle w:val="9A92ED0A783146CA83DF529611E0442D1"/>
          </w:pPr>
          <w:r w:rsidRPr="00C32A25">
            <w:rPr>
              <w:rFonts w:ascii="Ombudsman Stencil" w:hAnsi="Ombudsman Stencil"/>
            </w:rPr>
            <w:t>Degree:</w:t>
          </w:r>
        </w:p>
      </w:docPartBody>
    </w:docPart>
    <w:docPart>
      <w:docPartPr>
        <w:name w:val="29FE5F61FEDF40BAA3269C001E3F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A5EF4-B4DF-491A-9A59-3CE3F0FBE3C1}"/>
      </w:docPartPr>
      <w:docPartBody>
        <w:p w:rsidR="00000000" w:rsidRDefault="0094757A" w:rsidP="0094757A">
          <w:pPr>
            <w:pStyle w:val="29FE5F61FEDF40BAA3269C001E3FB74D1"/>
          </w:pPr>
          <w:r w:rsidRPr="00C32A25">
            <w:rPr>
              <w:rFonts w:ascii="Ombudsman Stencil" w:hAnsi="Ombudsman Stencil"/>
            </w:rPr>
            <w:t>References</w:t>
          </w:r>
        </w:p>
      </w:docPartBody>
    </w:docPart>
    <w:docPart>
      <w:docPartPr>
        <w:name w:val="27B23BE1D46744F2AD24E77C62EF8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BABA3-57B6-43CF-8D5C-7D6D1464E966}"/>
      </w:docPartPr>
      <w:docPartBody>
        <w:p w:rsidR="00000000" w:rsidRDefault="0094757A" w:rsidP="0094757A">
          <w:pPr>
            <w:pStyle w:val="27B23BE1D46744F2AD24E77C62EF8A0E1"/>
          </w:pPr>
          <w:r w:rsidRPr="00C32A25">
            <w:rPr>
              <w:rFonts w:ascii="Ombudsman Stencil" w:hAnsi="Ombudsman Stencil"/>
            </w:rPr>
            <w:t>Please list three professional references.</w:t>
          </w:r>
        </w:p>
      </w:docPartBody>
    </w:docPart>
    <w:docPart>
      <w:docPartPr>
        <w:name w:val="BD3CB03D86CF4319BB59AB0550EE1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6C3CB-19AC-4D94-8F0A-519A21BA4130}"/>
      </w:docPartPr>
      <w:docPartBody>
        <w:p w:rsidR="00000000" w:rsidRDefault="0094757A" w:rsidP="0094757A">
          <w:pPr>
            <w:pStyle w:val="BD3CB03D86CF4319BB59AB0550EE1F471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CBD321CF094B4A23BB59B00804A51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53881-D00C-4A55-A8C7-55A5B1ADCDC8}"/>
      </w:docPartPr>
      <w:docPartBody>
        <w:p w:rsidR="00000000" w:rsidRDefault="0094757A" w:rsidP="0094757A">
          <w:pPr>
            <w:pStyle w:val="CBD321CF094B4A23BB59B00804A515CE1"/>
          </w:pPr>
          <w:r w:rsidRPr="00C32A25">
            <w:rPr>
              <w:rFonts w:ascii="Ombudsman Stencil" w:hAnsi="Ombudsman Stencil"/>
            </w:rPr>
            <w:t>Relationship:</w:t>
          </w:r>
        </w:p>
      </w:docPartBody>
    </w:docPart>
    <w:docPart>
      <w:docPartPr>
        <w:name w:val="47B8DF107473483496B9622CD9ED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11B9-EE1A-4FE5-A7BE-A3E2BD1D1266}"/>
      </w:docPartPr>
      <w:docPartBody>
        <w:p w:rsidR="00000000" w:rsidRDefault="0094757A" w:rsidP="0094757A">
          <w:pPr>
            <w:pStyle w:val="47B8DF107473483496B9622CD9ED4BD71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8CE2A87A40614034936AF9230D92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0474-38C1-4243-8F48-FB3CDEEB8841}"/>
      </w:docPartPr>
      <w:docPartBody>
        <w:p w:rsidR="00000000" w:rsidRDefault="0094757A" w:rsidP="0094757A">
          <w:pPr>
            <w:pStyle w:val="8CE2A87A40614034936AF9230D92372E1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19E8CBBEE645487BAAB423CF6259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69143-1F7A-4C16-852A-C89E8E69B8AB}"/>
      </w:docPartPr>
      <w:docPartBody>
        <w:p w:rsidR="00000000" w:rsidRDefault="0094757A" w:rsidP="0094757A">
          <w:pPr>
            <w:pStyle w:val="19E8CBBEE645487BAAB423CF62599380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E9D833EDF0E8471C9ECFB9F9C3581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E93A-6E05-44CA-B868-49F9BEE7CD5D}"/>
      </w:docPartPr>
      <w:docPartBody>
        <w:p w:rsidR="00000000" w:rsidRDefault="0094757A" w:rsidP="0094757A">
          <w:pPr>
            <w:pStyle w:val="E9D833EDF0E8471C9ECFB9F9C35817761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A5192B63FD234BB89BF43D942D23F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47971-23B8-4288-8111-A81F54775F83}"/>
      </w:docPartPr>
      <w:docPartBody>
        <w:p w:rsidR="00000000" w:rsidRDefault="0094757A" w:rsidP="0094757A">
          <w:pPr>
            <w:pStyle w:val="A5192B63FD234BB89BF43D942D23FD261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958563E4576C43FEAEE512FF29C11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51F3B-089D-4B06-97A3-1A64375792BA}"/>
      </w:docPartPr>
      <w:docPartBody>
        <w:p w:rsidR="00000000" w:rsidRDefault="0094757A" w:rsidP="0094757A">
          <w:pPr>
            <w:pStyle w:val="958563E4576C43FEAEE512FF29C1149E1"/>
          </w:pPr>
          <w:r w:rsidRPr="00C32A25">
            <w:rPr>
              <w:rFonts w:ascii="Ombudsman Stencil" w:hAnsi="Ombudsman Stencil"/>
            </w:rPr>
            <w:t>Relationship:</w:t>
          </w:r>
        </w:p>
      </w:docPartBody>
    </w:docPart>
    <w:docPart>
      <w:docPartPr>
        <w:name w:val="BE5497FF15D84B8490C1F5639796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A465F-AFF3-4503-A247-EAE9DBD70109}"/>
      </w:docPartPr>
      <w:docPartBody>
        <w:p w:rsidR="00000000" w:rsidRDefault="0094757A" w:rsidP="0094757A">
          <w:pPr>
            <w:pStyle w:val="BE5497FF15D84B8490C1F56397960BD91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6382710FF454479ABEF25A7DE1E11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D0DA9-A342-4D17-981D-1B5D4F6E34E4}"/>
      </w:docPartPr>
      <w:docPartBody>
        <w:p w:rsidR="00000000" w:rsidRDefault="0094757A" w:rsidP="0094757A">
          <w:pPr>
            <w:pStyle w:val="6382710FF454479ABEF25A7DE1E117581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CCBBDF1A81F548DFAD6848A2AF832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6F7B6-C536-4F96-B53F-CAFCCCCEDD8B}"/>
      </w:docPartPr>
      <w:docPartBody>
        <w:p w:rsidR="00000000" w:rsidRDefault="0094757A" w:rsidP="0094757A">
          <w:pPr>
            <w:pStyle w:val="CCBBDF1A81F548DFAD6848A2AF832826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06D204713DB743618D6479281EB27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FF5C3-10A8-4FF6-BDAB-8AE09E749C94}"/>
      </w:docPartPr>
      <w:docPartBody>
        <w:p w:rsidR="00000000" w:rsidRDefault="0094757A" w:rsidP="0094757A">
          <w:pPr>
            <w:pStyle w:val="06D204713DB743618D6479281EB2785F1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B87B39AF2FE54726A56BA99D2B626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729FD-3B85-4A1A-8A59-7AF735366F27}"/>
      </w:docPartPr>
      <w:docPartBody>
        <w:p w:rsidR="00000000" w:rsidRDefault="0094757A" w:rsidP="0094757A">
          <w:pPr>
            <w:pStyle w:val="B87B39AF2FE54726A56BA99D2B62610F1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A9A819CC2C8748DDB3A4692B4152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DBD5C-F04A-4C5E-8057-08C41A67EFBC}"/>
      </w:docPartPr>
      <w:docPartBody>
        <w:p w:rsidR="00000000" w:rsidRDefault="0094757A" w:rsidP="0094757A">
          <w:pPr>
            <w:pStyle w:val="A9A819CC2C8748DDB3A4692B4152803F1"/>
          </w:pPr>
          <w:r w:rsidRPr="00C32A25">
            <w:rPr>
              <w:rFonts w:ascii="Ombudsman Stencil" w:hAnsi="Ombudsman Stencil"/>
            </w:rPr>
            <w:t>Relationship:</w:t>
          </w:r>
        </w:p>
      </w:docPartBody>
    </w:docPart>
    <w:docPart>
      <w:docPartPr>
        <w:name w:val="6CC6857E87DB49C8AE400B0892D9C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25B3F-28A9-4EA8-A381-0FDDB030CFC1}"/>
      </w:docPartPr>
      <w:docPartBody>
        <w:p w:rsidR="00000000" w:rsidRDefault="0094757A" w:rsidP="0094757A">
          <w:pPr>
            <w:pStyle w:val="6CC6857E87DB49C8AE400B0892D9CC3A1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46A2E8B2FBA049D481AC67EB679FC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CE62-4A44-4A34-A558-6524A962C9AB}"/>
      </w:docPartPr>
      <w:docPartBody>
        <w:p w:rsidR="00000000" w:rsidRDefault="0094757A" w:rsidP="0094757A">
          <w:pPr>
            <w:pStyle w:val="46A2E8B2FBA049D481AC67EB679FCF7B1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B6C8F6ED76F740F89B97F4EBCCAE2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FFF2-1F59-428E-A0A4-D738EB30AC2F}"/>
      </w:docPartPr>
      <w:docPartBody>
        <w:p w:rsidR="00000000" w:rsidRDefault="0094757A" w:rsidP="0094757A">
          <w:pPr>
            <w:pStyle w:val="B6C8F6ED76F740F89B97F4EBCCAE2EF3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8387B9CB8EFC4BDFA8C342A4DFA27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0563-D3BF-41ED-AA21-5CA61BC1B91A}"/>
      </w:docPartPr>
      <w:docPartBody>
        <w:p w:rsidR="00000000" w:rsidRDefault="0094757A" w:rsidP="0094757A">
          <w:pPr>
            <w:pStyle w:val="8387B9CB8EFC4BDFA8C342A4DFA272C41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7AB5AFBB31A147FE957A7BC5E572A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28666-7D9B-4A58-9E11-5AA5D0CE1D7A}"/>
      </w:docPartPr>
      <w:docPartBody>
        <w:p w:rsidR="00000000" w:rsidRDefault="0094757A" w:rsidP="0094757A">
          <w:pPr>
            <w:pStyle w:val="7AB5AFBB31A147FE957A7BC5E572A6001"/>
          </w:pPr>
          <w:r w:rsidRPr="00C32A25">
            <w:rPr>
              <w:rFonts w:ascii="Ombudsman Stencil" w:hAnsi="Ombudsman Stencil"/>
            </w:rPr>
            <w:t>Previous Employment</w:t>
          </w:r>
        </w:p>
      </w:docPartBody>
    </w:docPart>
    <w:docPart>
      <w:docPartPr>
        <w:name w:val="3FFA2B2AD64C4305845AFE9FD66F0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73D4E-9AC2-43AB-92DA-4DB60C99CF22}"/>
      </w:docPartPr>
      <w:docPartBody>
        <w:p w:rsidR="00000000" w:rsidRDefault="0094757A" w:rsidP="0094757A">
          <w:pPr>
            <w:pStyle w:val="3FFA2B2AD64C4305845AFE9FD66F0DE11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8C7DAAF2CD5A4609B05E0915EDD73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BDD78-1635-4310-8008-4E18F5D07F47}"/>
      </w:docPartPr>
      <w:docPartBody>
        <w:p w:rsidR="00000000" w:rsidRDefault="0094757A" w:rsidP="0094757A">
          <w:pPr>
            <w:pStyle w:val="8C7DAAF2CD5A4609B05E0915EDD73A3C1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5E9D7A5485204BA8BA752A95881DF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AE78-4D7A-4538-960F-E51576105DA9}"/>
      </w:docPartPr>
      <w:docPartBody>
        <w:p w:rsidR="00000000" w:rsidRDefault="0094757A" w:rsidP="0094757A">
          <w:pPr>
            <w:pStyle w:val="5E9D7A5485204BA8BA752A95881DFAA1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84AC8A6D26BF4B389F35D5793576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F712-4E4F-4272-BFD2-966DCC352681}"/>
      </w:docPartPr>
      <w:docPartBody>
        <w:p w:rsidR="00000000" w:rsidRDefault="0094757A" w:rsidP="0094757A">
          <w:pPr>
            <w:pStyle w:val="84AC8A6D26BF4B389F35D57935767C2A1"/>
          </w:pPr>
          <w:r w:rsidRPr="00C32A25">
            <w:rPr>
              <w:rFonts w:ascii="Ombudsman Stencil" w:hAnsi="Ombudsman Stencil"/>
            </w:rPr>
            <w:t>Supervisor:</w:t>
          </w:r>
        </w:p>
      </w:docPartBody>
    </w:docPart>
    <w:docPart>
      <w:docPartPr>
        <w:name w:val="E836882EFAB24DC9B5A610AA7CDC9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96287-E76E-43B1-ABCD-BC2E30DC6AFC}"/>
      </w:docPartPr>
      <w:docPartBody>
        <w:p w:rsidR="00000000" w:rsidRDefault="0094757A" w:rsidP="0094757A">
          <w:pPr>
            <w:pStyle w:val="E836882EFAB24DC9B5A610AA7CDC9E2F1"/>
          </w:pPr>
          <w:r w:rsidRPr="00C32A25">
            <w:rPr>
              <w:rFonts w:ascii="Ombudsman Stencil" w:hAnsi="Ombudsman Stencil"/>
            </w:rPr>
            <w:t>Job title:</w:t>
          </w:r>
        </w:p>
      </w:docPartBody>
    </w:docPart>
    <w:docPart>
      <w:docPartPr>
        <w:name w:val="D79B4082C66E4B999248462F04E33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FC0C6-51C9-4996-8CBC-73508F0AE411}"/>
      </w:docPartPr>
      <w:docPartBody>
        <w:p w:rsidR="00000000" w:rsidRDefault="0094757A" w:rsidP="0094757A">
          <w:pPr>
            <w:pStyle w:val="D79B4082C66E4B999248462F04E331631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9E30FACBAC594577A64C1CA3084A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23F0-15EA-4557-B6B0-86DD68309EAC}"/>
      </w:docPartPr>
      <w:docPartBody>
        <w:p w:rsidR="00000000" w:rsidRDefault="0094757A" w:rsidP="0094757A">
          <w:pPr>
            <w:pStyle w:val="9E30FACBAC594577A64C1CA3084A6E881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A415D33786974BDDAAA28A9F78550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64E1-EAC4-4856-9513-840826B6723E}"/>
      </w:docPartPr>
      <w:docPartBody>
        <w:p w:rsidR="00000000" w:rsidRDefault="0094757A" w:rsidP="0094757A">
          <w:pPr>
            <w:pStyle w:val="A415D33786974BDDAAA28A9F785506361"/>
          </w:pPr>
          <w:r w:rsidRPr="00C32A25">
            <w:rPr>
              <w:rFonts w:ascii="Ombudsman Stencil" w:hAnsi="Ombudsman Stencil"/>
            </w:rPr>
            <w:t>Responsibilities:</w:t>
          </w:r>
        </w:p>
      </w:docPartBody>
    </w:docPart>
    <w:docPart>
      <w:docPartPr>
        <w:name w:val="B1DB8B06B8E44BAE92733057756C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9029-60F2-4DFA-8AC1-A42E2BE655E7}"/>
      </w:docPartPr>
      <w:docPartBody>
        <w:p w:rsidR="00000000" w:rsidRDefault="0094757A" w:rsidP="0094757A">
          <w:pPr>
            <w:pStyle w:val="B1DB8B06B8E44BAE92733057756CAA671"/>
          </w:pPr>
          <w:r w:rsidRPr="00C32A25">
            <w:rPr>
              <w:rFonts w:ascii="Ombudsman Stencil" w:hAnsi="Ombudsman Stencil"/>
            </w:rPr>
            <w:t>May we contact your previous supervisor for a reference?</w:t>
          </w:r>
        </w:p>
      </w:docPartBody>
    </w:docPart>
    <w:docPart>
      <w:docPartPr>
        <w:name w:val="EDAABF880B06430CB87BF1C11CC89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DD0-DC62-4812-9963-94EBEFED4C4A}"/>
      </w:docPartPr>
      <w:docPartBody>
        <w:p w:rsidR="00000000" w:rsidRDefault="0094757A" w:rsidP="0094757A">
          <w:pPr>
            <w:pStyle w:val="EDAABF880B06430CB87BF1C11CC89C96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D95C2A38D82E4990A00D1071804BA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D7308-84C2-4990-AA7B-F074244E672E}"/>
      </w:docPartPr>
      <w:docPartBody>
        <w:p w:rsidR="00000000" w:rsidRDefault="0094757A" w:rsidP="0094757A">
          <w:pPr>
            <w:pStyle w:val="D95C2A38D82E4990A00D1071804BAFC0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553F32F13F354F48BC4FD2C506B74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040EA-C7A1-4FCF-867A-2BBC5731DD18}"/>
      </w:docPartPr>
      <w:docPartBody>
        <w:p w:rsidR="00000000" w:rsidRDefault="0094757A" w:rsidP="0094757A">
          <w:pPr>
            <w:pStyle w:val="553F32F13F354F48BC4FD2C506B74BD61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90EC6169310944A790B86E76B69C5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072E6-791E-4A19-ACF7-D844E4B95823}"/>
      </w:docPartPr>
      <w:docPartBody>
        <w:p w:rsidR="00000000" w:rsidRDefault="0094757A" w:rsidP="0094757A">
          <w:pPr>
            <w:pStyle w:val="90EC6169310944A790B86E76B69C5A321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EB91A81FA12446C283E2F4FC92E95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7B1D-C611-4C93-863A-7E641B55FF53}"/>
      </w:docPartPr>
      <w:docPartBody>
        <w:p w:rsidR="00000000" w:rsidRDefault="0094757A" w:rsidP="0094757A">
          <w:pPr>
            <w:pStyle w:val="EB91A81FA12446C283E2F4FC92E95061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7DA53A20BD44444F83D1DE230F29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66E8D-D5E0-477C-BFE6-BF06D9D9055E}"/>
      </w:docPartPr>
      <w:docPartBody>
        <w:p w:rsidR="00000000" w:rsidRDefault="0094757A" w:rsidP="0094757A">
          <w:pPr>
            <w:pStyle w:val="7DA53A20BD44444F83D1DE230F295B981"/>
          </w:pPr>
          <w:r w:rsidRPr="00C32A25">
            <w:rPr>
              <w:rFonts w:ascii="Ombudsman Stencil" w:hAnsi="Ombudsman Stencil"/>
            </w:rPr>
            <w:t>Supervisor:</w:t>
          </w:r>
        </w:p>
      </w:docPartBody>
    </w:docPart>
    <w:docPart>
      <w:docPartPr>
        <w:name w:val="600EFEADA1E945229480D8B0C9F93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F612D-8116-404B-B942-04CF1ACF5B07}"/>
      </w:docPartPr>
      <w:docPartBody>
        <w:p w:rsidR="00000000" w:rsidRDefault="0094757A" w:rsidP="0094757A">
          <w:pPr>
            <w:pStyle w:val="600EFEADA1E945229480D8B0C9F933991"/>
          </w:pPr>
          <w:r w:rsidRPr="00C32A25">
            <w:rPr>
              <w:rFonts w:ascii="Ombudsman Stencil" w:hAnsi="Ombudsman Stencil"/>
            </w:rPr>
            <w:t>Job title:</w:t>
          </w:r>
        </w:p>
      </w:docPartBody>
    </w:docPart>
    <w:docPart>
      <w:docPartPr>
        <w:name w:val="4197B94D4D51442C9D101132F90F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01B46-39EE-44DA-B140-CA0AD752EAFC}"/>
      </w:docPartPr>
      <w:docPartBody>
        <w:p w:rsidR="00000000" w:rsidRDefault="0094757A" w:rsidP="0094757A">
          <w:pPr>
            <w:pStyle w:val="4197B94D4D51442C9D101132F90F59DF1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3EEE6BFD14EC492B975A9BD244FCC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26310-C292-4BEA-B25A-4A0409E9A0C2}"/>
      </w:docPartPr>
      <w:docPartBody>
        <w:p w:rsidR="00000000" w:rsidRDefault="0094757A" w:rsidP="0094757A">
          <w:pPr>
            <w:pStyle w:val="3EEE6BFD14EC492B975A9BD244FCC3B31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E6D560B2679848339E73E0EC0A097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D0639-CC5D-4DDB-B5CD-6835E3B9A183}"/>
      </w:docPartPr>
      <w:docPartBody>
        <w:p w:rsidR="00000000" w:rsidRDefault="0094757A" w:rsidP="0094757A">
          <w:pPr>
            <w:pStyle w:val="E6D560B2679848339E73E0EC0A0975D91"/>
          </w:pPr>
          <w:r w:rsidRPr="00C32A25">
            <w:rPr>
              <w:rFonts w:ascii="Ombudsman Stencil" w:hAnsi="Ombudsman Stencil"/>
            </w:rPr>
            <w:t>Responsibilities:</w:t>
          </w:r>
        </w:p>
      </w:docPartBody>
    </w:docPart>
    <w:docPart>
      <w:docPartPr>
        <w:name w:val="48354BC1D273460AB26C28F80434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3B854-A33F-4AC6-AA7C-F919571E0CB7}"/>
      </w:docPartPr>
      <w:docPartBody>
        <w:p w:rsidR="00000000" w:rsidRDefault="0094757A" w:rsidP="0094757A">
          <w:pPr>
            <w:pStyle w:val="48354BC1D273460AB26C28F8043403DE1"/>
          </w:pPr>
          <w:r w:rsidRPr="00C32A25">
            <w:rPr>
              <w:rFonts w:ascii="Ombudsman Stencil" w:hAnsi="Ombudsman Stencil"/>
            </w:rPr>
            <w:t>May we contact your previous supervisor for a reference?</w:t>
          </w:r>
        </w:p>
      </w:docPartBody>
    </w:docPart>
    <w:docPart>
      <w:docPartPr>
        <w:name w:val="130B4314A8824C90A60F8E42E8577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E064-18CA-49BF-B0DB-360697C0D916}"/>
      </w:docPartPr>
      <w:docPartBody>
        <w:p w:rsidR="00000000" w:rsidRDefault="0094757A" w:rsidP="0094757A">
          <w:pPr>
            <w:pStyle w:val="130B4314A8824C90A60F8E42E8577F7A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373524BA1A2A45689F1FE8554787B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A0377-EC52-4AEB-9856-881B1C88CDBE}"/>
      </w:docPartPr>
      <w:docPartBody>
        <w:p w:rsidR="00000000" w:rsidRDefault="0094757A" w:rsidP="0094757A">
          <w:pPr>
            <w:pStyle w:val="373524BA1A2A45689F1FE8554787BBB6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0E5267F8A8D540CBB5DBC5B111EED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8442E-8B94-4633-A765-8E5E3D167DF5}"/>
      </w:docPartPr>
      <w:docPartBody>
        <w:p w:rsidR="00000000" w:rsidRDefault="0094757A" w:rsidP="0094757A">
          <w:pPr>
            <w:pStyle w:val="0E5267F8A8D540CBB5DBC5B111EEDB121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9239F2CF076940AFB191E05FECCB9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1D68-7492-4C53-9AD4-B50F9A381338}"/>
      </w:docPartPr>
      <w:docPartBody>
        <w:p w:rsidR="00000000" w:rsidRDefault="0094757A" w:rsidP="0094757A">
          <w:pPr>
            <w:pStyle w:val="9239F2CF076940AFB191E05FECCB980E1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7A67976D09EA4F2FB4808A0A8516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D4F9-BB59-49DE-8CCD-68475CA3F525}"/>
      </w:docPartPr>
      <w:docPartBody>
        <w:p w:rsidR="00000000" w:rsidRDefault="0094757A" w:rsidP="0094757A">
          <w:pPr>
            <w:pStyle w:val="7A67976D09EA4F2FB4808A0A85164D651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3FF874ED4946453187010116CCD08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3FBD-053C-4D30-8AFD-66A9983F7934}"/>
      </w:docPartPr>
      <w:docPartBody>
        <w:p w:rsidR="00000000" w:rsidRDefault="0094757A" w:rsidP="0094757A">
          <w:pPr>
            <w:pStyle w:val="3FF874ED4946453187010116CCD080541"/>
          </w:pPr>
          <w:r w:rsidRPr="00C32A25">
            <w:rPr>
              <w:rFonts w:ascii="Ombudsman Stencil" w:hAnsi="Ombudsman Stencil"/>
            </w:rPr>
            <w:t>Supervisor:</w:t>
          </w:r>
        </w:p>
      </w:docPartBody>
    </w:docPart>
    <w:docPart>
      <w:docPartPr>
        <w:name w:val="24A6DB05CF274C50BF41A311AA4C3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EF13E-F470-4EF6-9669-8A80BC273269}"/>
      </w:docPartPr>
      <w:docPartBody>
        <w:p w:rsidR="00000000" w:rsidRDefault="0094757A" w:rsidP="0094757A">
          <w:pPr>
            <w:pStyle w:val="24A6DB05CF274C50BF41A311AA4C3EF51"/>
          </w:pPr>
          <w:r w:rsidRPr="00C32A25">
            <w:rPr>
              <w:rFonts w:ascii="Ombudsman Stencil" w:hAnsi="Ombudsman Stencil"/>
            </w:rPr>
            <w:t>Job title:</w:t>
          </w:r>
        </w:p>
      </w:docPartBody>
    </w:docPart>
    <w:docPart>
      <w:docPartPr>
        <w:name w:val="BCBE2BDA81914F8A8DBBA51FBF66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940B-0DC7-42E7-BE8C-54ABD2AA096D}"/>
      </w:docPartPr>
      <w:docPartBody>
        <w:p w:rsidR="00000000" w:rsidRDefault="0094757A" w:rsidP="0094757A">
          <w:pPr>
            <w:pStyle w:val="BCBE2BDA81914F8A8DBBA51FBF660CAC1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37DBA45572464B6DB0CE3E2CDE040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9A13-506E-4F11-8A53-291F0DE5EAA6}"/>
      </w:docPartPr>
      <w:docPartBody>
        <w:p w:rsidR="00000000" w:rsidRDefault="0094757A" w:rsidP="0094757A">
          <w:pPr>
            <w:pStyle w:val="37DBA45572464B6DB0CE3E2CDE0408BD1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589F4B9503E94E3BA1C3CC8FD0E13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17B3-38A9-454E-A1F8-390FD47DFFDC}"/>
      </w:docPartPr>
      <w:docPartBody>
        <w:p w:rsidR="00000000" w:rsidRDefault="0094757A" w:rsidP="0094757A">
          <w:pPr>
            <w:pStyle w:val="589F4B9503E94E3BA1C3CC8FD0E13D5D1"/>
          </w:pPr>
          <w:r w:rsidRPr="00C32A25">
            <w:rPr>
              <w:rFonts w:ascii="Ombudsman Stencil" w:hAnsi="Ombudsman Stencil"/>
            </w:rPr>
            <w:t>Responsibilities:</w:t>
          </w:r>
        </w:p>
      </w:docPartBody>
    </w:docPart>
    <w:docPart>
      <w:docPartPr>
        <w:name w:val="810F56DE9AD64BB5B8140055A8354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C9EA-CA2F-4939-8060-8A65144E44FA}"/>
      </w:docPartPr>
      <w:docPartBody>
        <w:p w:rsidR="00000000" w:rsidRDefault="0094757A" w:rsidP="0094757A">
          <w:pPr>
            <w:pStyle w:val="810F56DE9AD64BB5B8140055A83548781"/>
          </w:pPr>
          <w:r w:rsidRPr="00C32A25">
            <w:rPr>
              <w:rFonts w:ascii="Ombudsman Stencil" w:hAnsi="Ombudsman Stencil"/>
            </w:rPr>
            <w:t>May we contact your previous supervisor for a reference?</w:t>
          </w:r>
        </w:p>
      </w:docPartBody>
    </w:docPart>
    <w:docPart>
      <w:docPartPr>
        <w:name w:val="409F7C15D91F41EE969036E9F8688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0F09-88D6-4296-BFBE-6250BF8AC4E4}"/>
      </w:docPartPr>
      <w:docPartBody>
        <w:p w:rsidR="00000000" w:rsidRDefault="0094757A" w:rsidP="0094757A">
          <w:pPr>
            <w:pStyle w:val="409F7C15D91F41EE969036E9F86885341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175A2541FCC8444FBE283D804D32F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FBDA-7DCE-4855-A16F-543C53E07A3E}"/>
      </w:docPartPr>
      <w:docPartBody>
        <w:p w:rsidR="00000000" w:rsidRDefault="0094757A" w:rsidP="0094757A">
          <w:pPr>
            <w:pStyle w:val="175A2541FCC8444FBE283D804D32F25E1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C0137EA8CC264ACEA50B3F322121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538A8-AE29-4B02-A106-EEF2300D3178}"/>
      </w:docPartPr>
      <w:docPartBody>
        <w:p w:rsidR="00000000" w:rsidRDefault="0094757A" w:rsidP="0094757A">
          <w:pPr>
            <w:pStyle w:val="C0137EA8CC264ACEA50B3F3221216A0E1"/>
          </w:pPr>
          <w:r w:rsidRPr="00C32A25">
            <w:rPr>
              <w:rFonts w:ascii="Ombudsman Stencil" w:hAnsi="Ombudsman Stencil"/>
            </w:rPr>
            <w:t>Military Service</w:t>
          </w:r>
        </w:p>
      </w:docPartBody>
    </w:docPart>
    <w:docPart>
      <w:docPartPr>
        <w:name w:val="1BF87BDAD95D4B4EA553CE5F91F6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2394-60EB-47C0-B37F-D93C88D80F57}"/>
      </w:docPartPr>
      <w:docPartBody>
        <w:p w:rsidR="00000000" w:rsidRDefault="0094757A" w:rsidP="0094757A">
          <w:pPr>
            <w:pStyle w:val="1BF87BDAD95D4B4EA553CE5F91F67DA21"/>
          </w:pPr>
          <w:r w:rsidRPr="00C32A25">
            <w:rPr>
              <w:rFonts w:ascii="Ombudsman Stencil" w:hAnsi="Ombudsman Stencil"/>
            </w:rPr>
            <w:t>Branch:</w:t>
          </w:r>
        </w:p>
      </w:docPartBody>
    </w:docPart>
    <w:docPart>
      <w:docPartPr>
        <w:name w:val="BB063DF2F5634D39BC58208FCBCF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F249-EE24-43D2-8906-98E6847FEAC5}"/>
      </w:docPartPr>
      <w:docPartBody>
        <w:p w:rsidR="00000000" w:rsidRDefault="0094757A" w:rsidP="0094757A">
          <w:pPr>
            <w:pStyle w:val="BB063DF2F5634D39BC58208FCBCFB9881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B0A52C29E99B403D924AAF354B74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9C2A-FD88-4B0A-8483-911D9F2FD4BF}"/>
      </w:docPartPr>
      <w:docPartBody>
        <w:p w:rsidR="00000000" w:rsidRDefault="0094757A" w:rsidP="0094757A">
          <w:pPr>
            <w:pStyle w:val="B0A52C29E99B403D924AAF354B74EB671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E51B24210B9E400AA8C29122D7B37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624B9-CAED-456A-8EFF-0F68B5E98548}"/>
      </w:docPartPr>
      <w:docPartBody>
        <w:p w:rsidR="00000000" w:rsidRDefault="0094757A" w:rsidP="0094757A">
          <w:pPr>
            <w:pStyle w:val="E51B24210B9E400AA8C29122D7B37C901"/>
          </w:pPr>
          <w:r w:rsidRPr="00C32A25">
            <w:rPr>
              <w:rFonts w:ascii="Ombudsman Stencil" w:hAnsi="Ombudsman Stencil"/>
            </w:rPr>
            <w:t>Rank at discharge:</w:t>
          </w:r>
        </w:p>
      </w:docPartBody>
    </w:docPart>
    <w:docPart>
      <w:docPartPr>
        <w:name w:val="97B54752A1E2491CB0DD3D30D8CDD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F674-E1EA-45B1-B62A-818846B9E146}"/>
      </w:docPartPr>
      <w:docPartBody>
        <w:p w:rsidR="00000000" w:rsidRDefault="0094757A" w:rsidP="0094757A">
          <w:pPr>
            <w:pStyle w:val="97B54752A1E2491CB0DD3D30D8CDD7461"/>
          </w:pPr>
          <w:r w:rsidRPr="00C32A25">
            <w:rPr>
              <w:rFonts w:ascii="Ombudsman Stencil" w:hAnsi="Ombudsman Stencil"/>
            </w:rPr>
            <w:t>Type of discharge:</w:t>
          </w:r>
        </w:p>
      </w:docPartBody>
    </w:docPart>
    <w:docPart>
      <w:docPartPr>
        <w:name w:val="D850993C597B4AF2A733D64A339D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B3BF-933F-4D07-9C05-EFB380DC5C25}"/>
      </w:docPartPr>
      <w:docPartBody>
        <w:p w:rsidR="00000000" w:rsidRDefault="0094757A" w:rsidP="0094757A">
          <w:pPr>
            <w:pStyle w:val="D850993C597B4AF2A733D64A339D54261"/>
          </w:pPr>
          <w:r w:rsidRPr="00C32A25">
            <w:rPr>
              <w:rFonts w:ascii="Ombudsman Stencil" w:hAnsi="Ombudsman Stencil"/>
            </w:rPr>
            <w:t>If other than honorable, explain:</w:t>
          </w:r>
        </w:p>
      </w:docPartBody>
    </w:docPart>
    <w:docPart>
      <w:docPartPr>
        <w:name w:val="8317CDDC04A846FFA4DB37B74D46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5E5A4-5FF5-4F0F-948F-41792D26172B}"/>
      </w:docPartPr>
      <w:docPartBody>
        <w:p w:rsidR="00000000" w:rsidRDefault="0094757A" w:rsidP="0094757A">
          <w:pPr>
            <w:pStyle w:val="8317CDDC04A846FFA4DB37B74D4670021"/>
          </w:pPr>
          <w:r w:rsidRPr="00C32A25">
            <w:rPr>
              <w:rFonts w:ascii="Ombudsman Stencil" w:hAnsi="Ombudsman Stencil"/>
            </w:rPr>
            <w:t>Disclaimer and signature</w:t>
          </w:r>
        </w:p>
      </w:docPartBody>
    </w:docPart>
    <w:docPart>
      <w:docPartPr>
        <w:name w:val="6FCDDA25E7214F6CAF9F53C70FF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454A4-150A-443C-973B-D2E0D0B669C9}"/>
      </w:docPartPr>
      <w:docPartBody>
        <w:p w:rsidR="00000000" w:rsidRDefault="0094757A" w:rsidP="0094757A">
          <w:pPr>
            <w:pStyle w:val="6FCDDA25E7214F6CAF9F53C70FF9C1FA1"/>
          </w:pPr>
          <w:r w:rsidRPr="00C32A25">
            <w:rPr>
              <w:rFonts w:ascii="Ombudsman Stencil" w:hAnsi="Ombudsman Stencil"/>
            </w:rPr>
            <w:t xml:space="preserve">I certify that my answers are true and complete to the best of my knowledge.  </w:t>
          </w:r>
        </w:p>
      </w:docPartBody>
    </w:docPart>
    <w:docPart>
      <w:docPartPr>
        <w:name w:val="5E0D9E9D639546618D65B7977F73F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5311-CF36-48EC-8385-E3228CE14501}"/>
      </w:docPartPr>
      <w:docPartBody>
        <w:p w:rsidR="00000000" w:rsidRDefault="0094757A" w:rsidP="0094757A">
          <w:pPr>
            <w:pStyle w:val="5E0D9E9D639546618D65B7977F73F5AF1"/>
          </w:pPr>
          <w:r w:rsidRPr="00C32A25">
            <w:rPr>
              <w:rFonts w:ascii="Ombudsman Stencil" w:hAnsi="Ombudsman Stencil"/>
            </w:rPr>
            <w:t>Signature:</w:t>
          </w:r>
        </w:p>
      </w:docPartBody>
    </w:docPart>
    <w:docPart>
      <w:docPartPr>
        <w:name w:val="A89FA7F601714094BEB087F566DAC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7B12F-CFA8-40EB-9490-A47E0CF39A65}"/>
      </w:docPartPr>
      <w:docPartBody>
        <w:p w:rsidR="00000000" w:rsidRDefault="0094757A" w:rsidP="0094757A">
          <w:pPr>
            <w:pStyle w:val="A89FA7F601714094BEB087F566DAC0311"/>
          </w:pPr>
          <w:r w:rsidRPr="00C32A25">
            <w:rPr>
              <w:rFonts w:ascii="Ombudsman Stencil" w:hAnsi="Ombudsman Stencil"/>
            </w:rPr>
            <w:t>Date:</w:t>
          </w:r>
        </w:p>
      </w:docPartBody>
    </w:docPart>
    <w:docPart>
      <w:docPartPr>
        <w:name w:val="E238F6CFE9334851833789163567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6A64-A29E-4920-BDE5-B064BE371914}"/>
      </w:docPartPr>
      <w:docPartBody>
        <w:p w:rsidR="00000000" w:rsidRDefault="0094757A" w:rsidP="0094757A">
          <w:pPr>
            <w:pStyle w:val="E238F6CFE933485183378916356707621"/>
          </w:pPr>
          <w:r w:rsidRPr="006D3B36">
            <w:rPr>
              <w:rFonts w:ascii="Ombudsman Stencil" w:hAnsi="Ombudsman Stencil"/>
              <w:sz w:val="32"/>
              <w:szCs w:val="16"/>
            </w:rPr>
            <w:t>Employment application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mbudsman Stencil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7A"/>
    <w:rsid w:val="006A3602"/>
    <w:rsid w:val="0094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F2161DABC4D4B8A24F1880D06A86A">
    <w:name w:val="77CF2161DABC4D4B8A24F1880D06A86A"/>
  </w:style>
  <w:style w:type="paragraph" w:customStyle="1" w:styleId="9658645165B04FD3A497FA5BA92D6821">
    <w:name w:val="9658645165B04FD3A497FA5BA92D6821"/>
  </w:style>
  <w:style w:type="paragraph" w:customStyle="1" w:styleId="1D5B5A39A10F4BD294DAB7E296283B06">
    <w:name w:val="1D5B5A39A10F4BD294DAB7E296283B06"/>
  </w:style>
  <w:style w:type="paragraph" w:customStyle="1" w:styleId="F41C28DAA16D4F918BCE6225D1D58EF4">
    <w:name w:val="F41C28DAA16D4F918BCE6225D1D58EF4"/>
  </w:style>
  <w:style w:type="paragraph" w:customStyle="1" w:styleId="78627AD490F74F0E8862932F90036FEE">
    <w:name w:val="78627AD490F74F0E8862932F90036FEE"/>
  </w:style>
  <w:style w:type="paragraph" w:customStyle="1" w:styleId="9F7C0D4AABB84638B9B9B6681C437924">
    <w:name w:val="9F7C0D4AABB84638B9B9B6681C437924"/>
  </w:style>
  <w:style w:type="paragraph" w:customStyle="1" w:styleId="67701B02238F4F8DA469899A68C280CD">
    <w:name w:val="67701B02238F4F8DA469899A68C280CD"/>
  </w:style>
  <w:style w:type="paragraph" w:customStyle="1" w:styleId="A85188B22E69463B9E767185C67EC60B">
    <w:name w:val="A85188B22E69463B9E767185C67EC60B"/>
  </w:style>
  <w:style w:type="paragraph" w:customStyle="1" w:styleId="A51AD180CA1B4C40887D036281FD563B">
    <w:name w:val="A51AD180CA1B4C40887D036281FD563B"/>
  </w:style>
  <w:style w:type="paragraph" w:customStyle="1" w:styleId="74B5841BA2DC470ABAD25DB17AB2158A">
    <w:name w:val="74B5841BA2DC470ABAD25DB17AB2158A"/>
  </w:style>
  <w:style w:type="paragraph" w:customStyle="1" w:styleId="474E064B13ED41BFBA6B6DA17487EDF3">
    <w:name w:val="474E064B13ED41BFBA6B6DA17487EDF3"/>
  </w:style>
  <w:style w:type="paragraph" w:customStyle="1" w:styleId="87949F4FA9B04084B396375C2E130EDF">
    <w:name w:val="87949F4FA9B04084B396375C2E130EDF"/>
  </w:style>
  <w:style w:type="paragraph" w:customStyle="1" w:styleId="FC1EB361167848FBAC9D197F32EA38F6">
    <w:name w:val="FC1EB361167848FBAC9D197F32EA38F6"/>
  </w:style>
  <w:style w:type="paragraph" w:customStyle="1" w:styleId="8D2DA4B45A8445F7B24709B8DB6DEE96">
    <w:name w:val="8D2DA4B45A8445F7B24709B8DB6DEE96"/>
  </w:style>
  <w:style w:type="paragraph" w:customStyle="1" w:styleId="777A8343A25545029921C47422584DBF">
    <w:name w:val="777A8343A25545029921C47422584DBF"/>
  </w:style>
  <w:style w:type="paragraph" w:customStyle="1" w:styleId="6CFE3A9EFAC14891987FE4A7DDEC589F">
    <w:name w:val="6CFE3A9EFAC14891987FE4A7DDEC589F"/>
  </w:style>
  <w:style w:type="paragraph" w:customStyle="1" w:styleId="4710BDF3F0AE49318578F580F4C17AC7">
    <w:name w:val="4710BDF3F0AE49318578F580F4C17AC7"/>
  </w:style>
  <w:style w:type="paragraph" w:customStyle="1" w:styleId="D06B3AB114C5474F8B5929F169BD607F">
    <w:name w:val="D06B3AB114C5474F8B5929F169BD607F"/>
  </w:style>
  <w:style w:type="paragraph" w:customStyle="1" w:styleId="637456F8552447EF93D9BE7648C63B43">
    <w:name w:val="637456F8552447EF93D9BE7648C63B43"/>
  </w:style>
  <w:style w:type="paragraph" w:customStyle="1" w:styleId="1C171FDC26DB41BDAF003B72A8B5745B">
    <w:name w:val="1C171FDC26DB41BDAF003B72A8B5745B"/>
  </w:style>
  <w:style w:type="paragraph" w:customStyle="1" w:styleId="ABC2F7CA2FBE4CCFBDA78F24469EBBD0">
    <w:name w:val="ABC2F7CA2FBE4CCFBDA78F24469EBBD0"/>
  </w:style>
  <w:style w:type="paragraph" w:customStyle="1" w:styleId="9F6335117D4C41969EED34BF530A72FE">
    <w:name w:val="9F6335117D4C41969EED34BF530A72FE"/>
  </w:style>
  <w:style w:type="paragraph" w:customStyle="1" w:styleId="AE9C399DF74043D2BBACEB9CC0F7551B">
    <w:name w:val="AE9C399DF74043D2BBACEB9CC0F7551B"/>
  </w:style>
  <w:style w:type="paragraph" w:customStyle="1" w:styleId="FAF534D407074F5F9039114F9E78FE7E">
    <w:name w:val="FAF534D407074F5F9039114F9E78FE7E"/>
  </w:style>
  <w:style w:type="paragraph" w:customStyle="1" w:styleId="DF50FB8BF32E4F629C2F0BE67033E7A2">
    <w:name w:val="DF50FB8BF32E4F629C2F0BE67033E7A2"/>
  </w:style>
  <w:style w:type="paragraph" w:customStyle="1" w:styleId="6035126F4C8F42EFA4FD4F5285002190">
    <w:name w:val="6035126F4C8F42EFA4FD4F5285002190"/>
  </w:style>
  <w:style w:type="paragraph" w:customStyle="1" w:styleId="7EF2304204B04EE1ABA4C45CA9E83137">
    <w:name w:val="7EF2304204B04EE1ABA4C45CA9E83137"/>
  </w:style>
  <w:style w:type="paragraph" w:customStyle="1" w:styleId="7E5B337BCBBD414C9172151B0B644898">
    <w:name w:val="7E5B337BCBBD414C9172151B0B644898"/>
  </w:style>
  <w:style w:type="paragraph" w:customStyle="1" w:styleId="2A923F7D3EC548B0B379A28C3BF3608C">
    <w:name w:val="2A923F7D3EC548B0B379A28C3BF3608C"/>
  </w:style>
  <w:style w:type="paragraph" w:customStyle="1" w:styleId="A9A53470AB4947C799B0F7DBAC890E39">
    <w:name w:val="A9A53470AB4947C799B0F7DBAC890E39"/>
  </w:style>
  <w:style w:type="paragraph" w:customStyle="1" w:styleId="EFF818156B454CC09B65CEA0D367E6CF">
    <w:name w:val="EFF818156B454CC09B65CEA0D367E6CF"/>
  </w:style>
  <w:style w:type="paragraph" w:customStyle="1" w:styleId="DEFF9A4BEB8B438CAB483055C0ED1AD8">
    <w:name w:val="DEFF9A4BEB8B438CAB483055C0ED1AD8"/>
  </w:style>
  <w:style w:type="paragraph" w:customStyle="1" w:styleId="2C181BB05F2A4F22BDCA00BA1113DD75">
    <w:name w:val="2C181BB05F2A4F22BDCA00BA1113DD75"/>
  </w:style>
  <w:style w:type="paragraph" w:customStyle="1" w:styleId="962C9B6080AF420E84D296C48A01BFE0">
    <w:name w:val="962C9B6080AF420E84D296C48A01BFE0"/>
  </w:style>
  <w:style w:type="paragraph" w:customStyle="1" w:styleId="3B3A40195D3F49F787BB5FE3DA3973AC">
    <w:name w:val="3B3A40195D3F49F787BB5FE3DA3973AC"/>
  </w:style>
  <w:style w:type="paragraph" w:customStyle="1" w:styleId="372D4D3D418C40F389A71A0A5F300532">
    <w:name w:val="372D4D3D418C40F389A71A0A5F300532"/>
  </w:style>
  <w:style w:type="paragraph" w:customStyle="1" w:styleId="64EA2EC4651B42EC8E87BEEC808EEEC3">
    <w:name w:val="64EA2EC4651B42EC8E87BEEC808EEEC3"/>
  </w:style>
  <w:style w:type="paragraph" w:customStyle="1" w:styleId="932A2D7105E743FFBBEDE4EA98D7032D">
    <w:name w:val="932A2D7105E743FFBBEDE4EA98D7032D"/>
  </w:style>
  <w:style w:type="paragraph" w:customStyle="1" w:styleId="463BD3ADD5F54D34B95623BF9025A4A6">
    <w:name w:val="463BD3ADD5F54D34B95623BF9025A4A6"/>
  </w:style>
  <w:style w:type="paragraph" w:customStyle="1" w:styleId="799B243A824C43A39AAEFC935CD47B25">
    <w:name w:val="799B243A824C43A39AAEFC935CD47B25"/>
  </w:style>
  <w:style w:type="paragraph" w:customStyle="1" w:styleId="EB62F7A4F8B344FBB2206A50FDCFDEC9">
    <w:name w:val="EB62F7A4F8B344FBB2206A50FDCFDEC9"/>
  </w:style>
  <w:style w:type="paragraph" w:customStyle="1" w:styleId="8D5D7F4486B4454CA83E1C5A3F3CFCF8">
    <w:name w:val="8D5D7F4486B4454CA83E1C5A3F3CFCF8"/>
  </w:style>
  <w:style w:type="paragraph" w:customStyle="1" w:styleId="07734AB8C35F4A45B269B073BCF3FE5B">
    <w:name w:val="07734AB8C35F4A45B269B073BCF3FE5B"/>
  </w:style>
  <w:style w:type="paragraph" w:customStyle="1" w:styleId="4EDF7ADDCEF34243A602E3030F91337E">
    <w:name w:val="4EDF7ADDCEF34243A602E3030F91337E"/>
  </w:style>
  <w:style w:type="paragraph" w:customStyle="1" w:styleId="4201116F26EC4B9E8B825FA74A7D86C0">
    <w:name w:val="4201116F26EC4B9E8B825FA74A7D86C0"/>
  </w:style>
  <w:style w:type="paragraph" w:customStyle="1" w:styleId="8049089DB1364F29898E934B11B215D8">
    <w:name w:val="8049089DB1364F29898E934B11B215D8"/>
  </w:style>
  <w:style w:type="paragraph" w:customStyle="1" w:styleId="EA1532D4D63846A898AE636DC091BE65">
    <w:name w:val="EA1532D4D63846A898AE636DC091BE65"/>
  </w:style>
  <w:style w:type="paragraph" w:customStyle="1" w:styleId="6CD37FC9866249438ECBC9CBC5F94AED">
    <w:name w:val="6CD37FC9866249438ECBC9CBC5F94AED"/>
  </w:style>
  <w:style w:type="paragraph" w:customStyle="1" w:styleId="C7EEF46E59C546D3840567979AD908C3">
    <w:name w:val="C7EEF46E59C546D3840567979AD908C3"/>
  </w:style>
  <w:style w:type="paragraph" w:customStyle="1" w:styleId="AADDD763306448088A79C0E29FE3E6B3">
    <w:name w:val="AADDD763306448088A79C0E29FE3E6B3"/>
  </w:style>
  <w:style w:type="paragraph" w:customStyle="1" w:styleId="93C7CF4759434F41823EBC560FE41BF0">
    <w:name w:val="93C7CF4759434F41823EBC560FE41BF0"/>
  </w:style>
  <w:style w:type="paragraph" w:customStyle="1" w:styleId="D19E077FD44E498F927886B85015AB35">
    <w:name w:val="D19E077FD44E498F927886B85015AB35"/>
  </w:style>
  <w:style w:type="paragraph" w:customStyle="1" w:styleId="837CED4B37984D948E5721891029AADC">
    <w:name w:val="837CED4B37984D948E5721891029AADC"/>
  </w:style>
  <w:style w:type="paragraph" w:customStyle="1" w:styleId="7C5988F6B5654A13802730CAE2E6930C">
    <w:name w:val="7C5988F6B5654A13802730CAE2E6930C"/>
  </w:style>
  <w:style w:type="paragraph" w:customStyle="1" w:styleId="10828823B30D48D0902367EF848DF125">
    <w:name w:val="10828823B30D48D0902367EF848DF125"/>
  </w:style>
  <w:style w:type="paragraph" w:customStyle="1" w:styleId="FFC4D0CF1C384F2B904083C7F7BD56A6">
    <w:name w:val="FFC4D0CF1C384F2B904083C7F7BD56A6"/>
  </w:style>
  <w:style w:type="paragraph" w:customStyle="1" w:styleId="2BFBC5E9C55644EAAF38057AB05008AF">
    <w:name w:val="2BFBC5E9C55644EAAF38057AB05008AF"/>
  </w:style>
  <w:style w:type="paragraph" w:customStyle="1" w:styleId="90B4675142DB4AFD8866926E21942989">
    <w:name w:val="90B4675142DB4AFD8866926E21942989"/>
  </w:style>
  <w:style w:type="paragraph" w:customStyle="1" w:styleId="1EB3EAC3578141BCA87A594CB814E9A8">
    <w:name w:val="1EB3EAC3578141BCA87A594CB814E9A8"/>
  </w:style>
  <w:style w:type="paragraph" w:customStyle="1" w:styleId="9A92ED0A783146CA83DF529611E0442D">
    <w:name w:val="9A92ED0A783146CA83DF529611E0442D"/>
  </w:style>
  <w:style w:type="paragraph" w:customStyle="1" w:styleId="29FE5F61FEDF40BAA3269C001E3FB74D">
    <w:name w:val="29FE5F61FEDF40BAA3269C001E3FB74D"/>
  </w:style>
  <w:style w:type="paragraph" w:customStyle="1" w:styleId="27B23BE1D46744F2AD24E77C62EF8A0E">
    <w:name w:val="27B23BE1D46744F2AD24E77C62EF8A0E"/>
  </w:style>
  <w:style w:type="paragraph" w:customStyle="1" w:styleId="BD3CB03D86CF4319BB59AB0550EE1F47">
    <w:name w:val="BD3CB03D86CF4319BB59AB0550EE1F47"/>
  </w:style>
  <w:style w:type="paragraph" w:customStyle="1" w:styleId="CBD321CF094B4A23BB59B00804A515CE">
    <w:name w:val="CBD321CF094B4A23BB59B00804A515CE"/>
  </w:style>
  <w:style w:type="paragraph" w:customStyle="1" w:styleId="47B8DF107473483496B9622CD9ED4BD7">
    <w:name w:val="47B8DF107473483496B9622CD9ED4BD7"/>
  </w:style>
  <w:style w:type="paragraph" w:customStyle="1" w:styleId="8CE2A87A40614034936AF9230D92372E">
    <w:name w:val="8CE2A87A40614034936AF9230D92372E"/>
  </w:style>
  <w:style w:type="paragraph" w:customStyle="1" w:styleId="19E8CBBEE645487BAAB423CF62599380">
    <w:name w:val="19E8CBBEE645487BAAB423CF62599380"/>
  </w:style>
  <w:style w:type="paragraph" w:customStyle="1" w:styleId="E9D833EDF0E8471C9ECFB9F9C3581776">
    <w:name w:val="E9D833EDF0E8471C9ECFB9F9C3581776"/>
  </w:style>
  <w:style w:type="paragraph" w:customStyle="1" w:styleId="A5192B63FD234BB89BF43D942D23FD26">
    <w:name w:val="A5192B63FD234BB89BF43D942D23FD26"/>
  </w:style>
  <w:style w:type="paragraph" w:customStyle="1" w:styleId="958563E4576C43FEAEE512FF29C1149E">
    <w:name w:val="958563E4576C43FEAEE512FF29C1149E"/>
  </w:style>
  <w:style w:type="paragraph" w:customStyle="1" w:styleId="BE5497FF15D84B8490C1F56397960BD9">
    <w:name w:val="BE5497FF15D84B8490C1F56397960BD9"/>
  </w:style>
  <w:style w:type="paragraph" w:customStyle="1" w:styleId="6382710FF454479ABEF25A7DE1E11758">
    <w:name w:val="6382710FF454479ABEF25A7DE1E11758"/>
  </w:style>
  <w:style w:type="paragraph" w:customStyle="1" w:styleId="CCBBDF1A81F548DFAD6848A2AF832826">
    <w:name w:val="CCBBDF1A81F548DFAD6848A2AF832826"/>
  </w:style>
  <w:style w:type="paragraph" w:customStyle="1" w:styleId="06D204713DB743618D6479281EB2785F">
    <w:name w:val="06D204713DB743618D6479281EB2785F"/>
  </w:style>
  <w:style w:type="paragraph" w:customStyle="1" w:styleId="B87B39AF2FE54726A56BA99D2B62610F">
    <w:name w:val="B87B39AF2FE54726A56BA99D2B62610F"/>
  </w:style>
  <w:style w:type="paragraph" w:customStyle="1" w:styleId="A9A819CC2C8748DDB3A4692B4152803F">
    <w:name w:val="A9A819CC2C8748DDB3A4692B4152803F"/>
  </w:style>
  <w:style w:type="paragraph" w:customStyle="1" w:styleId="6CC6857E87DB49C8AE400B0892D9CC3A">
    <w:name w:val="6CC6857E87DB49C8AE400B0892D9CC3A"/>
  </w:style>
  <w:style w:type="paragraph" w:customStyle="1" w:styleId="46A2E8B2FBA049D481AC67EB679FCF7B">
    <w:name w:val="46A2E8B2FBA049D481AC67EB679FCF7B"/>
  </w:style>
  <w:style w:type="paragraph" w:customStyle="1" w:styleId="B6C8F6ED76F740F89B97F4EBCCAE2EF3">
    <w:name w:val="B6C8F6ED76F740F89B97F4EBCCAE2EF3"/>
  </w:style>
  <w:style w:type="paragraph" w:customStyle="1" w:styleId="8387B9CB8EFC4BDFA8C342A4DFA272C4">
    <w:name w:val="8387B9CB8EFC4BDFA8C342A4DFA272C4"/>
  </w:style>
  <w:style w:type="paragraph" w:customStyle="1" w:styleId="7AB5AFBB31A147FE957A7BC5E572A600">
    <w:name w:val="7AB5AFBB31A147FE957A7BC5E572A600"/>
  </w:style>
  <w:style w:type="paragraph" w:customStyle="1" w:styleId="3FFA2B2AD64C4305845AFE9FD66F0DE1">
    <w:name w:val="3FFA2B2AD64C4305845AFE9FD66F0DE1"/>
  </w:style>
  <w:style w:type="paragraph" w:customStyle="1" w:styleId="8C7DAAF2CD5A4609B05E0915EDD73A3C">
    <w:name w:val="8C7DAAF2CD5A4609B05E0915EDD73A3C"/>
  </w:style>
  <w:style w:type="paragraph" w:customStyle="1" w:styleId="5E9D7A5485204BA8BA752A95881DFAA1">
    <w:name w:val="5E9D7A5485204BA8BA752A95881DFAA1"/>
  </w:style>
  <w:style w:type="paragraph" w:customStyle="1" w:styleId="84AC8A6D26BF4B389F35D57935767C2A">
    <w:name w:val="84AC8A6D26BF4B389F35D57935767C2A"/>
  </w:style>
  <w:style w:type="paragraph" w:customStyle="1" w:styleId="E836882EFAB24DC9B5A610AA7CDC9E2F">
    <w:name w:val="E836882EFAB24DC9B5A610AA7CDC9E2F"/>
  </w:style>
  <w:style w:type="paragraph" w:customStyle="1" w:styleId="D79B4082C66E4B999248462F04E33163">
    <w:name w:val="D79B4082C66E4B999248462F04E33163"/>
  </w:style>
  <w:style w:type="paragraph" w:customStyle="1" w:styleId="9E30FACBAC594577A64C1CA3084A6E88">
    <w:name w:val="9E30FACBAC594577A64C1CA3084A6E88"/>
  </w:style>
  <w:style w:type="paragraph" w:customStyle="1" w:styleId="A415D33786974BDDAAA28A9F78550636">
    <w:name w:val="A415D33786974BDDAAA28A9F78550636"/>
  </w:style>
  <w:style w:type="paragraph" w:customStyle="1" w:styleId="B1DB8B06B8E44BAE92733057756CAA67">
    <w:name w:val="B1DB8B06B8E44BAE92733057756CAA67"/>
  </w:style>
  <w:style w:type="paragraph" w:customStyle="1" w:styleId="EDAABF880B06430CB87BF1C11CC89C96">
    <w:name w:val="EDAABF880B06430CB87BF1C11CC89C96"/>
  </w:style>
  <w:style w:type="paragraph" w:customStyle="1" w:styleId="D95C2A38D82E4990A00D1071804BAFC0">
    <w:name w:val="D95C2A38D82E4990A00D1071804BAFC0"/>
  </w:style>
  <w:style w:type="paragraph" w:customStyle="1" w:styleId="553F32F13F354F48BC4FD2C506B74BD6">
    <w:name w:val="553F32F13F354F48BC4FD2C506B74BD6"/>
  </w:style>
  <w:style w:type="paragraph" w:customStyle="1" w:styleId="90EC6169310944A790B86E76B69C5A32">
    <w:name w:val="90EC6169310944A790B86E76B69C5A32"/>
  </w:style>
  <w:style w:type="paragraph" w:customStyle="1" w:styleId="EB91A81FA12446C283E2F4FC92E95061">
    <w:name w:val="EB91A81FA12446C283E2F4FC92E95061"/>
  </w:style>
  <w:style w:type="paragraph" w:customStyle="1" w:styleId="7DA53A20BD44444F83D1DE230F295B98">
    <w:name w:val="7DA53A20BD44444F83D1DE230F295B98"/>
  </w:style>
  <w:style w:type="paragraph" w:customStyle="1" w:styleId="600EFEADA1E945229480D8B0C9F93399">
    <w:name w:val="600EFEADA1E945229480D8B0C9F93399"/>
  </w:style>
  <w:style w:type="paragraph" w:customStyle="1" w:styleId="4197B94D4D51442C9D101132F90F59DF">
    <w:name w:val="4197B94D4D51442C9D101132F90F59DF"/>
  </w:style>
  <w:style w:type="paragraph" w:customStyle="1" w:styleId="3EEE6BFD14EC492B975A9BD244FCC3B3">
    <w:name w:val="3EEE6BFD14EC492B975A9BD244FCC3B3"/>
  </w:style>
  <w:style w:type="paragraph" w:customStyle="1" w:styleId="E6D560B2679848339E73E0EC0A0975D9">
    <w:name w:val="E6D560B2679848339E73E0EC0A0975D9"/>
  </w:style>
  <w:style w:type="paragraph" w:customStyle="1" w:styleId="48354BC1D273460AB26C28F8043403DE">
    <w:name w:val="48354BC1D273460AB26C28F8043403DE"/>
  </w:style>
  <w:style w:type="paragraph" w:customStyle="1" w:styleId="130B4314A8824C90A60F8E42E8577F7A">
    <w:name w:val="130B4314A8824C90A60F8E42E8577F7A"/>
  </w:style>
  <w:style w:type="paragraph" w:customStyle="1" w:styleId="373524BA1A2A45689F1FE8554787BBB6">
    <w:name w:val="373524BA1A2A45689F1FE8554787BBB6"/>
  </w:style>
  <w:style w:type="paragraph" w:customStyle="1" w:styleId="0E5267F8A8D540CBB5DBC5B111EEDB12">
    <w:name w:val="0E5267F8A8D540CBB5DBC5B111EEDB12"/>
  </w:style>
  <w:style w:type="paragraph" w:customStyle="1" w:styleId="9239F2CF076940AFB191E05FECCB980E">
    <w:name w:val="9239F2CF076940AFB191E05FECCB980E"/>
  </w:style>
  <w:style w:type="paragraph" w:customStyle="1" w:styleId="7A67976D09EA4F2FB4808A0A85164D65">
    <w:name w:val="7A67976D09EA4F2FB4808A0A85164D65"/>
  </w:style>
  <w:style w:type="paragraph" w:customStyle="1" w:styleId="3FF874ED4946453187010116CCD08054">
    <w:name w:val="3FF874ED4946453187010116CCD08054"/>
  </w:style>
  <w:style w:type="paragraph" w:customStyle="1" w:styleId="24A6DB05CF274C50BF41A311AA4C3EF5">
    <w:name w:val="24A6DB05CF274C50BF41A311AA4C3EF5"/>
  </w:style>
  <w:style w:type="paragraph" w:customStyle="1" w:styleId="BCBE2BDA81914F8A8DBBA51FBF660CAC">
    <w:name w:val="BCBE2BDA81914F8A8DBBA51FBF660CAC"/>
  </w:style>
  <w:style w:type="paragraph" w:customStyle="1" w:styleId="37DBA45572464B6DB0CE3E2CDE0408BD">
    <w:name w:val="37DBA45572464B6DB0CE3E2CDE0408BD"/>
  </w:style>
  <w:style w:type="paragraph" w:customStyle="1" w:styleId="589F4B9503E94E3BA1C3CC8FD0E13D5D">
    <w:name w:val="589F4B9503E94E3BA1C3CC8FD0E13D5D"/>
  </w:style>
  <w:style w:type="paragraph" w:customStyle="1" w:styleId="810F56DE9AD64BB5B8140055A8354878">
    <w:name w:val="810F56DE9AD64BB5B8140055A8354878"/>
  </w:style>
  <w:style w:type="paragraph" w:customStyle="1" w:styleId="409F7C15D91F41EE969036E9F8688534">
    <w:name w:val="409F7C15D91F41EE969036E9F8688534"/>
  </w:style>
  <w:style w:type="paragraph" w:customStyle="1" w:styleId="175A2541FCC8444FBE283D804D32F25E">
    <w:name w:val="175A2541FCC8444FBE283D804D32F25E"/>
  </w:style>
  <w:style w:type="paragraph" w:customStyle="1" w:styleId="C0137EA8CC264ACEA50B3F3221216A0E">
    <w:name w:val="C0137EA8CC264ACEA50B3F3221216A0E"/>
  </w:style>
  <w:style w:type="paragraph" w:customStyle="1" w:styleId="1BF87BDAD95D4B4EA553CE5F91F67DA2">
    <w:name w:val="1BF87BDAD95D4B4EA553CE5F91F67DA2"/>
  </w:style>
  <w:style w:type="paragraph" w:customStyle="1" w:styleId="BB063DF2F5634D39BC58208FCBCFB988">
    <w:name w:val="BB063DF2F5634D39BC58208FCBCFB988"/>
  </w:style>
  <w:style w:type="paragraph" w:customStyle="1" w:styleId="B0A52C29E99B403D924AAF354B74EB67">
    <w:name w:val="B0A52C29E99B403D924AAF354B74EB67"/>
  </w:style>
  <w:style w:type="paragraph" w:customStyle="1" w:styleId="E51B24210B9E400AA8C29122D7B37C90">
    <w:name w:val="E51B24210B9E400AA8C29122D7B37C90"/>
  </w:style>
  <w:style w:type="paragraph" w:customStyle="1" w:styleId="97B54752A1E2491CB0DD3D30D8CDD746">
    <w:name w:val="97B54752A1E2491CB0DD3D30D8CDD746"/>
  </w:style>
  <w:style w:type="paragraph" w:customStyle="1" w:styleId="D850993C597B4AF2A733D64A339D5426">
    <w:name w:val="D850993C597B4AF2A733D64A339D5426"/>
  </w:style>
  <w:style w:type="paragraph" w:customStyle="1" w:styleId="8317CDDC04A846FFA4DB37B74D467002">
    <w:name w:val="8317CDDC04A846FFA4DB37B74D467002"/>
  </w:style>
  <w:style w:type="paragraph" w:customStyle="1" w:styleId="6FCDDA25E7214F6CAF9F53C70FF9C1FA">
    <w:name w:val="6FCDDA25E7214F6CAF9F53C70FF9C1FA"/>
  </w:style>
  <w:style w:type="paragraph" w:customStyle="1" w:styleId="5F2F0BBB756549C09AC54736DFF37702">
    <w:name w:val="5F2F0BBB756549C09AC54736DFF37702"/>
  </w:style>
  <w:style w:type="paragraph" w:customStyle="1" w:styleId="5E0D9E9D639546618D65B7977F73F5AF">
    <w:name w:val="5E0D9E9D639546618D65B7977F73F5AF"/>
  </w:style>
  <w:style w:type="paragraph" w:customStyle="1" w:styleId="A89FA7F601714094BEB087F566DAC031">
    <w:name w:val="A89FA7F601714094BEB087F566DAC031"/>
  </w:style>
  <w:style w:type="paragraph" w:customStyle="1" w:styleId="0183782EEAC6484AB251284DA7A61924">
    <w:name w:val="0183782EEAC6484AB251284DA7A61924"/>
  </w:style>
  <w:style w:type="character" w:styleId="PlaceholderText">
    <w:name w:val="Placeholder Text"/>
    <w:basedOn w:val="DefaultParagraphFont"/>
    <w:uiPriority w:val="99"/>
    <w:semiHidden/>
    <w:rsid w:val="0094757A"/>
    <w:rPr>
      <w:color w:val="808080"/>
    </w:rPr>
  </w:style>
  <w:style w:type="paragraph" w:customStyle="1" w:styleId="0183782EEAC6484AB251284DA7A619241">
    <w:name w:val="0183782EEAC6484AB251284DA7A6192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6C1BF7E96404E38B65CDB141B447D05">
    <w:name w:val="96C1BF7E96404E38B65CDB141B447D05"/>
    <w:rsid w:val="0094757A"/>
  </w:style>
  <w:style w:type="paragraph" w:customStyle="1" w:styleId="EE65EBD5A8DF444FA8F70DE2B92D01FD">
    <w:name w:val="EE65EBD5A8DF444FA8F70DE2B92D01FD"/>
    <w:rsid w:val="0094757A"/>
  </w:style>
  <w:style w:type="paragraph" w:customStyle="1" w:styleId="2D6FB2C2026B4DD381FDAE5A67DBD88D">
    <w:name w:val="2D6FB2C2026B4DD381FDAE5A67DBD88D"/>
    <w:rsid w:val="0094757A"/>
  </w:style>
  <w:style w:type="paragraph" w:customStyle="1" w:styleId="6C7B443759524D22B5E9CCD14CD4E413">
    <w:name w:val="6C7B443759524D22B5E9CCD14CD4E413"/>
    <w:rsid w:val="0094757A"/>
  </w:style>
  <w:style w:type="paragraph" w:customStyle="1" w:styleId="31E64108A2B54E969B9109857C51D451">
    <w:name w:val="31E64108A2B54E969B9109857C51D451"/>
    <w:rsid w:val="0094757A"/>
  </w:style>
  <w:style w:type="paragraph" w:customStyle="1" w:styleId="F27923672EDF4DD88CCA9BDB59599A52">
    <w:name w:val="F27923672EDF4DD88CCA9BDB59599A52"/>
    <w:rsid w:val="0094757A"/>
  </w:style>
  <w:style w:type="paragraph" w:customStyle="1" w:styleId="E238F6CFE93348518337891635670762">
    <w:name w:val="E238F6CFE93348518337891635670762"/>
    <w:rsid w:val="0094757A"/>
  </w:style>
  <w:style w:type="paragraph" w:customStyle="1" w:styleId="FBB427E7C26D4B8287F27537D6C70D1E">
    <w:name w:val="FBB427E7C26D4B8287F27537D6C70D1E"/>
    <w:rsid w:val="0094757A"/>
  </w:style>
  <w:style w:type="paragraph" w:customStyle="1" w:styleId="E238F6CFE933485183378916356707621">
    <w:name w:val="E238F6CFE933485183378916356707621"/>
    <w:rsid w:val="0094757A"/>
    <w:pPr>
      <w:spacing w:after="0" w:line="240" w:lineRule="auto"/>
    </w:pPr>
    <w:rPr>
      <w:rFonts w:asciiTheme="majorHAnsi" w:eastAsia="Times New Roman" w:hAnsiTheme="majorHAnsi" w:cs="Times New Roman"/>
      <w:b/>
      <w:kern w:val="0"/>
      <w:sz w:val="48"/>
      <w:szCs w:val="24"/>
      <w14:ligatures w14:val="none"/>
    </w:rPr>
  </w:style>
  <w:style w:type="paragraph" w:customStyle="1" w:styleId="F41C28DAA16D4F918BCE6225D1D58EF41">
    <w:name w:val="F41C28DAA16D4F918BCE6225D1D58EF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8627AD490F74F0E8862932F90036FEE1">
    <w:name w:val="78627AD490F74F0E8862932F90036FE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7C0D4AABB84638B9B9B6681C4379241">
    <w:name w:val="9F7C0D4AABB84638B9B9B6681C437924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7701B02238F4F8DA469899A68C280CD1">
    <w:name w:val="67701B02238F4F8DA469899A68C280CD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A85188B22E69463B9E767185C67EC60B1">
    <w:name w:val="A85188B22E69463B9E767185C67EC60B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A51AD180CA1B4C40887D036281FD563B1">
    <w:name w:val="A51AD180CA1B4C40887D036281FD563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4B5841BA2DC470ABAD25DB17AB2158A1">
    <w:name w:val="74B5841BA2DC470ABAD25DB17AB2158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4E064B13ED41BFBA6B6DA17487EDF31">
    <w:name w:val="474E064B13ED41BFBA6B6DA17487EDF3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87949F4FA9B04084B396375C2E130EDF1">
    <w:name w:val="87949F4FA9B04084B396375C2E130EDF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FC1EB361167848FBAC9D197F32EA38F61">
    <w:name w:val="FC1EB361167848FBAC9D197F32EA38F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2DA4B45A8445F7B24709B8DB6DEE961">
    <w:name w:val="8D2DA4B45A8445F7B24709B8DB6DEE96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777A8343A25545029921C47422584DBF1">
    <w:name w:val="777A8343A25545029921C47422584DBF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CFE3A9EFAC14891987FE4A7DDEC589F1">
    <w:name w:val="6CFE3A9EFAC14891987FE4A7DDEC589F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D06B3AB114C5474F8B5929F169BD607F1">
    <w:name w:val="D06B3AB114C5474F8B5929F169BD607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BC2F7CA2FBE4CCFBDA78F24469EBBD01">
    <w:name w:val="ABC2F7CA2FBE4CCFBDA78F24469EBBD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6335117D4C41969EED34BF530A72FE1">
    <w:name w:val="9F6335117D4C41969EED34BF530A72F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E9C399DF74043D2BBACEB9CC0F7551B1">
    <w:name w:val="AE9C399DF74043D2BBACEB9CC0F7551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AF534D407074F5F9039114F9E78FE7E1">
    <w:name w:val="FAF534D407074F5F9039114F9E78FE7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F50FB8BF32E4F629C2F0BE67033E7A21">
    <w:name w:val="DF50FB8BF32E4F629C2F0BE67033E7A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35126F4C8F42EFA4FD4F52850021901">
    <w:name w:val="6035126F4C8F42EFA4FD4F528500219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F2304204B04EE1ABA4C45CA9E831371">
    <w:name w:val="7EF2304204B04EE1ABA4C45CA9E8313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5B337BCBBD414C9172151B0B6448981">
    <w:name w:val="7E5B337BCBBD414C9172151B0B64489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A923F7D3EC548B0B379A28C3BF3608C1">
    <w:name w:val="2A923F7D3EC548B0B379A28C3BF3608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53470AB4947C799B0F7DBAC890E391">
    <w:name w:val="A9A53470AB4947C799B0F7DBAC890E3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FF818156B454CC09B65CEA0D367E6CF1">
    <w:name w:val="EFF818156B454CC09B65CEA0D367E6C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EFF9A4BEB8B438CAB483055C0ED1AD81">
    <w:name w:val="DEFF9A4BEB8B438CAB483055C0ED1AD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C181BB05F2A4F22BDCA00BA1113DD751">
    <w:name w:val="2C181BB05F2A4F22BDCA00BA1113DD7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62C9B6080AF420E84D296C48A01BFE01">
    <w:name w:val="962C9B6080AF420E84D296C48A01BFE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2D4D3D418C40F389A71A0A5F3005321">
    <w:name w:val="372D4D3D418C40F389A71A0A5F300532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4EA2EC4651B42EC8E87BEEC808EEEC31">
    <w:name w:val="64EA2EC4651B42EC8E87BEEC808EEEC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2A2D7105E743FFBBEDE4EA98D7032D1">
    <w:name w:val="932A2D7105E743FFBBEDE4EA98D7032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3BD3ADD5F54D34B95623BF9025A4A61">
    <w:name w:val="463BD3ADD5F54D34B95623BF9025A4A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99B243A824C43A39AAEFC935CD47B251">
    <w:name w:val="799B243A824C43A39AAEFC935CD47B2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62F7A4F8B344FBB2206A50FDCFDEC91">
    <w:name w:val="EB62F7A4F8B344FBB2206A50FDCFDEC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5D7F4486B4454CA83E1C5A3F3CFCF81">
    <w:name w:val="8D5D7F4486B4454CA83E1C5A3F3CFCF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7734AB8C35F4A45B269B073BCF3FE5B1">
    <w:name w:val="07734AB8C35F4A45B269B073BCF3FE5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EDF7ADDCEF34243A602E3030F91337E1">
    <w:name w:val="4EDF7ADDCEF34243A602E3030F91337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201116F26EC4B9E8B825FA74A7D86C01">
    <w:name w:val="4201116F26EC4B9E8B825FA74A7D86C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049089DB1364F29898E934B11B215D81">
    <w:name w:val="8049089DB1364F29898E934B11B215D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A1532D4D63846A898AE636DC091BE651">
    <w:name w:val="EA1532D4D63846A898AE636DC091BE6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D37FC9866249438ECBC9CBC5F94AED1">
    <w:name w:val="6CD37FC9866249438ECBC9CBC5F94AE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7EEF46E59C546D3840567979AD908C31">
    <w:name w:val="C7EEF46E59C546D3840567979AD908C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ADDD763306448088A79C0E29FE3E6B31">
    <w:name w:val="AADDD763306448088A79C0E29FE3E6B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C7CF4759434F41823EBC560FE41BF01">
    <w:name w:val="93C7CF4759434F41823EBC560FE41BF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19E077FD44E498F927886B85015AB351">
    <w:name w:val="D19E077FD44E498F927886B85015AB3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7CED4B37984D948E5721891029AADC1">
    <w:name w:val="837CED4B37984D948E5721891029AAD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C5988F6B5654A13802730CAE2E6930C1">
    <w:name w:val="7C5988F6B5654A13802730CAE2E6930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0828823B30D48D0902367EF848DF1251">
    <w:name w:val="10828823B30D48D0902367EF848DF12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FC4D0CF1C384F2B904083C7F7BD56A61">
    <w:name w:val="FFC4D0CF1C384F2B904083C7F7BD56A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BFBC5E9C55644EAAF38057AB05008AF1">
    <w:name w:val="2BFBC5E9C55644EAAF38057AB05008A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B4675142DB4AFD8866926E219429891">
    <w:name w:val="90B4675142DB4AFD8866926E2194298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EB3EAC3578141BCA87A594CB814E9A81">
    <w:name w:val="1EB3EAC3578141BCA87A594CB814E9A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A92ED0A783146CA83DF529611E0442D1">
    <w:name w:val="9A92ED0A783146CA83DF529611E0442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9FE5F61FEDF40BAA3269C001E3FB74D1">
    <w:name w:val="29FE5F61FEDF40BAA3269C001E3FB74D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27B23BE1D46744F2AD24E77C62EF8A0E1">
    <w:name w:val="27B23BE1D46744F2AD24E77C62EF8A0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D3CB03D86CF4319BB59AB0550EE1F471">
    <w:name w:val="BD3CB03D86CF4319BB59AB0550EE1F4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BD321CF094B4A23BB59B00804A515CE1">
    <w:name w:val="CBD321CF094B4A23BB59B00804A515C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B8DF107473483496B9622CD9ED4BD71">
    <w:name w:val="47B8DF107473483496B9622CD9ED4BD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E2A87A40614034936AF9230D92372E1">
    <w:name w:val="8CE2A87A40614034936AF9230D92372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9E8CBBEE645487BAAB423CF625993801">
    <w:name w:val="19E8CBBEE645487BAAB423CF6259938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9D833EDF0E8471C9ECFB9F9C35817761">
    <w:name w:val="E9D833EDF0E8471C9ECFB9F9C358177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5192B63FD234BB89BF43D942D23FD261">
    <w:name w:val="A5192B63FD234BB89BF43D942D23FD2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58563E4576C43FEAEE512FF29C1149E1">
    <w:name w:val="958563E4576C43FEAEE512FF29C1149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E5497FF15D84B8490C1F56397960BD91">
    <w:name w:val="BE5497FF15D84B8490C1F56397960BD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382710FF454479ABEF25A7DE1E117581">
    <w:name w:val="6382710FF454479ABEF25A7DE1E1175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CBBDF1A81F548DFAD6848A2AF8328261">
    <w:name w:val="CCBBDF1A81F548DFAD6848A2AF83282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6D204713DB743618D6479281EB2785F1">
    <w:name w:val="06D204713DB743618D6479281EB2785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87B39AF2FE54726A56BA99D2B62610F1">
    <w:name w:val="B87B39AF2FE54726A56BA99D2B62610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819CC2C8748DDB3A4692B4152803F1">
    <w:name w:val="A9A819CC2C8748DDB3A4692B4152803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C6857E87DB49C8AE400B0892D9CC3A1">
    <w:name w:val="6CC6857E87DB49C8AE400B0892D9CC3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A2E8B2FBA049D481AC67EB679FCF7B1">
    <w:name w:val="46A2E8B2FBA049D481AC67EB679FCF7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6C8F6ED76F740F89B97F4EBCCAE2EF31">
    <w:name w:val="B6C8F6ED76F740F89B97F4EBCCAE2EF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87B9CB8EFC4BDFA8C342A4DFA272C41">
    <w:name w:val="8387B9CB8EFC4BDFA8C342A4DFA272C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B5AFBB31A147FE957A7BC5E572A6001">
    <w:name w:val="7AB5AFBB31A147FE957A7BC5E572A600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3FFA2B2AD64C4305845AFE9FD66F0DE11">
    <w:name w:val="3FFA2B2AD64C4305845AFE9FD66F0DE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7DAAF2CD5A4609B05E0915EDD73A3C1">
    <w:name w:val="8C7DAAF2CD5A4609B05E0915EDD73A3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9D7A5485204BA8BA752A95881DFAA11">
    <w:name w:val="5E9D7A5485204BA8BA752A95881DFAA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4AC8A6D26BF4B389F35D57935767C2A1">
    <w:name w:val="84AC8A6D26BF4B389F35D57935767C2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836882EFAB24DC9B5A610AA7CDC9E2F1">
    <w:name w:val="E836882EFAB24DC9B5A610AA7CDC9E2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79B4082C66E4B999248462F04E331631">
    <w:name w:val="D79B4082C66E4B999248462F04E3316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E30FACBAC594577A64C1CA3084A6E881">
    <w:name w:val="9E30FACBAC594577A64C1CA3084A6E8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415D33786974BDDAAA28A9F785506361">
    <w:name w:val="A415D33786974BDDAAA28A9F7855063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1DB8B06B8E44BAE92733057756CAA671">
    <w:name w:val="B1DB8B06B8E44BAE92733057756CAA6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DAABF880B06430CB87BF1C11CC89C961">
    <w:name w:val="EDAABF880B06430CB87BF1C11CC89C9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95C2A38D82E4990A00D1071804BAFC01">
    <w:name w:val="D95C2A38D82E4990A00D1071804BAFC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53F32F13F354F48BC4FD2C506B74BD61">
    <w:name w:val="553F32F13F354F48BC4FD2C506B74BD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EC6169310944A790B86E76B69C5A321">
    <w:name w:val="90EC6169310944A790B86E76B69C5A3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91A81FA12446C283E2F4FC92E950611">
    <w:name w:val="EB91A81FA12446C283E2F4FC92E9506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DA53A20BD44444F83D1DE230F295B981">
    <w:name w:val="7DA53A20BD44444F83D1DE230F295B9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0EFEADA1E945229480D8B0C9F933991">
    <w:name w:val="600EFEADA1E945229480D8B0C9F9339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197B94D4D51442C9D101132F90F59DF1">
    <w:name w:val="4197B94D4D51442C9D101132F90F59D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EEE6BFD14EC492B975A9BD244FCC3B31">
    <w:name w:val="3EEE6BFD14EC492B975A9BD244FCC3B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6D560B2679848339E73E0EC0A0975D91">
    <w:name w:val="E6D560B2679848339E73E0EC0A0975D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8354BC1D273460AB26C28F8043403DE1">
    <w:name w:val="48354BC1D273460AB26C28F8043403D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30B4314A8824C90A60F8E42E8577F7A1">
    <w:name w:val="130B4314A8824C90A60F8E42E8577F7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3524BA1A2A45689F1FE8554787BBB61">
    <w:name w:val="373524BA1A2A45689F1FE8554787BBB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E5267F8A8D540CBB5DBC5B111EEDB121">
    <w:name w:val="0E5267F8A8D540CBB5DBC5B111EEDB1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239F2CF076940AFB191E05FECCB980E1">
    <w:name w:val="9239F2CF076940AFB191E05FECCB980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67976D09EA4F2FB4808A0A85164D651">
    <w:name w:val="7A67976D09EA4F2FB4808A0A85164D6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FF874ED4946453187010116CCD080541">
    <w:name w:val="3FF874ED4946453187010116CCD0805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4A6DB05CF274C50BF41A311AA4C3EF51">
    <w:name w:val="24A6DB05CF274C50BF41A311AA4C3EF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CBE2BDA81914F8A8DBBA51FBF660CAC1">
    <w:name w:val="BCBE2BDA81914F8A8DBBA51FBF660CA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DBA45572464B6DB0CE3E2CDE0408BD1">
    <w:name w:val="37DBA45572464B6DB0CE3E2CDE0408B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89F4B9503E94E3BA1C3CC8FD0E13D5D1">
    <w:name w:val="589F4B9503E94E3BA1C3CC8FD0E13D5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10F56DE9AD64BB5B8140055A83548781">
    <w:name w:val="810F56DE9AD64BB5B8140055A835487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09F7C15D91F41EE969036E9F86885341">
    <w:name w:val="409F7C15D91F41EE969036E9F868853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75A2541FCC8444FBE283D804D32F25E1">
    <w:name w:val="175A2541FCC8444FBE283D804D32F25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0137EA8CC264ACEA50B3F3221216A0E1">
    <w:name w:val="C0137EA8CC264ACEA50B3F3221216A0E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1BF87BDAD95D4B4EA553CE5F91F67DA21">
    <w:name w:val="1BF87BDAD95D4B4EA553CE5F91F67DA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B063DF2F5634D39BC58208FCBCFB9881">
    <w:name w:val="BB063DF2F5634D39BC58208FCBCFB98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0A52C29E99B403D924AAF354B74EB671">
    <w:name w:val="B0A52C29E99B403D924AAF354B74EB6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51B24210B9E400AA8C29122D7B37C901">
    <w:name w:val="E51B24210B9E400AA8C29122D7B37C9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7B54752A1E2491CB0DD3D30D8CDD7461">
    <w:name w:val="97B54752A1E2491CB0DD3D30D8CDD74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850993C597B4AF2A733D64A339D54261">
    <w:name w:val="D850993C597B4AF2A733D64A339D542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17CDDC04A846FFA4DB37B74D4670021">
    <w:name w:val="8317CDDC04A846FFA4DB37B74D467002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FCDDA25E7214F6CAF9F53C70FF9C1FA1">
    <w:name w:val="6FCDDA25E7214F6CAF9F53C70FF9C1F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F2F0BBB756549C09AC54736DFF377021">
    <w:name w:val="5F2F0BBB756549C09AC54736DFF3770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0D9E9D639546618D65B7977F73F5AF1">
    <w:name w:val="5E0D9E9D639546618D65B7977F73F5A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89FA7F601714094BEB087F566DAC0311">
    <w:name w:val="A89FA7F601714094BEB087F566DAC03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1AB588024CF4065968B29B8A4BD5709">
    <w:name w:val="31AB588024CF4065968B29B8A4BD5709"/>
    <w:rsid w:val="0094757A"/>
  </w:style>
  <w:style w:type="paragraph" w:customStyle="1" w:styleId="6D4C7BF3628A43F2A2A2EE460BB46755">
    <w:name w:val="6D4C7BF3628A43F2A2A2EE460BB46755"/>
    <w:rsid w:val="0094757A"/>
  </w:style>
  <w:style w:type="paragraph" w:customStyle="1" w:styleId="6EB5B08D589F468DB73B813401AD6DFB">
    <w:name w:val="6EB5B08D589F468DB73B813401AD6DFB"/>
    <w:rsid w:val="00947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15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163E-7FEE-4356-B2D9-1508A15A0C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37F6DBE-8DF8-495B-81F5-B01D0AF97B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F7ACB-D5CA-4067-AE97-5199DDF73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1FE9C-EEBD-4ED6-AFE4-A39E440A9E1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(online).dotx</Template>
  <TotalTime>0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2023-11-12T19:28:00Z</dcterms:created>
  <dcterms:modified xsi:type="dcterms:W3CDTF">2023-11-12T19:28:00Z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